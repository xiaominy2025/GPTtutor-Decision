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621" w:rsidRPr="00924D55" w:rsidRDefault="00F51621" w:rsidP="00F51621">
      <w:pPr>
        <w:autoSpaceDE w:val="0"/>
        <w:autoSpaceDN w:val="0"/>
        <w:adjustRightInd w:val="0"/>
        <w:spacing w:after="0"/>
        <w:rPr>
          <w:rFonts w:cstheme="minorHAnsi"/>
          <w:sz w:val="22"/>
          <w:szCs w:val="22"/>
        </w:rPr>
      </w:pPr>
      <w:r w:rsidRPr="00924D55">
        <w:rPr>
          <w:rFonts w:cstheme="minorHAnsi"/>
          <w:b/>
          <w:bCs/>
          <w:color w:val="0A5287"/>
          <w:sz w:val="22"/>
          <w:szCs w:val="22"/>
        </w:rPr>
        <w:t>Module 03 - Intuitive Judgment in Competitive Environments</w:t>
      </w:r>
      <w:r w:rsidRPr="00924D55">
        <w:rPr>
          <w:rFonts w:cstheme="minorHAnsi"/>
          <w:b/>
          <w:bCs/>
          <w:sz w:val="22"/>
          <w:szCs w:val="22"/>
        </w:rPr>
        <w:t xml:space="preserve"> </w:t>
      </w:r>
    </w:p>
    <w:p w:rsidR="00F51621" w:rsidRPr="00924D55" w:rsidRDefault="00F51621" w:rsidP="00F51621">
      <w:pPr>
        <w:autoSpaceDE w:val="0"/>
        <w:autoSpaceDN w:val="0"/>
        <w:adjustRightInd w:val="0"/>
        <w:spacing w:after="0"/>
        <w:rPr>
          <w:rFonts w:cstheme="minorHAnsi"/>
          <w:sz w:val="22"/>
          <w:szCs w:val="22"/>
        </w:rPr>
      </w:pPr>
    </w:p>
    <w:p w:rsidR="005F0091" w:rsidRPr="00924D55" w:rsidRDefault="005F0091" w:rsidP="00F51621">
      <w:pPr>
        <w:autoSpaceDE w:val="0"/>
        <w:autoSpaceDN w:val="0"/>
        <w:adjustRightInd w:val="0"/>
        <w:spacing w:after="0"/>
        <w:rPr>
          <w:rFonts w:cstheme="minorHAnsi"/>
          <w:sz w:val="22"/>
          <w:szCs w:val="22"/>
        </w:rPr>
      </w:pPr>
      <w:r w:rsidRPr="00924D55">
        <w:rPr>
          <w:rFonts w:cstheme="minorHAnsi"/>
          <w:sz w:val="22"/>
          <w:szCs w:val="22"/>
        </w:rPr>
        <w:t>-Announcement-</w:t>
      </w:r>
    </w:p>
    <w:p w:rsidR="005F0091" w:rsidRPr="00924D55" w:rsidRDefault="005F0091" w:rsidP="00F51621">
      <w:pPr>
        <w:autoSpaceDE w:val="0"/>
        <w:autoSpaceDN w:val="0"/>
        <w:adjustRightInd w:val="0"/>
        <w:spacing w:after="0"/>
        <w:rPr>
          <w:rFonts w:cstheme="minorHAnsi"/>
          <w:sz w:val="22"/>
          <w:szCs w:val="22"/>
        </w:rPr>
      </w:pPr>
    </w:p>
    <w:p w:rsidR="005F0091" w:rsidRPr="00924D55" w:rsidRDefault="005F0091" w:rsidP="005F0091">
      <w:pPr>
        <w:pStyle w:val="NormalWeb"/>
        <w:spacing w:before="0" w:beforeAutospacing="0" w:after="0" w:afterAutospacing="0"/>
        <w:rPr>
          <w:rFonts w:asciiTheme="minorHAnsi" w:hAnsiTheme="minorHAnsi" w:cstheme="minorHAnsi"/>
          <w:color w:val="000000"/>
          <w:sz w:val="22"/>
          <w:szCs w:val="22"/>
        </w:rPr>
      </w:pPr>
      <w:r w:rsidRPr="00924D55">
        <w:rPr>
          <w:rFonts w:asciiTheme="minorHAnsi" w:hAnsiTheme="minorHAnsi" w:cstheme="minorHAnsi"/>
          <w:color w:val="000000"/>
          <w:sz w:val="22"/>
          <w:szCs w:val="22"/>
          <w:bdr w:val="none" w:sz="0" w:space="0" w:color="auto" w:frame="1"/>
        </w:rPr>
        <w:t>“</w:t>
      </w:r>
      <w:r w:rsidRPr="00924D55">
        <w:rPr>
          <w:rFonts w:asciiTheme="minorHAnsi" w:hAnsiTheme="minorHAnsi" w:cstheme="minorHAnsi"/>
          <w:color w:val="000000"/>
          <w:sz w:val="22"/>
          <w:szCs w:val="22"/>
          <w:bdr w:val="none" w:sz="0" w:space="0" w:color="auto" w:frame="1"/>
        </w:rPr>
        <w:t>Howdy, </w:t>
      </w:r>
    </w:p>
    <w:p w:rsidR="005F0091" w:rsidRPr="00924D55" w:rsidRDefault="005F0091" w:rsidP="005F0091">
      <w:pPr>
        <w:pStyle w:val="NormalWeb"/>
        <w:spacing w:before="0" w:beforeAutospacing="0" w:after="0" w:afterAutospacing="0"/>
        <w:rPr>
          <w:rFonts w:asciiTheme="minorHAnsi" w:hAnsiTheme="minorHAnsi" w:cstheme="minorHAnsi"/>
          <w:color w:val="000000"/>
          <w:sz w:val="22"/>
          <w:szCs w:val="22"/>
        </w:rPr>
      </w:pPr>
      <w:r w:rsidRPr="00924D55">
        <w:rPr>
          <w:rFonts w:asciiTheme="minorHAnsi" w:hAnsiTheme="minorHAnsi" w:cstheme="minorHAnsi"/>
          <w:color w:val="000000"/>
          <w:sz w:val="22"/>
          <w:szCs w:val="22"/>
          <w:bdr w:val="none" w:sz="0" w:space="0" w:color="auto" w:frame="1"/>
        </w:rPr>
        <w:t> </w:t>
      </w:r>
    </w:p>
    <w:p w:rsidR="005F0091" w:rsidRPr="00924D55" w:rsidRDefault="005F0091" w:rsidP="005F0091">
      <w:pPr>
        <w:pStyle w:val="NormalWeb"/>
        <w:spacing w:before="0" w:beforeAutospacing="0" w:after="0" w:afterAutospacing="0"/>
        <w:rPr>
          <w:rFonts w:asciiTheme="minorHAnsi" w:hAnsiTheme="minorHAnsi" w:cstheme="minorHAnsi"/>
          <w:color w:val="000000"/>
          <w:sz w:val="22"/>
          <w:szCs w:val="22"/>
        </w:rPr>
      </w:pPr>
      <w:r w:rsidRPr="00924D55">
        <w:rPr>
          <w:rFonts w:asciiTheme="minorHAnsi" w:hAnsiTheme="minorHAnsi" w:cstheme="minorHAnsi"/>
          <w:color w:val="000000"/>
          <w:sz w:val="22"/>
          <w:szCs w:val="22"/>
          <w:bdr w:val="none" w:sz="0" w:space="0" w:color="auto" w:frame="1"/>
        </w:rPr>
        <w:t>It has been a month since the start of the course. You have learned some valuable topics about intuitive judgment biases and tactics to disarm these biases, under individual and competitive situations. The negotiation project provides a good opportunity to practice the concepts, tools and tactics. Also, you get a real sense of the value of a systematic decision-making process by exercising the term-sheet method.</w:t>
      </w:r>
    </w:p>
    <w:p w:rsidR="005F0091" w:rsidRPr="00924D55" w:rsidRDefault="005F0091" w:rsidP="005F0091">
      <w:pPr>
        <w:pStyle w:val="NormalWeb"/>
        <w:spacing w:before="0" w:beforeAutospacing="0" w:after="0" w:afterAutospacing="0"/>
        <w:rPr>
          <w:rFonts w:asciiTheme="minorHAnsi" w:hAnsiTheme="minorHAnsi" w:cstheme="minorHAnsi"/>
          <w:color w:val="000000"/>
          <w:sz w:val="22"/>
          <w:szCs w:val="22"/>
        </w:rPr>
      </w:pPr>
      <w:r w:rsidRPr="00924D55">
        <w:rPr>
          <w:rFonts w:asciiTheme="minorHAnsi" w:hAnsiTheme="minorHAnsi" w:cstheme="minorHAnsi"/>
          <w:color w:val="000000"/>
          <w:sz w:val="22"/>
          <w:szCs w:val="22"/>
          <w:bdr w:val="none" w:sz="0" w:space="0" w:color="auto" w:frame="1"/>
        </w:rPr>
        <w:t> </w:t>
      </w:r>
    </w:p>
    <w:p w:rsidR="005F0091" w:rsidRPr="00924D55" w:rsidRDefault="005F0091" w:rsidP="005F0091">
      <w:pPr>
        <w:pStyle w:val="NormalWeb"/>
        <w:spacing w:before="0" w:beforeAutospacing="0" w:after="0" w:afterAutospacing="0"/>
        <w:rPr>
          <w:rFonts w:asciiTheme="minorHAnsi" w:hAnsiTheme="minorHAnsi" w:cstheme="minorHAnsi"/>
          <w:color w:val="000000"/>
          <w:sz w:val="22"/>
          <w:szCs w:val="22"/>
        </w:rPr>
      </w:pPr>
      <w:r w:rsidRPr="00924D55">
        <w:rPr>
          <w:rFonts w:asciiTheme="minorHAnsi" w:hAnsiTheme="minorHAnsi" w:cstheme="minorHAnsi"/>
          <w:color w:val="000000"/>
          <w:sz w:val="22"/>
          <w:szCs w:val="22"/>
          <w:bdr w:val="none" w:sz="0" w:space="0" w:color="auto" w:frame="1"/>
        </w:rPr>
        <w:t>Your active participation in the group discussions has made a huge difference to the quality of your learning. We made totally about 800 discussion posts in a month. Also, some comments about the targeted Q&amp;A format for group discussions, basically suggesting me to ask questions and you answer, got my attention at the end of the second module. I tried to ask a general question in module three although I still feel hesitated to manage the discussion that way simple because this is an advanced course which in my biased view is for experienced, ambitious leaders. </w:t>
      </w:r>
    </w:p>
    <w:p w:rsidR="005F0091" w:rsidRPr="00924D55" w:rsidRDefault="005F0091" w:rsidP="005F0091">
      <w:pPr>
        <w:pStyle w:val="NormalWeb"/>
        <w:spacing w:before="0" w:beforeAutospacing="0" w:after="0" w:afterAutospacing="0"/>
        <w:rPr>
          <w:rFonts w:asciiTheme="minorHAnsi" w:hAnsiTheme="minorHAnsi" w:cstheme="minorHAnsi"/>
          <w:color w:val="000000"/>
          <w:sz w:val="22"/>
          <w:szCs w:val="22"/>
        </w:rPr>
      </w:pPr>
      <w:r w:rsidRPr="00924D55">
        <w:rPr>
          <w:rFonts w:asciiTheme="minorHAnsi" w:hAnsiTheme="minorHAnsi" w:cstheme="minorHAnsi"/>
          <w:color w:val="000000"/>
          <w:sz w:val="22"/>
          <w:szCs w:val="22"/>
          <w:bdr w:val="none" w:sz="0" w:space="0" w:color="auto" w:frame="1"/>
        </w:rPr>
        <w:t> </w:t>
      </w:r>
    </w:p>
    <w:p w:rsidR="005F0091" w:rsidRPr="00924D55" w:rsidRDefault="005F0091" w:rsidP="005F0091">
      <w:pPr>
        <w:pStyle w:val="NormalWeb"/>
        <w:spacing w:before="0" w:beforeAutospacing="0" w:after="0" w:afterAutospacing="0"/>
        <w:rPr>
          <w:rFonts w:asciiTheme="minorHAnsi" w:hAnsiTheme="minorHAnsi" w:cstheme="minorHAnsi"/>
          <w:color w:val="000000"/>
          <w:sz w:val="22"/>
          <w:szCs w:val="22"/>
        </w:rPr>
      </w:pPr>
      <w:r w:rsidRPr="00924D55">
        <w:rPr>
          <w:rFonts w:asciiTheme="minorHAnsi" w:hAnsiTheme="minorHAnsi" w:cstheme="minorHAnsi"/>
          <w:color w:val="000000"/>
          <w:sz w:val="22"/>
          <w:szCs w:val="22"/>
          <w:bdr w:val="none" w:sz="0" w:space="0" w:color="auto" w:frame="1"/>
        </w:rPr>
        <w:t>What distinguish a leader and an average employee is that the former is able to identify what problems to solve, know what questions to ask and can advise others to deal with challenges.  So, I want to continue encouraging you all to raise topics and share your own experience. In addition, we have designed many quiz questions, projects and assessments for you. Most of you might want your turns to ask questions. In fact, I notice that  your questions are much more challenging and relevant to your work than mine in module three. </w:t>
      </w:r>
    </w:p>
    <w:p w:rsidR="005F0091" w:rsidRPr="00924D55" w:rsidRDefault="005F0091" w:rsidP="005F0091">
      <w:pPr>
        <w:pStyle w:val="NormalWeb"/>
        <w:spacing w:before="0" w:beforeAutospacing="0" w:after="0" w:afterAutospacing="0"/>
        <w:rPr>
          <w:rFonts w:asciiTheme="minorHAnsi" w:hAnsiTheme="minorHAnsi" w:cstheme="minorHAnsi"/>
          <w:color w:val="000000"/>
          <w:sz w:val="22"/>
          <w:szCs w:val="22"/>
        </w:rPr>
      </w:pPr>
      <w:r w:rsidRPr="00924D55">
        <w:rPr>
          <w:rFonts w:asciiTheme="minorHAnsi" w:hAnsiTheme="minorHAnsi" w:cstheme="minorHAnsi"/>
          <w:color w:val="000000"/>
          <w:sz w:val="22"/>
          <w:szCs w:val="22"/>
          <w:bdr w:val="none" w:sz="0" w:space="0" w:color="auto" w:frame="1"/>
        </w:rPr>
        <w:t> </w:t>
      </w:r>
    </w:p>
    <w:p w:rsidR="005F0091" w:rsidRPr="00924D55" w:rsidRDefault="005F0091" w:rsidP="005F0091">
      <w:pPr>
        <w:pStyle w:val="NormalWeb"/>
        <w:spacing w:before="0" w:beforeAutospacing="0" w:after="0" w:afterAutospacing="0"/>
        <w:rPr>
          <w:rFonts w:asciiTheme="minorHAnsi" w:hAnsiTheme="minorHAnsi" w:cstheme="minorHAnsi"/>
          <w:color w:val="000000"/>
          <w:sz w:val="22"/>
          <w:szCs w:val="22"/>
        </w:rPr>
      </w:pPr>
      <w:r w:rsidRPr="00924D55">
        <w:rPr>
          <w:rFonts w:asciiTheme="minorHAnsi" w:hAnsiTheme="minorHAnsi" w:cstheme="minorHAnsi"/>
          <w:color w:val="000000"/>
          <w:sz w:val="22"/>
          <w:szCs w:val="22"/>
          <w:bdr w:val="none" w:sz="0" w:space="0" w:color="auto" w:frame="1"/>
        </w:rPr>
        <w:t>May I expect you to keep using the group discussions to challenge your classmates, me and Sam in a constructive way as well as help all of us to learn something new?</w:t>
      </w:r>
    </w:p>
    <w:p w:rsidR="005F0091" w:rsidRPr="00924D55" w:rsidRDefault="005F0091" w:rsidP="005F0091">
      <w:pPr>
        <w:pStyle w:val="NormalWeb"/>
        <w:spacing w:before="0" w:beforeAutospacing="0" w:after="0" w:afterAutospacing="0"/>
        <w:rPr>
          <w:rFonts w:asciiTheme="minorHAnsi" w:hAnsiTheme="minorHAnsi" w:cstheme="minorHAnsi"/>
          <w:color w:val="000000"/>
          <w:sz w:val="22"/>
          <w:szCs w:val="22"/>
        </w:rPr>
      </w:pPr>
      <w:r w:rsidRPr="00924D55">
        <w:rPr>
          <w:rFonts w:asciiTheme="minorHAnsi" w:hAnsiTheme="minorHAnsi" w:cstheme="minorHAnsi"/>
          <w:color w:val="000000"/>
          <w:sz w:val="22"/>
          <w:szCs w:val="22"/>
          <w:bdr w:val="none" w:sz="0" w:space="0" w:color="auto" w:frame="1"/>
        </w:rPr>
        <w:t> </w:t>
      </w:r>
    </w:p>
    <w:p w:rsidR="005F0091" w:rsidRPr="00924D55" w:rsidRDefault="005F0091" w:rsidP="005F0091">
      <w:pPr>
        <w:pStyle w:val="NormalWeb"/>
        <w:spacing w:before="0" w:beforeAutospacing="0" w:after="0" w:afterAutospacing="0"/>
        <w:rPr>
          <w:rFonts w:asciiTheme="minorHAnsi" w:hAnsiTheme="minorHAnsi" w:cstheme="minorHAnsi"/>
          <w:color w:val="000000"/>
          <w:sz w:val="22"/>
          <w:szCs w:val="22"/>
        </w:rPr>
      </w:pPr>
      <w:r w:rsidRPr="00924D55">
        <w:rPr>
          <w:rFonts w:asciiTheme="minorHAnsi" w:hAnsiTheme="minorHAnsi" w:cstheme="minorHAnsi"/>
          <w:color w:val="000000"/>
          <w:sz w:val="22"/>
          <w:szCs w:val="22"/>
          <w:bdr w:val="none" w:sz="0" w:space="0" w:color="auto" w:frame="1"/>
        </w:rPr>
        <w:t>Next module will be about decision tree method. The nature of the analytical approach is quite different from the first three modules. We will have to switch gear from qualitative intuitive judgment to quantitative rational thinking. Fortunately, the analytical solver software will do the tree development and math for us. You will enjoy this module. </w:t>
      </w:r>
    </w:p>
    <w:p w:rsidR="005F0091" w:rsidRPr="00924D55" w:rsidRDefault="005F0091" w:rsidP="005F0091">
      <w:pPr>
        <w:pStyle w:val="NormalWeb"/>
        <w:spacing w:before="0" w:beforeAutospacing="0" w:after="0" w:afterAutospacing="0"/>
        <w:rPr>
          <w:rFonts w:asciiTheme="minorHAnsi" w:hAnsiTheme="minorHAnsi" w:cstheme="minorHAnsi"/>
          <w:color w:val="000000"/>
          <w:sz w:val="22"/>
          <w:szCs w:val="22"/>
        </w:rPr>
      </w:pPr>
      <w:r w:rsidRPr="00924D55">
        <w:rPr>
          <w:rFonts w:asciiTheme="minorHAnsi" w:hAnsiTheme="minorHAnsi" w:cstheme="minorHAnsi"/>
          <w:color w:val="000000"/>
          <w:sz w:val="22"/>
          <w:szCs w:val="22"/>
          <w:bdr w:val="none" w:sz="0" w:space="0" w:color="auto" w:frame="1"/>
        </w:rPr>
        <w:t> </w:t>
      </w:r>
    </w:p>
    <w:p w:rsidR="005F0091" w:rsidRPr="00924D55" w:rsidRDefault="005F0091" w:rsidP="005F0091">
      <w:pPr>
        <w:pStyle w:val="NormalWeb"/>
        <w:spacing w:before="0" w:beforeAutospacing="0" w:after="0" w:afterAutospacing="0"/>
        <w:rPr>
          <w:rFonts w:asciiTheme="minorHAnsi" w:hAnsiTheme="minorHAnsi" w:cstheme="minorHAnsi"/>
          <w:color w:val="000000"/>
          <w:sz w:val="22"/>
          <w:szCs w:val="22"/>
        </w:rPr>
      </w:pPr>
      <w:r w:rsidRPr="00924D55">
        <w:rPr>
          <w:rFonts w:asciiTheme="minorHAnsi" w:hAnsiTheme="minorHAnsi" w:cstheme="minorHAnsi"/>
          <w:color w:val="000000"/>
          <w:sz w:val="22"/>
          <w:szCs w:val="22"/>
          <w:bdr w:val="none" w:sz="0" w:space="0" w:color="auto" w:frame="1"/>
        </w:rPr>
        <w:t>By the way, my experience is awesome in Saudi which is going through significant changes. </w:t>
      </w:r>
    </w:p>
    <w:p w:rsidR="005F0091" w:rsidRPr="00924D55" w:rsidRDefault="005F0091" w:rsidP="005F0091">
      <w:pPr>
        <w:pStyle w:val="NormalWeb"/>
        <w:spacing w:before="0" w:beforeAutospacing="0" w:after="240" w:afterAutospacing="0"/>
        <w:rPr>
          <w:rFonts w:asciiTheme="minorHAnsi" w:hAnsiTheme="minorHAnsi" w:cstheme="minorHAnsi"/>
          <w:color w:val="000000"/>
          <w:sz w:val="22"/>
          <w:szCs w:val="22"/>
        </w:rPr>
      </w:pPr>
    </w:p>
    <w:p w:rsidR="005F0091" w:rsidRPr="00924D55" w:rsidRDefault="005F0091" w:rsidP="005F0091">
      <w:pPr>
        <w:pStyle w:val="NormalWeb"/>
        <w:spacing w:before="0" w:beforeAutospacing="0" w:after="240" w:afterAutospacing="0"/>
        <w:rPr>
          <w:rFonts w:asciiTheme="minorHAnsi" w:hAnsiTheme="minorHAnsi" w:cstheme="minorHAnsi"/>
          <w:color w:val="000000"/>
          <w:sz w:val="22"/>
          <w:szCs w:val="22"/>
        </w:rPr>
      </w:pPr>
      <w:r w:rsidRPr="00924D55">
        <w:rPr>
          <w:rFonts w:asciiTheme="minorHAnsi" w:hAnsiTheme="minorHAnsi" w:cstheme="minorHAnsi"/>
          <w:color w:val="000000"/>
          <w:sz w:val="22"/>
          <w:szCs w:val="22"/>
        </w:rPr>
        <w:t>Dr. Xiaomin Yang</w:t>
      </w:r>
      <w:r w:rsidRPr="00924D55">
        <w:rPr>
          <w:rFonts w:asciiTheme="minorHAnsi" w:hAnsiTheme="minorHAnsi" w:cstheme="minorHAnsi"/>
          <w:color w:val="000000"/>
          <w:sz w:val="22"/>
          <w:szCs w:val="22"/>
        </w:rPr>
        <w:t>”</w:t>
      </w:r>
    </w:p>
    <w:p w:rsidR="005F0091" w:rsidRPr="00924D55" w:rsidRDefault="005F0091" w:rsidP="00F51621">
      <w:pPr>
        <w:autoSpaceDE w:val="0"/>
        <w:autoSpaceDN w:val="0"/>
        <w:adjustRightInd w:val="0"/>
        <w:spacing w:after="0"/>
        <w:rPr>
          <w:rFonts w:cstheme="minorHAnsi"/>
          <w:sz w:val="22"/>
          <w:szCs w:val="22"/>
        </w:rPr>
      </w:pP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r w:rsidRPr="00924D55">
        <w:rPr>
          <w:rFonts w:cstheme="minorHAnsi"/>
          <w:b/>
          <w:bCs/>
          <w:sz w:val="22"/>
          <w:szCs w:val="22"/>
        </w:rPr>
        <w:fldChar w:fldCharType="begin"/>
      </w:r>
      <w:r w:rsidRPr="00924D55">
        <w:rPr>
          <w:rFonts w:cstheme="minorHAnsi"/>
          <w:b/>
          <w:bCs/>
          <w:sz w:val="22"/>
          <w:szCs w:val="22"/>
        </w:rPr>
        <w:instrText>HYPERLINK "https://tamu.blackboard.com/webapps/scor-scormengine-BBLEARN/delivery?action=launchPackage&amp;course_id=_124315_1&amp;content_id=_4760827_1"</w:instrText>
      </w:r>
      <w:r w:rsidRPr="00924D55">
        <w:rPr>
          <w:rFonts w:cstheme="minorHAnsi"/>
          <w:b/>
          <w:bCs/>
          <w:sz w:val="22"/>
          <w:szCs w:val="22"/>
        </w:rPr>
      </w:r>
      <w:r w:rsidRPr="00924D55">
        <w:rPr>
          <w:rFonts w:cstheme="minorHAnsi"/>
          <w:b/>
          <w:bCs/>
          <w:sz w:val="22"/>
          <w:szCs w:val="22"/>
        </w:rPr>
        <w:fldChar w:fldCharType="separate"/>
      </w:r>
      <w:r w:rsidRPr="00924D55">
        <w:rPr>
          <w:rFonts w:cstheme="minorHAnsi"/>
          <w:b/>
          <w:bCs/>
          <w:color w:val="161616"/>
          <w:sz w:val="22"/>
          <w:szCs w:val="22"/>
        </w:rPr>
        <w:t xml:space="preserve"> </w:t>
      </w:r>
      <w:r w:rsidRPr="00924D55">
        <w:rPr>
          <w:rFonts w:cstheme="minorHAnsi"/>
          <w:b/>
          <w:bCs/>
          <w:color w:val="161616"/>
          <w:sz w:val="22"/>
          <w:szCs w:val="22"/>
        </w:rPr>
        <w:t>Topic 1 - Module 3 Introduction</w:t>
      </w:r>
      <w:r w:rsidRPr="00924D55">
        <w:rPr>
          <w:rFonts w:cstheme="minorHAnsi"/>
          <w:b/>
          <w:bCs/>
          <w:sz w:val="22"/>
          <w:szCs w:val="22"/>
        </w:rPr>
        <w:fldChar w:fldCharType="end"/>
      </w:r>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sz w:val="22"/>
          <w:szCs w:val="22"/>
        </w:rPr>
        <w:t>Duration: about 3 minutes. Download: </w:t>
      </w:r>
      <w:hyperlink r:id="rId5" w:history="1">
        <w:r w:rsidRPr="00924D55">
          <w:rPr>
            <w:rFonts w:cstheme="minorHAnsi"/>
            <w:color w:val="161616"/>
            <w:sz w:val="22"/>
            <w:szCs w:val="22"/>
            <w:u w:val="single" w:color="161616"/>
          </w:rPr>
          <w:t>Transcript</w:t>
        </w:r>
      </w:hyperlink>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0"/>
        <w:ind w:left="0" w:firstLine="0"/>
        <w:rPr>
          <w:rFonts w:cstheme="minorHAnsi"/>
          <w:sz w:val="22"/>
          <w:szCs w:val="22"/>
        </w:rPr>
      </w:pPr>
      <w:r w:rsidRPr="00924D55">
        <w:rPr>
          <w:rFonts w:cstheme="minorHAnsi"/>
          <w:kern w:val="1"/>
          <w:sz w:val="22"/>
          <w:szCs w:val="22"/>
        </w:rPr>
        <w:tab/>
      </w:r>
      <w:r w:rsidRPr="00924D55">
        <w:rPr>
          <w:rFonts w:cstheme="minorHAnsi"/>
          <w:kern w:val="1"/>
          <w:sz w:val="22"/>
          <w:szCs w:val="22"/>
        </w:rPr>
        <w:tab/>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hyperlink r:id="rId6" w:history="1">
        <w:r w:rsidRPr="00924D55">
          <w:rPr>
            <w:rFonts w:cstheme="minorHAnsi"/>
            <w:b/>
            <w:bCs/>
            <w:color w:val="161616"/>
            <w:sz w:val="22"/>
            <w:szCs w:val="22"/>
          </w:rPr>
          <w:t xml:space="preserve"> </w:t>
        </w:r>
        <w:r w:rsidRPr="00924D55">
          <w:rPr>
            <w:rFonts w:cstheme="minorHAnsi"/>
            <w:b/>
            <w:bCs/>
            <w:color w:val="161616"/>
            <w:sz w:val="22"/>
            <w:szCs w:val="22"/>
          </w:rPr>
          <w:t>Topic 2 - Excessive Competition</w:t>
        </w:r>
      </w:hyperlink>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sz w:val="22"/>
          <w:szCs w:val="22"/>
        </w:rPr>
        <w:t>Duration about 2 minutes.  Download: </w:t>
      </w:r>
      <w:hyperlink r:id="rId7" w:history="1">
        <w:r w:rsidRPr="00924D55">
          <w:rPr>
            <w:rFonts w:cstheme="minorHAnsi"/>
            <w:color w:val="161616"/>
            <w:sz w:val="22"/>
            <w:szCs w:val="22"/>
            <w:u w:val="single" w:color="161616"/>
          </w:rPr>
          <w:t>Transcript</w:t>
        </w:r>
      </w:hyperlink>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0"/>
        <w:ind w:left="0" w:firstLine="0"/>
        <w:rPr>
          <w:rFonts w:cstheme="minorHAnsi"/>
          <w:sz w:val="22"/>
          <w:szCs w:val="22"/>
        </w:rPr>
      </w:pPr>
      <w:r w:rsidRPr="00924D55">
        <w:rPr>
          <w:rFonts w:cstheme="minorHAnsi"/>
          <w:kern w:val="1"/>
          <w:sz w:val="22"/>
          <w:szCs w:val="22"/>
        </w:rPr>
        <w:tab/>
      </w:r>
      <w:r w:rsidRPr="00924D55">
        <w:rPr>
          <w:rFonts w:cstheme="minorHAnsi"/>
          <w:kern w:val="1"/>
          <w:sz w:val="22"/>
          <w:szCs w:val="22"/>
        </w:rPr>
        <w:tab/>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hyperlink r:id="rId8" w:history="1">
        <w:r w:rsidRPr="00924D55">
          <w:rPr>
            <w:rFonts w:cstheme="minorHAnsi"/>
            <w:b/>
            <w:bCs/>
            <w:color w:val="161616"/>
            <w:sz w:val="22"/>
            <w:szCs w:val="22"/>
          </w:rPr>
          <w:t xml:space="preserve"> </w:t>
        </w:r>
        <w:r w:rsidRPr="00924D55">
          <w:rPr>
            <w:rFonts w:cstheme="minorHAnsi"/>
            <w:b/>
            <w:bCs/>
            <w:color w:val="161616"/>
            <w:sz w:val="22"/>
            <w:szCs w:val="22"/>
          </w:rPr>
          <w:t>Topic 3 - Winners Curse</w:t>
        </w:r>
      </w:hyperlink>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sz w:val="22"/>
          <w:szCs w:val="22"/>
        </w:rPr>
        <w:t>Duration about 6 minutes.  Download: </w:t>
      </w:r>
      <w:hyperlink r:id="rId9" w:history="1">
        <w:r w:rsidRPr="00924D55">
          <w:rPr>
            <w:rFonts w:cstheme="minorHAnsi"/>
            <w:color w:val="161616"/>
            <w:sz w:val="22"/>
            <w:szCs w:val="22"/>
            <w:u w:val="single" w:color="161616"/>
          </w:rPr>
          <w:t>Transcript</w:t>
        </w:r>
      </w:hyperlink>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0"/>
        <w:ind w:left="0" w:firstLine="0"/>
        <w:rPr>
          <w:rFonts w:cstheme="minorHAnsi"/>
          <w:sz w:val="22"/>
          <w:szCs w:val="22"/>
        </w:rPr>
      </w:pPr>
      <w:r w:rsidRPr="00924D55">
        <w:rPr>
          <w:rFonts w:cstheme="minorHAnsi"/>
          <w:kern w:val="1"/>
          <w:sz w:val="22"/>
          <w:szCs w:val="22"/>
        </w:rPr>
        <w:tab/>
      </w:r>
      <w:r w:rsidRPr="00924D55">
        <w:rPr>
          <w:rFonts w:cstheme="minorHAnsi"/>
          <w:kern w:val="1"/>
          <w:sz w:val="22"/>
          <w:szCs w:val="22"/>
        </w:rPr>
        <w:tab/>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hyperlink r:id="rId10" w:history="1">
        <w:r w:rsidRPr="00924D55">
          <w:rPr>
            <w:rFonts w:cstheme="minorHAnsi"/>
            <w:b/>
            <w:bCs/>
            <w:color w:val="161616"/>
            <w:sz w:val="22"/>
            <w:szCs w:val="22"/>
          </w:rPr>
          <w:t xml:space="preserve"> </w:t>
        </w:r>
        <w:r w:rsidRPr="00924D55">
          <w:rPr>
            <w:rFonts w:cstheme="minorHAnsi"/>
            <w:b/>
            <w:bCs/>
            <w:color w:val="161616"/>
            <w:sz w:val="22"/>
            <w:szCs w:val="22"/>
          </w:rPr>
          <w:t>Topic 4 - Game Theory</w:t>
        </w:r>
      </w:hyperlink>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sz w:val="22"/>
          <w:szCs w:val="22"/>
        </w:rPr>
        <w:t>Duration about 3 minutes.  Download: </w:t>
      </w:r>
      <w:hyperlink r:id="rId11" w:history="1">
        <w:r w:rsidRPr="00924D55">
          <w:rPr>
            <w:rFonts w:cstheme="minorHAnsi"/>
            <w:color w:val="161616"/>
            <w:sz w:val="22"/>
            <w:szCs w:val="22"/>
            <w:u w:val="single" w:color="161616"/>
          </w:rPr>
          <w:t>Transcript</w:t>
        </w:r>
      </w:hyperlink>
      <w:r w:rsidRPr="00924D55">
        <w:rPr>
          <w:rFonts w:cstheme="minorHAnsi"/>
          <w:sz w:val="22"/>
          <w:szCs w:val="22"/>
        </w:rPr>
        <w:t xml:space="preserve">  </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0"/>
        <w:ind w:left="0" w:firstLine="0"/>
        <w:rPr>
          <w:rFonts w:cstheme="minorHAnsi"/>
          <w:sz w:val="22"/>
          <w:szCs w:val="22"/>
        </w:rPr>
      </w:pPr>
      <w:r w:rsidRPr="00924D55">
        <w:rPr>
          <w:rFonts w:cstheme="minorHAnsi"/>
          <w:kern w:val="1"/>
          <w:sz w:val="22"/>
          <w:szCs w:val="22"/>
        </w:rPr>
        <w:lastRenderedPageBreak/>
        <w:tab/>
      </w:r>
      <w:r w:rsidRPr="00924D55">
        <w:rPr>
          <w:rFonts w:cstheme="minorHAnsi"/>
          <w:kern w:val="1"/>
          <w:sz w:val="22"/>
          <w:szCs w:val="22"/>
        </w:rPr>
        <w:tab/>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hyperlink r:id="rId12" w:history="1">
        <w:r w:rsidRPr="00924D55">
          <w:rPr>
            <w:rFonts w:cstheme="minorHAnsi"/>
            <w:b/>
            <w:bCs/>
            <w:color w:val="161616"/>
            <w:sz w:val="22"/>
            <w:szCs w:val="22"/>
          </w:rPr>
          <w:t xml:space="preserve"> </w:t>
        </w:r>
        <w:r w:rsidRPr="00924D55">
          <w:rPr>
            <w:rFonts w:cstheme="minorHAnsi"/>
            <w:b/>
            <w:bCs/>
            <w:color w:val="161616"/>
            <w:sz w:val="22"/>
            <w:szCs w:val="22"/>
          </w:rPr>
          <w:t>Topic 5 - Decision Making in Negotiation</w:t>
        </w:r>
      </w:hyperlink>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sz w:val="22"/>
          <w:szCs w:val="22"/>
        </w:rPr>
        <w:t>Duration about 5 minutes.  Download: </w:t>
      </w:r>
      <w:hyperlink r:id="rId13" w:history="1">
        <w:r w:rsidRPr="00924D55">
          <w:rPr>
            <w:rFonts w:cstheme="minorHAnsi"/>
            <w:color w:val="161616"/>
            <w:sz w:val="22"/>
            <w:szCs w:val="22"/>
            <w:u w:val="single" w:color="161616"/>
          </w:rPr>
          <w:t>Transcript</w:t>
        </w:r>
      </w:hyperlink>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hyperlink r:id="rId14" w:history="1">
        <w:r w:rsidRPr="00924D55">
          <w:rPr>
            <w:rFonts w:cstheme="minorHAnsi"/>
            <w:b/>
            <w:bCs/>
            <w:color w:val="161616"/>
            <w:sz w:val="22"/>
            <w:szCs w:val="22"/>
          </w:rPr>
          <w:t xml:space="preserve"> </w:t>
        </w:r>
        <w:r w:rsidRPr="00924D55">
          <w:rPr>
            <w:rFonts w:cstheme="minorHAnsi"/>
            <w:b/>
            <w:bCs/>
            <w:color w:val="161616"/>
            <w:sz w:val="22"/>
            <w:szCs w:val="22"/>
          </w:rPr>
          <w:t>Topic 6 - Two Types of Negotiation</w:t>
        </w:r>
      </w:hyperlink>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sz w:val="22"/>
          <w:szCs w:val="22"/>
        </w:rPr>
        <w:t>Duration about 4 minutes.  Download: </w:t>
      </w:r>
      <w:hyperlink r:id="rId15" w:history="1">
        <w:r w:rsidRPr="00924D55">
          <w:rPr>
            <w:rFonts w:cstheme="minorHAnsi"/>
            <w:color w:val="161616"/>
            <w:sz w:val="22"/>
            <w:szCs w:val="22"/>
            <w:u w:val="single" w:color="161616"/>
          </w:rPr>
          <w:t>Transcript</w:t>
        </w:r>
      </w:hyperlink>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0"/>
        <w:ind w:left="0" w:firstLine="0"/>
        <w:rPr>
          <w:rFonts w:cstheme="minorHAnsi"/>
          <w:sz w:val="22"/>
          <w:szCs w:val="22"/>
        </w:rPr>
      </w:pPr>
      <w:r w:rsidRPr="00924D55">
        <w:rPr>
          <w:rFonts w:cstheme="minorHAnsi"/>
          <w:kern w:val="1"/>
          <w:sz w:val="22"/>
          <w:szCs w:val="22"/>
        </w:rPr>
        <w:tab/>
      </w:r>
      <w:r w:rsidRPr="00924D55">
        <w:rPr>
          <w:rFonts w:cstheme="minorHAnsi"/>
          <w:kern w:val="1"/>
          <w:sz w:val="22"/>
          <w:szCs w:val="22"/>
        </w:rPr>
        <w:tab/>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hyperlink r:id="rId16" w:history="1">
        <w:r w:rsidRPr="00924D55">
          <w:rPr>
            <w:rFonts w:cstheme="minorHAnsi"/>
            <w:b/>
            <w:bCs/>
            <w:color w:val="161616"/>
            <w:sz w:val="22"/>
            <w:szCs w:val="22"/>
          </w:rPr>
          <w:t xml:space="preserve"> </w:t>
        </w:r>
        <w:r w:rsidRPr="00924D55">
          <w:rPr>
            <w:rFonts w:cstheme="minorHAnsi"/>
            <w:b/>
            <w:bCs/>
            <w:color w:val="161616"/>
            <w:sz w:val="22"/>
            <w:szCs w:val="22"/>
          </w:rPr>
          <w:t xml:space="preserve">Topic 7 - </w:t>
        </w:r>
        <w:proofErr w:type="spellStart"/>
        <w:r w:rsidRPr="00924D55">
          <w:rPr>
            <w:rFonts w:cstheme="minorHAnsi"/>
            <w:b/>
            <w:bCs/>
            <w:color w:val="161616"/>
            <w:sz w:val="22"/>
            <w:szCs w:val="22"/>
          </w:rPr>
          <w:t>Distibutive</w:t>
        </w:r>
        <w:proofErr w:type="spellEnd"/>
        <w:r w:rsidRPr="00924D55">
          <w:rPr>
            <w:rFonts w:cstheme="minorHAnsi"/>
            <w:b/>
            <w:bCs/>
            <w:color w:val="161616"/>
            <w:sz w:val="22"/>
            <w:szCs w:val="22"/>
          </w:rPr>
          <w:t xml:space="preserve"> Negotiation</w:t>
        </w:r>
      </w:hyperlink>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sz w:val="22"/>
          <w:szCs w:val="22"/>
        </w:rPr>
        <w:t>Duration about 4 minutes.  Download: </w:t>
      </w:r>
      <w:hyperlink r:id="rId17" w:history="1">
        <w:r w:rsidRPr="00924D55">
          <w:rPr>
            <w:rFonts w:cstheme="minorHAnsi"/>
            <w:color w:val="161616"/>
            <w:sz w:val="22"/>
            <w:szCs w:val="22"/>
            <w:u w:val="single" w:color="161616"/>
          </w:rPr>
          <w:t>Transcript</w:t>
        </w:r>
      </w:hyperlink>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r w:rsidRPr="00924D55">
        <w:rPr>
          <w:rFonts w:cstheme="minorHAnsi"/>
          <w:i/>
          <w:iCs/>
          <w:sz w:val="22"/>
          <w:szCs w:val="22"/>
        </w:rPr>
        <w:t>“</w:t>
      </w:r>
      <w:r w:rsidRPr="00924D55">
        <w:rPr>
          <w:rFonts w:cstheme="minorHAnsi"/>
          <w:i/>
          <w:iCs/>
          <w:sz w:val="22"/>
          <w:szCs w:val="22"/>
        </w:rPr>
        <w:t xml:space="preserve">You must never try to make all the money that’s in a deal. Let the other fellow make some money too, because if you have a reputation for always making all the money, you won’t have many </w:t>
      </w:r>
      <w:proofErr w:type="spellStart"/>
      <w:r w:rsidRPr="00924D55">
        <w:rPr>
          <w:rFonts w:cstheme="minorHAnsi"/>
          <w:i/>
          <w:iCs/>
          <w:sz w:val="22"/>
          <w:szCs w:val="22"/>
        </w:rPr>
        <w:t>deals.</w:t>
      </w:r>
      <w:r w:rsidRPr="00924D55">
        <w:rPr>
          <w:rFonts w:eastAsia="MS Gothic" w:cstheme="minorHAnsi"/>
          <w:sz w:val="22"/>
          <w:szCs w:val="22"/>
        </w:rPr>
        <w:t>”</w:t>
      </w:r>
      <w:r w:rsidRPr="00924D55">
        <w:rPr>
          <w:rFonts w:cstheme="minorHAnsi"/>
          <w:sz w:val="22"/>
          <w:szCs w:val="22"/>
        </w:rPr>
        <w:t>J</w:t>
      </w:r>
      <w:proofErr w:type="spellEnd"/>
      <w:r w:rsidRPr="00924D55">
        <w:rPr>
          <w:rFonts w:cstheme="minorHAnsi"/>
          <w:sz w:val="22"/>
          <w:szCs w:val="22"/>
        </w:rPr>
        <w:t xml:space="preserve">. Paul Getty </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0"/>
        <w:ind w:left="0" w:firstLine="0"/>
        <w:rPr>
          <w:rFonts w:cstheme="minorHAnsi"/>
          <w:sz w:val="22"/>
          <w:szCs w:val="22"/>
        </w:rPr>
      </w:pPr>
      <w:r w:rsidRPr="00924D55">
        <w:rPr>
          <w:rFonts w:cstheme="minorHAnsi"/>
          <w:kern w:val="1"/>
          <w:sz w:val="22"/>
          <w:szCs w:val="22"/>
        </w:rPr>
        <w:tab/>
      </w:r>
      <w:r w:rsidRPr="00924D55">
        <w:rPr>
          <w:rFonts w:cstheme="minorHAnsi"/>
          <w:kern w:val="1"/>
          <w:sz w:val="22"/>
          <w:szCs w:val="22"/>
        </w:rPr>
        <w:tab/>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hyperlink r:id="rId18" w:history="1">
        <w:r w:rsidRPr="00924D55">
          <w:rPr>
            <w:rFonts w:cstheme="minorHAnsi"/>
            <w:b/>
            <w:bCs/>
            <w:color w:val="161616"/>
            <w:sz w:val="22"/>
            <w:szCs w:val="22"/>
          </w:rPr>
          <w:t xml:space="preserve"> </w:t>
        </w:r>
        <w:r w:rsidRPr="00924D55">
          <w:rPr>
            <w:rFonts w:cstheme="minorHAnsi"/>
            <w:b/>
            <w:bCs/>
            <w:color w:val="161616"/>
            <w:sz w:val="22"/>
            <w:szCs w:val="22"/>
          </w:rPr>
          <w:t>Topic 8 - Integrative Negotiation</w:t>
        </w:r>
      </w:hyperlink>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sz w:val="22"/>
          <w:szCs w:val="22"/>
        </w:rPr>
        <w:t>Duration about 7 minutes.  Download: </w:t>
      </w:r>
      <w:hyperlink r:id="rId19" w:history="1">
        <w:r w:rsidRPr="00924D55">
          <w:rPr>
            <w:rFonts w:cstheme="minorHAnsi"/>
            <w:color w:val="161616"/>
            <w:sz w:val="22"/>
            <w:szCs w:val="22"/>
            <w:u w:val="single" w:color="161616"/>
          </w:rPr>
          <w:t>Transcript</w:t>
        </w:r>
      </w:hyperlink>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0"/>
        <w:ind w:left="0" w:firstLine="0"/>
        <w:rPr>
          <w:rFonts w:cstheme="minorHAnsi"/>
          <w:sz w:val="22"/>
          <w:szCs w:val="22"/>
        </w:rPr>
      </w:pPr>
      <w:r w:rsidRPr="00924D55">
        <w:rPr>
          <w:rFonts w:cstheme="minorHAnsi"/>
          <w:kern w:val="1"/>
          <w:sz w:val="22"/>
          <w:szCs w:val="22"/>
        </w:rPr>
        <w:tab/>
      </w:r>
      <w:r w:rsidRPr="00924D55">
        <w:rPr>
          <w:rFonts w:cstheme="minorHAnsi"/>
          <w:kern w:val="1"/>
          <w:sz w:val="22"/>
          <w:szCs w:val="22"/>
        </w:rPr>
        <w:tab/>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r w:rsidRPr="00924D55">
        <w:rPr>
          <w:rFonts w:eastAsia="MS Gothic" w:cstheme="minorHAnsi"/>
          <w:b/>
          <w:bCs/>
          <w:sz w:val="22"/>
          <w:szCs w:val="22"/>
        </w:rPr>
        <w:t>“</w:t>
      </w:r>
      <w:r w:rsidRPr="00924D55">
        <w:rPr>
          <w:rFonts w:cstheme="minorHAnsi"/>
          <w:i/>
          <w:iCs/>
          <w:sz w:val="22"/>
          <w:szCs w:val="22"/>
        </w:rPr>
        <w:t>The most critical thing in a negotiation is to get inside your opponent’s head and figure out what he really wants.</w:t>
      </w:r>
      <w:r w:rsidRPr="00924D55">
        <w:rPr>
          <w:rFonts w:cstheme="minorHAnsi"/>
          <w:i/>
          <w:iCs/>
          <w:sz w:val="22"/>
          <w:szCs w:val="22"/>
        </w:rPr>
        <w:t>”</w:t>
      </w:r>
      <w:r w:rsidRPr="00924D55">
        <w:rPr>
          <w:rFonts w:ascii="MS Gothic" w:eastAsia="MS Gothic" w:hAnsi="MS Gothic" w:cs="MS Gothic" w:hint="eastAsia"/>
          <w:sz w:val="22"/>
          <w:szCs w:val="22"/>
        </w:rPr>
        <w:t> </w:t>
      </w:r>
      <w:r w:rsidRPr="00924D55">
        <w:rPr>
          <w:rFonts w:cstheme="minorHAnsi"/>
          <w:sz w:val="22"/>
          <w:szCs w:val="22"/>
        </w:rPr>
        <w:t xml:space="preserve">Jacob Lew </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0"/>
        <w:ind w:left="0" w:firstLine="0"/>
        <w:rPr>
          <w:rFonts w:cstheme="minorHAnsi"/>
          <w:sz w:val="22"/>
          <w:szCs w:val="22"/>
        </w:rPr>
      </w:pPr>
      <w:r w:rsidRPr="00924D55">
        <w:rPr>
          <w:rFonts w:cstheme="minorHAnsi"/>
          <w:kern w:val="1"/>
          <w:sz w:val="22"/>
          <w:szCs w:val="22"/>
        </w:rPr>
        <w:tab/>
      </w:r>
      <w:r w:rsidRPr="00924D55">
        <w:rPr>
          <w:rFonts w:cstheme="minorHAnsi"/>
          <w:kern w:val="1"/>
          <w:sz w:val="22"/>
          <w:szCs w:val="22"/>
        </w:rPr>
        <w:tab/>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hyperlink r:id="rId20" w:history="1">
        <w:r w:rsidRPr="00924D55">
          <w:rPr>
            <w:rFonts w:cstheme="minorHAnsi"/>
            <w:b/>
            <w:bCs/>
            <w:color w:val="161616"/>
            <w:sz w:val="22"/>
            <w:szCs w:val="22"/>
          </w:rPr>
          <w:t xml:space="preserve"> </w:t>
        </w:r>
        <w:r w:rsidRPr="00924D55">
          <w:rPr>
            <w:rFonts w:cstheme="minorHAnsi"/>
            <w:b/>
            <w:bCs/>
            <w:color w:val="161616"/>
            <w:sz w:val="22"/>
            <w:szCs w:val="22"/>
          </w:rPr>
          <w:t>Topic 9 - Systematic Negotiation Process</w:t>
        </w:r>
      </w:hyperlink>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sz w:val="22"/>
          <w:szCs w:val="22"/>
        </w:rPr>
        <w:t>Duration about 13 minutes.  Download: </w:t>
      </w:r>
      <w:hyperlink r:id="rId21" w:history="1">
        <w:r w:rsidRPr="00924D55">
          <w:rPr>
            <w:rFonts w:cstheme="minorHAnsi"/>
            <w:color w:val="161616"/>
            <w:sz w:val="22"/>
            <w:szCs w:val="22"/>
            <w:u w:val="single" w:color="161616"/>
          </w:rPr>
          <w:t>Transcript</w:t>
        </w:r>
      </w:hyperlink>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hyperlink r:id="rId22" w:history="1">
        <w:r w:rsidRPr="00924D55">
          <w:rPr>
            <w:rFonts w:cstheme="minorHAnsi"/>
            <w:b/>
            <w:bCs/>
            <w:color w:val="850002"/>
            <w:sz w:val="22"/>
            <w:szCs w:val="22"/>
          </w:rPr>
          <w:t>Quiz 4</w:t>
        </w:r>
      </w:hyperlink>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sz w:val="22"/>
          <w:szCs w:val="22"/>
        </w:rPr>
        <w:t>Time: 15 minutes</w:t>
      </w:r>
      <w:r w:rsidRPr="00924D55">
        <w:rPr>
          <w:rFonts w:ascii="MS Gothic" w:eastAsia="MS Gothic" w:hAnsi="MS Gothic" w:cs="MS Gothic" w:hint="eastAsia"/>
          <w:sz w:val="22"/>
          <w:szCs w:val="22"/>
        </w:rPr>
        <w:t> </w:t>
      </w:r>
      <w:r w:rsidRPr="00924D55">
        <w:rPr>
          <w:rFonts w:cstheme="minorHAnsi"/>
          <w:sz w:val="22"/>
          <w:szCs w:val="22"/>
          <w:u w:val="single"/>
        </w:rPr>
        <w:t>Due: September 20</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0"/>
        <w:ind w:left="0" w:firstLine="0"/>
        <w:rPr>
          <w:rFonts w:cstheme="minorHAnsi"/>
          <w:sz w:val="22"/>
          <w:szCs w:val="22"/>
        </w:rPr>
      </w:pPr>
      <w:r w:rsidRPr="00924D55">
        <w:rPr>
          <w:rFonts w:cstheme="minorHAnsi"/>
          <w:kern w:val="1"/>
          <w:sz w:val="22"/>
          <w:szCs w:val="22"/>
        </w:rPr>
        <w:tab/>
      </w:r>
      <w:r w:rsidRPr="00924D55">
        <w:rPr>
          <w:rFonts w:cstheme="minorHAnsi"/>
          <w:kern w:val="1"/>
          <w:sz w:val="22"/>
          <w:szCs w:val="22"/>
        </w:rPr>
        <w:tab/>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r w:rsidRPr="00924D55">
        <w:rPr>
          <w:rFonts w:cstheme="minorHAnsi"/>
          <w:b/>
          <w:bCs/>
          <w:sz w:val="22"/>
          <w:szCs w:val="22"/>
        </w:rPr>
        <w:fldChar w:fldCharType="begin"/>
      </w:r>
      <w:r w:rsidRPr="00924D55">
        <w:rPr>
          <w:rFonts w:cstheme="minorHAnsi"/>
          <w:b/>
          <w:bCs/>
          <w:sz w:val="22"/>
          <w:szCs w:val="22"/>
        </w:rPr>
        <w:instrText>HYPERLINK "https://tamu.blackboard.com/webapps/scor-scormengine-BBLEARN/delivery?action=launchPackage&amp;course_id=_124315_1&amp;content_id=_4765492_1"</w:instrText>
      </w:r>
      <w:r w:rsidRPr="00924D55">
        <w:rPr>
          <w:rFonts w:cstheme="minorHAnsi"/>
          <w:b/>
          <w:bCs/>
          <w:sz w:val="22"/>
          <w:szCs w:val="22"/>
        </w:rPr>
      </w:r>
      <w:r w:rsidRPr="00924D55">
        <w:rPr>
          <w:rFonts w:cstheme="minorHAnsi"/>
          <w:b/>
          <w:bCs/>
          <w:sz w:val="22"/>
          <w:szCs w:val="22"/>
        </w:rPr>
        <w:fldChar w:fldCharType="separate"/>
      </w:r>
      <w:r w:rsidRPr="00924D55">
        <w:rPr>
          <w:rFonts w:cstheme="minorHAnsi"/>
          <w:b/>
          <w:bCs/>
          <w:color w:val="161616"/>
          <w:sz w:val="22"/>
          <w:szCs w:val="22"/>
        </w:rPr>
        <w:t xml:space="preserve"> </w:t>
      </w:r>
      <w:r w:rsidRPr="00924D55">
        <w:rPr>
          <w:rFonts w:cstheme="minorHAnsi"/>
          <w:b/>
          <w:bCs/>
          <w:color w:val="161616"/>
          <w:sz w:val="22"/>
          <w:szCs w:val="22"/>
        </w:rPr>
        <w:t>Topic 10 - Negotiation Simulation</w:t>
      </w:r>
      <w:r w:rsidRPr="00924D55">
        <w:rPr>
          <w:rFonts w:cstheme="minorHAnsi"/>
          <w:b/>
          <w:bCs/>
          <w:sz w:val="22"/>
          <w:szCs w:val="22"/>
        </w:rPr>
        <w:fldChar w:fldCharType="end"/>
      </w:r>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sz w:val="22"/>
          <w:szCs w:val="22"/>
        </w:rPr>
        <w:t>Duration about 2 minutes.  Download: </w:t>
      </w:r>
      <w:hyperlink r:id="rId23" w:history="1">
        <w:r w:rsidRPr="00924D55">
          <w:rPr>
            <w:rFonts w:cstheme="minorHAnsi"/>
            <w:color w:val="161616"/>
            <w:sz w:val="22"/>
            <w:szCs w:val="22"/>
            <w:u w:val="single" w:color="161616"/>
          </w:rPr>
          <w:t>Transcript</w:t>
        </w:r>
      </w:hyperlink>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0"/>
        <w:ind w:left="0" w:firstLine="0"/>
        <w:rPr>
          <w:rFonts w:cstheme="minorHAnsi"/>
          <w:sz w:val="22"/>
          <w:szCs w:val="22"/>
        </w:rPr>
      </w:pPr>
      <w:r w:rsidRPr="00924D55">
        <w:rPr>
          <w:rFonts w:cstheme="minorHAnsi"/>
          <w:kern w:val="1"/>
          <w:sz w:val="22"/>
          <w:szCs w:val="22"/>
        </w:rPr>
        <w:tab/>
      </w:r>
      <w:r w:rsidRPr="00924D55">
        <w:rPr>
          <w:rFonts w:cstheme="minorHAnsi"/>
          <w:kern w:val="1"/>
          <w:sz w:val="22"/>
          <w:szCs w:val="22"/>
        </w:rPr>
        <w:tab/>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hyperlink r:id="rId24" w:history="1">
        <w:r w:rsidRPr="00924D55">
          <w:rPr>
            <w:rFonts w:cstheme="minorHAnsi"/>
            <w:b/>
            <w:bCs/>
            <w:color w:val="161616"/>
            <w:sz w:val="22"/>
            <w:szCs w:val="22"/>
          </w:rPr>
          <w:t>Negotiation Simulation Materials</w:t>
        </w:r>
      </w:hyperlink>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sz w:val="22"/>
          <w:szCs w:val="22"/>
        </w:rPr>
        <w:t>There are three files in this folder: </w:t>
      </w:r>
      <w:r w:rsidRPr="00924D55">
        <w:rPr>
          <w:rFonts w:ascii="MS Gothic" w:eastAsia="MS Gothic" w:hAnsi="MS Gothic" w:cs="MS Gothic" w:hint="eastAsia"/>
          <w:sz w:val="22"/>
          <w:szCs w:val="22"/>
        </w:rPr>
        <w:t> </w:t>
      </w:r>
      <w:r w:rsidRPr="00924D55">
        <w:rPr>
          <w:rFonts w:cstheme="minorHAnsi"/>
          <w:sz w:val="22"/>
          <w:szCs w:val="22"/>
        </w:rPr>
        <w:t>1. Background information for Party A which is the buyer of the new product. </w:t>
      </w:r>
      <w:r w:rsidRPr="00924D55">
        <w:rPr>
          <w:rFonts w:ascii="MS Gothic" w:eastAsia="MS Gothic" w:hAnsi="MS Gothic" w:cs="MS Gothic" w:hint="eastAsia"/>
          <w:sz w:val="22"/>
          <w:szCs w:val="22"/>
        </w:rPr>
        <w:t> </w:t>
      </w:r>
      <w:r w:rsidRPr="00924D55">
        <w:rPr>
          <w:rFonts w:cstheme="minorHAnsi"/>
          <w:sz w:val="22"/>
          <w:szCs w:val="22"/>
        </w:rPr>
        <w:t>2. Background information for Party B which is the developer (seller) of the new product. </w:t>
      </w:r>
      <w:r w:rsidRPr="00924D55">
        <w:rPr>
          <w:rFonts w:ascii="MS Gothic" w:eastAsia="MS Gothic" w:hAnsi="MS Gothic" w:cs="MS Gothic" w:hint="eastAsia"/>
          <w:sz w:val="22"/>
          <w:szCs w:val="22"/>
        </w:rPr>
        <w:t> </w:t>
      </w:r>
      <w:r w:rsidRPr="00924D55">
        <w:rPr>
          <w:rFonts w:cstheme="minorHAnsi"/>
          <w:sz w:val="22"/>
          <w:szCs w:val="22"/>
        </w:rPr>
        <w:t>3. Recommended term sheet template that you can use to document your business positions and interests, your estimation of your counterpart's positions and interests, as well as the final agreement you reached with your counterpart. Also please feel free to revise the template or develop your own. </w:t>
      </w:r>
      <w:r w:rsidRPr="00924D55">
        <w:rPr>
          <w:rFonts w:ascii="MS Gothic" w:eastAsia="MS Gothic" w:hAnsi="MS Gothic" w:cs="MS Gothic" w:hint="eastAsia"/>
          <w:sz w:val="22"/>
          <w:szCs w:val="22"/>
        </w:rPr>
        <w:t> </w:t>
      </w:r>
      <w:r w:rsidRPr="00924D55">
        <w:rPr>
          <w:rFonts w:cstheme="minorHAnsi"/>
          <w:sz w:val="22"/>
          <w:szCs w:val="22"/>
        </w:rPr>
        <w:t>The background information documents are protected and password will be distributed when the negotiation simulation starts on September 21, 2018</w:t>
      </w:r>
      <w:r w:rsidRPr="00924D55">
        <w:rPr>
          <w:rFonts w:ascii="MS Gothic" w:eastAsia="MS Gothic" w:hAnsi="MS Gothic" w:cs="MS Gothic" w:hint="eastAsia"/>
          <w:sz w:val="22"/>
          <w:szCs w:val="22"/>
        </w:rPr>
        <w:t> </w:t>
      </w:r>
      <w:r w:rsidRPr="00924D55">
        <w:rPr>
          <w:rFonts w:cstheme="minorHAnsi"/>
          <w:sz w:val="22"/>
          <w:szCs w:val="22"/>
        </w:rPr>
        <w:t>Also, I recommend you complete all of the topics of this module, particularly those about negotiation biases, before starting the negotiation discussions with your counterpart.</w:t>
      </w:r>
      <w:r w:rsidRPr="00924D55">
        <w:rPr>
          <w:rFonts w:ascii="MS Gothic" w:eastAsia="MS Gothic" w:hAnsi="MS Gothic" w:cs="MS Gothic" w:hint="eastAsia"/>
          <w:sz w:val="22"/>
          <w:szCs w:val="22"/>
        </w:rPr>
        <w:t> </w:t>
      </w:r>
      <w:r w:rsidRPr="00924D55">
        <w:rPr>
          <w:rFonts w:cstheme="minorHAnsi"/>
          <w:sz w:val="22"/>
          <w:szCs w:val="22"/>
        </w:rPr>
        <w:t>Deliverables: </w:t>
      </w:r>
      <w:r w:rsidRPr="00924D55">
        <w:rPr>
          <w:rFonts w:ascii="MS Gothic" w:eastAsia="MS Gothic" w:hAnsi="MS Gothic" w:cs="MS Gothic" w:hint="eastAsia"/>
          <w:sz w:val="22"/>
          <w:szCs w:val="22"/>
        </w:rPr>
        <w:t> </w:t>
      </w:r>
      <w:r w:rsidRPr="00924D55">
        <w:rPr>
          <w:rFonts w:cstheme="minorHAnsi"/>
          <w:sz w:val="22"/>
          <w:szCs w:val="22"/>
        </w:rPr>
        <w:t>1. Complete term sheets including items to negotiate, your positions (desired, acceptable and expected) and interests (weight) of each item, as well as your counterpart's positions and interests that you collect from the negotiation discussions. </w:t>
      </w:r>
      <w:r w:rsidRPr="00924D55">
        <w:rPr>
          <w:rFonts w:ascii="MS Gothic" w:eastAsia="MS Gothic" w:hAnsi="MS Gothic" w:cs="MS Gothic" w:hint="eastAsia"/>
          <w:sz w:val="22"/>
          <w:szCs w:val="22"/>
        </w:rPr>
        <w:t> </w:t>
      </w:r>
      <w:r w:rsidRPr="00924D55">
        <w:rPr>
          <w:rFonts w:cstheme="minorHAnsi"/>
          <w:sz w:val="22"/>
          <w:szCs w:val="22"/>
        </w:rPr>
        <w:t>2. Reach an agreement with your counterpart and document the agreed terms in the term sheet template.</w:t>
      </w:r>
      <w:r w:rsidRPr="00924D55">
        <w:rPr>
          <w:rFonts w:ascii="MS Gothic" w:eastAsia="MS Gothic" w:hAnsi="MS Gothic" w:cs="MS Gothic" w:hint="eastAsia"/>
          <w:sz w:val="22"/>
          <w:szCs w:val="22"/>
        </w:rPr>
        <w:t> </w:t>
      </w:r>
      <w:r w:rsidRPr="00924D55">
        <w:rPr>
          <w:rFonts w:cstheme="minorHAnsi"/>
          <w:sz w:val="22"/>
          <w:szCs w:val="22"/>
        </w:rPr>
        <w:t>3. Submit the term sheets that include the above information. </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0"/>
        <w:ind w:left="0" w:firstLine="0"/>
        <w:rPr>
          <w:rFonts w:cstheme="minorHAnsi"/>
          <w:sz w:val="22"/>
          <w:szCs w:val="22"/>
        </w:rPr>
      </w:pPr>
      <w:r w:rsidRPr="00924D55">
        <w:rPr>
          <w:rFonts w:cstheme="minorHAnsi"/>
          <w:kern w:val="1"/>
          <w:sz w:val="22"/>
          <w:szCs w:val="22"/>
        </w:rPr>
        <w:tab/>
      </w:r>
      <w:r w:rsidRPr="00924D55">
        <w:rPr>
          <w:rFonts w:cstheme="minorHAnsi"/>
          <w:kern w:val="1"/>
          <w:sz w:val="22"/>
          <w:szCs w:val="22"/>
        </w:rPr>
        <w:tab/>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hyperlink r:id="rId25" w:history="1">
        <w:r w:rsidRPr="00924D55">
          <w:rPr>
            <w:rFonts w:cstheme="minorHAnsi"/>
            <w:b/>
            <w:bCs/>
            <w:color w:val="161616"/>
            <w:sz w:val="22"/>
            <w:szCs w:val="22"/>
          </w:rPr>
          <w:t>Negotiation Simulation Term Sheet submission</w:t>
        </w:r>
      </w:hyperlink>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sz w:val="22"/>
          <w:szCs w:val="22"/>
          <w:u w:val="single"/>
        </w:rPr>
        <w:t>Due: October 6</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0"/>
        <w:ind w:left="0" w:firstLine="0"/>
        <w:rPr>
          <w:rFonts w:cstheme="minorHAnsi"/>
          <w:sz w:val="22"/>
          <w:szCs w:val="22"/>
        </w:rPr>
      </w:pPr>
      <w:r w:rsidRPr="00924D55">
        <w:rPr>
          <w:rFonts w:cstheme="minorHAnsi"/>
          <w:kern w:val="1"/>
          <w:sz w:val="22"/>
          <w:szCs w:val="22"/>
        </w:rPr>
        <w:tab/>
      </w:r>
      <w:r w:rsidRPr="00924D55">
        <w:rPr>
          <w:rFonts w:cstheme="minorHAnsi"/>
          <w:sz w:val="22"/>
          <w:szCs w:val="22"/>
        </w:rPr>
        <w:t>Submit the term sheets that include the below information. </w:t>
      </w:r>
    </w:p>
    <w:p w:rsidR="00F51621" w:rsidRPr="00924D55" w:rsidRDefault="00F51621" w:rsidP="00F51621">
      <w:pPr>
        <w:numPr>
          <w:ilvl w:val="1"/>
          <w:numId w:val="3"/>
        </w:numPr>
        <w:autoSpaceDE w:val="0"/>
        <w:autoSpaceDN w:val="0"/>
        <w:adjustRightInd w:val="0"/>
        <w:spacing w:after="0"/>
        <w:ind w:left="0" w:firstLine="0"/>
        <w:rPr>
          <w:rFonts w:cstheme="minorHAnsi"/>
          <w:sz w:val="22"/>
          <w:szCs w:val="22"/>
        </w:rPr>
      </w:pPr>
      <w:r w:rsidRPr="00924D55">
        <w:rPr>
          <w:rFonts w:cstheme="minorHAnsi"/>
          <w:sz w:val="22"/>
          <w:szCs w:val="22"/>
        </w:rPr>
        <w:t>Items to negotiate</w:t>
      </w:r>
    </w:p>
    <w:p w:rsidR="00F51621" w:rsidRPr="00924D55" w:rsidRDefault="00F51621" w:rsidP="00F51621">
      <w:pPr>
        <w:numPr>
          <w:ilvl w:val="1"/>
          <w:numId w:val="3"/>
        </w:numPr>
        <w:autoSpaceDE w:val="0"/>
        <w:autoSpaceDN w:val="0"/>
        <w:adjustRightInd w:val="0"/>
        <w:spacing w:after="0"/>
        <w:ind w:left="0" w:firstLine="0"/>
        <w:rPr>
          <w:rFonts w:cstheme="minorHAnsi"/>
          <w:sz w:val="22"/>
          <w:szCs w:val="22"/>
        </w:rPr>
      </w:pPr>
      <w:r w:rsidRPr="00924D55">
        <w:rPr>
          <w:rFonts w:cstheme="minorHAnsi"/>
          <w:sz w:val="22"/>
          <w:szCs w:val="22"/>
        </w:rPr>
        <w:t>your positions (desired, acceptable and expected) and interests (weight) of each item</w:t>
      </w:r>
    </w:p>
    <w:p w:rsidR="00F51621" w:rsidRPr="00924D55" w:rsidRDefault="00F51621" w:rsidP="00F51621">
      <w:pPr>
        <w:numPr>
          <w:ilvl w:val="1"/>
          <w:numId w:val="3"/>
        </w:numPr>
        <w:autoSpaceDE w:val="0"/>
        <w:autoSpaceDN w:val="0"/>
        <w:adjustRightInd w:val="0"/>
        <w:spacing w:after="0"/>
        <w:ind w:left="0" w:firstLine="0"/>
        <w:rPr>
          <w:rFonts w:cstheme="minorHAnsi"/>
          <w:sz w:val="22"/>
          <w:szCs w:val="22"/>
        </w:rPr>
      </w:pPr>
      <w:r w:rsidRPr="00924D55">
        <w:rPr>
          <w:rFonts w:cstheme="minorHAnsi"/>
          <w:sz w:val="22"/>
          <w:szCs w:val="22"/>
        </w:rPr>
        <w:t>your counterpart's positions and interests </w:t>
      </w:r>
    </w:p>
    <w:p w:rsidR="00F51621" w:rsidRPr="00924D55" w:rsidRDefault="00F51621" w:rsidP="00F51621">
      <w:pPr>
        <w:numPr>
          <w:ilvl w:val="1"/>
          <w:numId w:val="3"/>
        </w:numPr>
        <w:autoSpaceDE w:val="0"/>
        <w:autoSpaceDN w:val="0"/>
        <w:adjustRightInd w:val="0"/>
        <w:spacing w:after="0"/>
        <w:ind w:left="0" w:firstLine="0"/>
        <w:rPr>
          <w:rFonts w:cstheme="minorHAnsi"/>
          <w:sz w:val="22"/>
          <w:szCs w:val="22"/>
        </w:rPr>
      </w:pPr>
      <w:r w:rsidRPr="00924D55">
        <w:rPr>
          <w:rFonts w:cstheme="minorHAnsi"/>
          <w:sz w:val="22"/>
          <w:szCs w:val="22"/>
        </w:rPr>
        <w:t>agreed terms</w:t>
      </w:r>
    </w:p>
    <w:p w:rsidR="00F51621" w:rsidRPr="00924D55" w:rsidRDefault="00F51621" w:rsidP="00F51621">
      <w:pPr>
        <w:numPr>
          <w:ilvl w:val="0"/>
          <w:numId w:val="3"/>
        </w:numPr>
        <w:autoSpaceDE w:val="0"/>
        <w:autoSpaceDN w:val="0"/>
        <w:adjustRightInd w:val="0"/>
        <w:spacing w:after="0"/>
        <w:ind w:left="0" w:firstLine="0"/>
        <w:rPr>
          <w:rFonts w:cstheme="minorHAnsi"/>
          <w:sz w:val="22"/>
          <w:szCs w:val="22"/>
        </w:rPr>
      </w:pPr>
      <w:r w:rsidRPr="00924D55">
        <w:rPr>
          <w:rFonts w:cstheme="minorHAnsi"/>
          <w:kern w:val="1"/>
          <w:sz w:val="22"/>
          <w:szCs w:val="22"/>
        </w:rPr>
        <w:tab/>
      </w:r>
      <w:r w:rsidRPr="00924D55">
        <w:rPr>
          <w:rFonts w:cstheme="minorHAnsi"/>
          <w:kern w:val="1"/>
          <w:sz w:val="22"/>
          <w:szCs w:val="22"/>
        </w:rPr>
        <w:tab/>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r w:rsidRPr="00924D55">
        <w:rPr>
          <w:rFonts w:cstheme="minorHAnsi"/>
          <w:b/>
          <w:bCs/>
          <w:sz w:val="22"/>
          <w:szCs w:val="22"/>
        </w:rPr>
        <w:lastRenderedPageBreak/>
        <w:fldChar w:fldCharType="begin"/>
      </w:r>
      <w:r w:rsidRPr="00924D55">
        <w:rPr>
          <w:rFonts w:cstheme="minorHAnsi"/>
          <w:b/>
          <w:bCs/>
          <w:sz w:val="22"/>
          <w:szCs w:val="22"/>
        </w:rPr>
        <w:instrText>HYPERLINK "https://tamu.blackboard.com/webapps/scor-scormengine-BBLEARN/delivery?action=launchPackage&amp;course_id=_124315_1&amp;content_id=_4765570_1"</w:instrText>
      </w:r>
      <w:r w:rsidRPr="00924D55">
        <w:rPr>
          <w:rFonts w:cstheme="minorHAnsi"/>
          <w:b/>
          <w:bCs/>
          <w:sz w:val="22"/>
          <w:szCs w:val="22"/>
        </w:rPr>
      </w:r>
      <w:r w:rsidRPr="00924D55">
        <w:rPr>
          <w:rFonts w:cstheme="minorHAnsi"/>
          <w:b/>
          <w:bCs/>
          <w:sz w:val="22"/>
          <w:szCs w:val="22"/>
        </w:rPr>
        <w:fldChar w:fldCharType="separate"/>
      </w:r>
      <w:r w:rsidRPr="00924D55">
        <w:rPr>
          <w:rFonts w:cstheme="minorHAnsi"/>
          <w:b/>
          <w:bCs/>
          <w:color w:val="161616"/>
          <w:sz w:val="22"/>
          <w:szCs w:val="22"/>
        </w:rPr>
        <w:t xml:space="preserve"> </w:t>
      </w:r>
      <w:r w:rsidRPr="00924D55">
        <w:rPr>
          <w:rFonts w:cstheme="minorHAnsi"/>
          <w:b/>
          <w:bCs/>
          <w:color w:val="161616"/>
          <w:sz w:val="22"/>
          <w:szCs w:val="22"/>
        </w:rPr>
        <w:t>Topic 11 - Negotiation Biases Introduction</w:t>
      </w:r>
      <w:r w:rsidRPr="00924D55">
        <w:rPr>
          <w:rFonts w:cstheme="minorHAnsi"/>
          <w:b/>
          <w:bCs/>
          <w:sz w:val="22"/>
          <w:szCs w:val="22"/>
        </w:rPr>
        <w:fldChar w:fldCharType="end"/>
      </w:r>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sz w:val="22"/>
          <w:szCs w:val="22"/>
        </w:rPr>
        <w:t>Duration about 1 minute.  Download: </w:t>
      </w:r>
      <w:hyperlink r:id="rId26" w:history="1">
        <w:r w:rsidRPr="00924D55">
          <w:rPr>
            <w:rFonts w:cstheme="minorHAnsi"/>
            <w:color w:val="161616"/>
            <w:sz w:val="22"/>
            <w:szCs w:val="22"/>
            <w:u w:val="single" w:color="161616"/>
          </w:rPr>
          <w:t>Transcript</w:t>
        </w:r>
      </w:hyperlink>
      <w:r w:rsidRPr="00924D55">
        <w:rPr>
          <w:rFonts w:cstheme="minorHAnsi"/>
          <w:sz w:val="22"/>
          <w:szCs w:val="22"/>
        </w:rPr>
        <w:t xml:space="preserve">  </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hyperlink r:id="rId27" w:history="1">
        <w:r w:rsidRPr="00924D55">
          <w:rPr>
            <w:rFonts w:cstheme="minorHAnsi"/>
            <w:b/>
            <w:bCs/>
            <w:color w:val="161616"/>
            <w:sz w:val="22"/>
            <w:szCs w:val="22"/>
          </w:rPr>
          <w:t xml:space="preserve"> </w:t>
        </w:r>
        <w:r w:rsidRPr="00924D55">
          <w:rPr>
            <w:rFonts w:cstheme="minorHAnsi"/>
            <w:b/>
            <w:bCs/>
            <w:color w:val="161616"/>
            <w:sz w:val="22"/>
            <w:szCs w:val="22"/>
          </w:rPr>
          <w:t>Topic 12 - Negotiation Fixed Pie Bias</w:t>
        </w:r>
      </w:hyperlink>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sz w:val="22"/>
          <w:szCs w:val="22"/>
        </w:rPr>
        <w:t>Duration about 1 minute.  Download: </w:t>
      </w:r>
      <w:hyperlink r:id="rId28" w:history="1">
        <w:r w:rsidRPr="00924D55">
          <w:rPr>
            <w:rFonts w:cstheme="minorHAnsi"/>
            <w:color w:val="161616"/>
            <w:sz w:val="22"/>
            <w:szCs w:val="22"/>
            <w:u w:val="single" w:color="161616"/>
          </w:rPr>
          <w:t>Transcript</w:t>
        </w:r>
      </w:hyperlink>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0"/>
        <w:ind w:left="0" w:firstLine="0"/>
        <w:rPr>
          <w:rFonts w:cstheme="minorHAnsi"/>
          <w:sz w:val="22"/>
          <w:szCs w:val="22"/>
        </w:rPr>
      </w:pPr>
      <w:r w:rsidRPr="00924D55">
        <w:rPr>
          <w:rFonts w:cstheme="minorHAnsi"/>
          <w:kern w:val="1"/>
          <w:sz w:val="22"/>
          <w:szCs w:val="22"/>
        </w:rPr>
        <w:tab/>
      </w:r>
      <w:r w:rsidRPr="00924D55">
        <w:rPr>
          <w:rFonts w:cstheme="minorHAnsi"/>
          <w:kern w:val="1"/>
          <w:sz w:val="22"/>
          <w:szCs w:val="22"/>
        </w:rPr>
        <w:tab/>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hyperlink r:id="rId29" w:history="1">
        <w:r w:rsidRPr="00924D55">
          <w:rPr>
            <w:rFonts w:cstheme="minorHAnsi"/>
            <w:b/>
            <w:bCs/>
            <w:color w:val="161616"/>
            <w:sz w:val="22"/>
            <w:szCs w:val="22"/>
          </w:rPr>
          <w:t xml:space="preserve"> </w:t>
        </w:r>
        <w:r w:rsidRPr="00924D55">
          <w:rPr>
            <w:rFonts w:cstheme="minorHAnsi"/>
            <w:b/>
            <w:bCs/>
            <w:color w:val="161616"/>
            <w:sz w:val="22"/>
            <w:szCs w:val="22"/>
          </w:rPr>
          <w:t>Topic 13 - Negotiation Framing Bias</w:t>
        </w:r>
      </w:hyperlink>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sz w:val="22"/>
          <w:szCs w:val="22"/>
        </w:rPr>
        <w:t>Duration about 1 minute.  Download: </w:t>
      </w:r>
      <w:hyperlink r:id="rId30" w:history="1">
        <w:r w:rsidRPr="00924D55">
          <w:rPr>
            <w:rFonts w:cstheme="minorHAnsi"/>
            <w:color w:val="161616"/>
            <w:sz w:val="22"/>
            <w:szCs w:val="22"/>
            <w:u w:val="single" w:color="161616"/>
          </w:rPr>
          <w:t>Transcript</w:t>
        </w:r>
      </w:hyperlink>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hyperlink r:id="rId31" w:history="1">
        <w:r w:rsidRPr="00924D55">
          <w:rPr>
            <w:rFonts w:cstheme="minorHAnsi"/>
            <w:b/>
            <w:bCs/>
            <w:color w:val="161616"/>
            <w:sz w:val="22"/>
            <w:szCs w:val="22"/>
          </w:rPr>
          <w:t xml:space="preserve"> </w:t>
        </w:r>
        <w:r w:rsidRPr="00924D55">
          <w:rPr>
            <w:rFonts w:cstheme="minorHAnsi"/>
            <w:b/>
            <w:bCs/>
            <w:color w:val="161616"/>
            <w:sz w:val="22"/>
            <w:szCs w:val="22"/>
          </w:rPr>
          <w:t>Topic 14 - Negotiation Escalation of Conflict</w:t>
        </w:r>
      </w:hyperlink>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sz w:val="22"/>
          <w:szCs w:val="22"/>
        </w:rPr>
        <w:t>Duration about 3 minutes.  Download: </w:t>
      </w:r>
      <w:hyperlink r:id="rId32" w:history="1">
        <w:r w:rsidRPr="00924D55">
          <w:rPr>
            <w:rFonts w:cstheme="minorHAnsi"/>
            <w:color w:val="161616"/>
            <w:sz w:val="22"/>
            <w:szCs w:val="22"/>
            <w:u w:val="single" w:color="161616"/>
          </w:rPr>
          <w:t>Transcript</w:t>
        </w:r>
      </w:hyperlink>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r w:rsidRPr="00924D55">
        <w:rPr>
          <w:rFonts w:eastAsia="MS Gothic" w:cstheme="minorHAnsi"/>
          <w:b/>
          <w:bCs/>
          <w:sz w:val="22"/>
          <w:szCs w:val="22"/>
        </w:rPr>
        <w:t>“</w:t>
      </w:r>
      <w:r w:rsidRPr="00924D55">
        <w:rPr>
          <w:rFonts w:cstheme="minorHAnsi"/>
          <w:i/>
          <w:iCs/>
          <w:sz w:val="22"/>
          <w:szCs w:val="22"/>
        </w:rPr>
        <w:t xml:space="preserve">During a negotiation, it would be wise not to take anything personally. If you leave personalities out of it, you will be able to see opportunities more </w:t>
      </w:r>
      <w:proofErr w:type="spellStart"/>
      <w:r w:rsidRPr="00924D55">
        <w:rPr>
          <w:rFonts w:cstheme="minorHAnsi"/>
          <w:i/>
          <w:iCs/>
          <w:sz w:val="22"/>
          <w:szCs w:val="22"/>
        </w:rPr>
        <w:t>objectively.</w:t>
      </w:r>
      <w:r w:rsidRPr="00924D55">
        <w:rPr>
          <w:rFonts w:eastAsia="MS Gothic" w:cstheme="minorHAnsi"/>
          <w:sz w:val="22"/>
          <w:szCs w:val="22"/>
        </w:rPr>
        <w:t>”</w:t>
      </w:r>
      <w:r w:rsidRPr="00924D55">
        <w:rPr>
          <w:rFonts w:cstheme="minorHAnsi"/>
          <w:sz w:val="22"/>
          <w:szCs w:val="22"/>
        </w:rPr>
        <w:t>Brian</w:t>
      </w:r>
      <w:proofErr w:type="spellEnd"/>
      <w:r w:rsidRPr="00924D55">
        <w:rPr>
          <w:rFonts w:cstheme="minorHAnsi"/>
          <w:sz w:val="22"/>
          <w:szCs w:val="22"/>
        </w:rPr>
        <w:t xml:space="preserve"> </w:t>
      </w:r>
      <w:proofErr w:type="spellStart"/>
      <w:r w:rsidRPr="00924D55">
        <w:rPr>
          <w:rFonts w:cstheme="minorHAnsi"/>
          <w:sz w:val="22"/>
          <w:szCs w:val="22"/>
        </w:rPr>
        <w:t>Koslow</w:t>
      </w:r>
      <w:proofErr w:type="spellEnd"/>
      <w:r w:rsidRPr="00924D55">
        <w:rPr>
          <w:rFonts w:cstheme="minorHAnsi"/>
          <w:sz w:val="22"/>
          <w:szCs w:val="22"/>
        </w:rPr>
        <w:t xml:space="preserve"> </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hyperlink r:id="rId33" w:history="1">
        <w:r w:rsidRPr="00924D55">
          <w:rPr>
            <w:rFonts w:cstheme="minorHAnsi"/>
            <w:b/>
            <w:bCs/>
            <w:color w:val="161616"/>
            <w:sz w:val="22"/>
            <w:szCs w:val="22"/>
          </w:rPr>
          <w:t xml:space="preserve"> </w:t>
        </w:r>
        <w:r w:rsidRPr="00924D55">
          <w:rPr>
            <w:rFonts w:cstheme="minorHAnsi"/>
            <w:b/>
            <w:bCs/>
            <w:color w:val="161616"/>
            <w:sz w:val="22"/>
            <w:szCs w:val="22"/>
          </w:rPr>
          <w:t>Topic 15 - Negotiation Endowment Bias</w:t>
        </w:r>
      </w:hyperlink>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sz w:val="22"/>
          <w:szCs w:val="22"/>
        </w:rPr>
        <w:t>Duration about 2 minutes.  Download: </w:t>
      </w:r>
      <w:hyperlink r:id="rId34" w:history="1">
        <w:r w:rsidRPr="00924D55">
          <w:rPr>
            <w:rFonts w:cstheme="minorHAnsi"/>
            <w:color w:val="161616"/>
            <w:sz w:val="22"/>
            <w:szCs w:val="22"/>
            <w:u w:val="single" w:color="161616"/>
          </w:rPr>
          <w:t>Transcript</w:t>
        </w:r>
      </w:hyperlink>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r w:rsidRPr="00924D55">
        <w:rPr>
          <w:rFonts w:cstheme="minorHAnsi"/>
          <w:b/>
          <w:bCs/>
          <w:sz w:val="22"/>
          <w:szCs w:val="22"/>
        </w:rPr>
        <w:fldChar w:fldCharType="begin"/>
      </w:r>
      <w:r w:rsidRPr="00924D55">
        <w:rPr>
          <w:rFonts w:cstheme="minorHAnsi"/>
          <w:b/>
          <w:bCs/>
          <w:sz w:val="22"/>
          <w:szCs w:val="22"/>
        </w:rPr>
        <w:instrText>HYPERLINK "https://tamu.blackboard.com/webapps/scor-scormengine-BBLEARN/delivery?action=launchPackage&amp;course_id=_124315_1&amp;content_id=_4765886_1"</w:instrText>
      </w:r>
      <w:r w:rsidRPr="00924D55">
        <w:rPr>
          <w:rFonts w:cstheme="minorHAnsi"/>
          <w:b/>
          <w:bCs/>
          <w:sz w:val="22"/>
          <w:szCs w:val="22"/>
        </w:rPr>
      </w:r>
      <w:r w:rsidRPr="00924D55">
        <w:rPr>
          <w:rFonts w:cstheme="minorHAnsi"/>
          <w:b/>
          <w:bCs/>
          <w:sz w:val="22"/>
          <w:szCs w:val="22"/>
        </w:rPr>
        <w:fldChar w:fldCharType="separate"/>
      </w:r>
      <w:r w:rsidRPr="00924D55">
        <w:rPr>
          <w:rFonts w:cstheme="minorHAnsi"/>
          <w:b/>
          <w:bCs/>
          <w:color w:val="161616"/>
          <w:sz w:val="22"/>
          <w:szCs w:val="22"/>
        </w:rPr>
        <w:t xml:space="preserve"> </w:t>
      </w:r>
      <w:r w:rsidRPr="00924D55">
        <w:rPr>
          <w:rFonts w:cstheme="minorHAnsi"/>
          <w:b/>
          <w:bCs/>
          <w:color w:val="161616"/>
          <w:sz w:val="22"/>
          <w:szCs w:val="22"/>
        </w:rPr>
        <w:t>Topic 16 - Negotiation Self Serving Bias</w:t>
      </w:r>
      <w:r w:rsidRPr="00924D55">
        <w:rPr>
          <w:rFonts w:cstheme="minorHAnsi"/>
          <w:b/>
          <w:bCs/>
          <w:sz w:val="22"/>
          <w:szCs w:val="22"/>
        </w:rPr>
        <w:fldChar w:fldCharType="end"/>
      </w:r>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sz w:val="22"/>
          <w:szCs w:val="22"/>
        </w:rPr>
        <w:t>Duration about 6 minutes.  Download: </w:t>
      </w:r>
      <w:hyperlink r:id="rId35" w:history="1">
        <w:r w:rsidRPr="00924D55">
          <w:rPr>
            <w:rFonts w:cstheme="minorHAnsi"/>
            <w:color w:val="161616"/>
            <w:sz w:val="22"/>
            <w:szCs w:val="22"/>
            <w:u w:val="single" w:color="161616"/>
          </w:rPr>
          <w:t>Transcript</w:t>
        </w:r>
      </w:hyperlink>
      <w:r w:rsidRPr="00924D55">
        <w:rPr>
          <w:rFonts w:cstheme="minorHAnsi"/>
          <w:sz w:val="22"/>
          <w:szCs w:val="22"/>
        </w:rPr>
        <w:t xml:space="preserve">  </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0"/>
        <w:ind w:left="0" w:firstLine="0"/>
        <w:rPr>
          <w:rFonts w:cstheme="minorHAnsi"/>
          <w:sz w:val="22"/>
          <w:szCs w:val="22"/>
        </w:rPr>
      </w:pPr>
      <w:r w:rsidRPr="00924D55">
        <w:rPr>
          <w:rFonts w:cstheme="minorHAnsi"/>
          <w:kern w:val="1"/>
          <w:sz w:val="22"/>
          <w:szCs w:val="22"/>
        </w:rPr>
        <w:tab/>
      </w:r>
      <w:r w:rsidRPr="00924D55">
        <w:rPr>
          <w:rFonts w:cstheme="minorHAnsi"/>
          <w:kern w:val="1"/>
          <w:sz w:val="22"/>
          <w:szCs w:val="22"/>
        </w:rPr>
        <w:tab/>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hyperlink r:id="rId36" w:history="1">
        <w:r w:rsidRPr="00924D55">
          <w:rPr>
            <w:rFonts w:cstheme="minorHAnsi"/>
            <w:b/>
            <w:bCs/>
            <w:color w:val="161616"/>
            <w:sz w:val="22"/>
            <w:szCs w:val="22"/>
          </w:rPr>
          <w:t xml:space="preserve"> </w:t>
        </w:r>
        <w:r w:rsidRPr="00924D55">
          <w:rPr>
            <w:rFonts w:cstheme="minorHAnsi"/>
            <w:b/>
            <w:bCs/>
            <w:color w:val="161616"/>
            <w:sz w:val="22"/>
            <w:szCs w:val="22"/>
          </w:rPr>
          <w:t>Topic 17 - Negotiation Anchoring Bias</w:t>
        </w:r>
      </w:hyperlink>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sz w:val="22"/>
          <w:szCs w:val="22"/>
        </w:rPr>
        <w:t>Duration about 3 minutes.  Download: </w:t>
      </w:r>
      <w:hyperlink r:id="rId37" w:history="1">
        <w:r w:rsidRPr="00924D55">
          <w:rPr>
            <w:rFonts w:cstheme="minorHAnsi"/>
            <w:color w:val="161616"/>
            <w:sz w:val="22"/>
            <w:szCs w:val="22"/>
            <w:u w:val="single" w:color="161616"/>
          </w:rPr>
          <w:t>Transcript</w:t>
        </w:r>
      </w:hyperlink>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p>
    <w:p w:rsidR="00F51621" w:rsidRPr="00924D55" w:rsidRDefault="00F51621" w:rsidP="00F51621">
      <w:pPr>
        <w:autoSpaceDE w:val="0"/>
        <w:autoSpaceDN w:val="0"/>
        <w:adjustRightInd w:val="0"/>
        <w:spacing w:after="60"/>
        <w:ind w:right="60"/>
        <w:rPr>
          <w:rFonts w:cstheme="minorHAnsi"/>
          <w:sz w:val="22"/>
          <w:szCs w:val="22"/>
        </w:rPr>
      </w:pP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hyperlink r:id="rId38" w:history="1">
        <w:r w:rsidRPr="00924D55">
          <w:rPr>
            <w:rFonts w:cstheme="minorHAnsi"/>
            <w:b/>
            <w:bCs/>
            <w:color w:val="161616"/>
            <w:sz w:val="22"/>
            <w:szCs w:val="22"/>
          </w:rPr>
          <w:t>Topic 18 - Improving negotiation</w:t>
        </w:r>
      </w:hyperlink>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color w:val="434343"/>
          <w:sz w:val="22"/>
          <w:szCs w:val="22"/>
        </w:rPr>
        <w:t>Enabled:</w:t>
      </w:r>
      <w:r w:rsidRPr="00924D55">
        <w:rPr>
          <w:rFonts w:ascii="MS Gothic" w:eastAsia="MS Gothic" w:hAnsi="MS Gothic" w:cs="MS Gothic" w:hint="eastAsia"/>
          <w:color w:val="434343"/>
          <w:sz w:val="22"/>
          <w:szCs w:val="22"/>
        </w:rPr>
        <w:t> </w:t>
      </w:r>
      <w:r w:rsidRPr="00924D55">
        <w:rPr>
          <w:rFonts w:cstheme="minorHAnsi"/>
          <w:color w:val="434343"/>
          <w:sz w:val="22"/>
          <w:szCs w:val="22"/>
        </w:rPr>
        <w:t>Statistics Tracking</w:t>
      </w:r>
      <w:r w:rsidRPr="00924D55">
        <w:rPr>
          <w:rFonts w:ascii="MS Gothic" w:eastAsia="MS Gothic" w:hAnsi="MS Gothic" w:cs="MS Gothic" w:hint="eastAsia"/>
          <w:color w:val="434343"/>
          <w:sz w:val="22"/>
          <w:szCs w:val="22"/>
        </w:rPr>
        <w:t>  </w:t>
      </w:r>
      <w:r w:rsidRPr="00924D55">
        <w:rPr>
          <w:rFonts w:cstheme="minorHAnsi"/>
          <w:sz w:val="22"/>
          <w:szCs w:val="22"/>
        </w:rPr>
        <w:t>Duration about 3 minutes.  Download: </w:t>
      </w:r>
      <w:hyperlink r:id="rId39" w:history="1">
        <w:r w:rsidRPr="00924D55">
          <w:rPr>
            <w:rFonts w:cstheme="minorHAnsi"/>
            <w:color w:val="161616"/>
            <w:sz w:val="22"/>
            <w:szCs w:val="22"/>
            <w:u w:val="single" w:color="161616"/>
          </w:rPr>
          <w:t>Transcript</w:t>
        </w:r>
      </w:hyperlink>
      <w:r w:rsidRPr="00924D55">
        <w:rPr>
          <w:rFonts w:cstheme="minorHAnsi"/>
          <w:sz w:val="22"/>
          <w:szCs w:val="22"/>
        </w:rPr>
        <w:t xml:space="preserve">  </w:t>
      </w:r>
      <w:r w:rsidRPr="00924D55">
        <w:rPr>
          <w:rFonts w:ascii="MS Gothic" w:eastAsia="MS Gothic" w:hAnsi="MS Gothic" w:cs="MS Gothic" w:hint="eastAsia"/>
          <w:sz w:val="22"/>
          <w:szCs w:val="22"/>
        </w:rPr>
        <w:t>     </w:t>
      </w:r>
    </w:p>
    <w:p w:rsidR="00F51621" w:rsidRPr="00924D55" w:rsidRDefault="00F51621" w:rsidP="00F51621">
      <w:pPr>
        <w:numPr>
          <w:ilvl w:val="0"/>
          <w:numId w:val="3"/>
        </w:numPr>
        <w:autoSpaceDE w:val="0"/>
        <w:autoSpaceDN w:val="0"/>
        <w:adjustRightInd w:val="0"/>
        <w:spacing w:after="0"/>
        <w:ind w:left="0" w:firstLine="0"/>
        <w:rPr>
          <w:rFonts w:cstheme="minorHAnsi"/>
          <w:sz w:val="22"/>
          <w:szCs w:val="22"/>
        </w:rPr>
      </w:pPr>
      <w:r w:rsidRPr="00924D55">
        <w:rPr>
          <w:rFonts w:cstheme="minorHAnsi"/>
          <w:kern w:val="1"/>
          <w:sz w:val="22"/>
          <w:szCs w:val="22"/>
        </w:rPr>
        <w:tab/>
      </w:r>
      <w:r w:rsidRPr="00924D55">
        <w:rPr>
          <w:rFonts w:cstheme="minorHAnsi"/>
          <w:kern w:val="1"/>
          <w:sz w:val="22"/>
          <w:szCs w:val="22"/>
        </w:rPr>
        <w:tab/>
      </w:r>
    </w:p>
    <w:p w:rsidR="00F51621" w:rsidRPr="00924D55" w:rsidRDefault="00F51621" w:rsidP="00F51621">
      <w:pPr>
        <w:numPr>
          <w:ilvl w:val="0"/>
          <w:numId w:val="3"/>
        </w:numPr>
        <w:autoSpaceDE w:val="0"/>
        <w:autoSpaceDN w:val="0"/>
        <w:adjustRightInd w:val="0"/>
        <w:spacing w:after="60"/>
        <w:ind w:left="0" w:right="60" w:firstLine="0"/>
        <w:rPr>
          <w:rFonts w:cstheme="minorHAnsi"/>
          <w:sz w:val="22"/>
          <w:szCs w:val="22"/>
        </w:rPr>
      </w:pPr>
      <w:hyperlink r:id="rId40" w:history="1">
        <w:r w:rsidRPr="00924D55">
          <w:rPr>
            <w:rFonts w:cstheme="minorHAnsi"/>
            <w:b/>
            <w:bCs/>
            <w:color w:val="161616"/>
            <w:sz w:val="22"/>
            <w:szCs w:val="22"/>
          </w:rPr>
          <w:t xml:space="preserve"> </w:t>
        </w:r>
        <w:r w:rsidRPr="00924D55">
          <w:rPr>
            <w:rFonts w:cstheme="minorHAnsi"/>
            <w:b/>
            <w:bCs/>
            <w:color w:val="161616"/>
            <w:sz w:val="22"/>
            <w:szCs w:val="22"/>
          </w:rPr>
          <w:t>Topic 19 - Harvard Negotiation Examples</w:t>
        </w:r>
      </w:hyperlink>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sz w:val="22"/>
          <w:szCs w:val="22"/>
        </w:rPr>
        <w:t>Duration about 17 minutes.  Download: </w:t>
      </w:r>
      <w:hyperlink r:id="rId41" w:history="1">
        <w:r w:rsidRPr="00924D55">
          <w:rPr>
            <w:rFonts w:cstheme="minorHAnsi"/>
            <w:color w:val="161616"/>
            <w:sz w:val="22"/>
            <w:szCs w:val="22"/>
            <w:u w:val="single" w:color="161616"/>
          </w:rPr>
          <w:t>Transcript</w:t>
        </w:r>
      </w:hyperlink>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p>
    <w:p w:rsidR="00924D55" w:rsidRDefault="00F51621" w:rsidP="00924D55">
      <w:pPr>
        <w:rPr>
          <w:rFonts w:cstheme="minorHAnsi"/>
          <w:sz w:val="22"/>
          <w:szCs w:val="22"/>
          <w:u w:val="single"/>
        </w:rPr>
      </w:pPr>
      <w:r w:rsidRPr="00924D55">
        <w:rPr>
          <w:rFonts w:cstheme="minorHAnsi"/>
          <w:b/>
          <w:bCs/>
          <w:sz w:val="22"/>
          <w:szCs w:val="22"/>
        </w:rPr>
        <w:fldChar w:fldCharType="begin"/>
      </w:r>
      <w:r w:rsidRPr="00924D55">
        <w:rPr>
          <w:rFonts w:cstheme="minorHAnsi"/>
          <w:b/>
          <w:bCs/>
          <w:sz w:val="22"/>
          <w:szCs w:val="22"/>
        </w:rPr>
        <w:instrText>HYPERLINK "https://tamu.blackboard.com/webapps/blackboard/content/launchAssessment.jsp?course_id=_124315_1&amp;content_id=_4733387_1&amp;mode=cpview"</w:instrText>
      </w:r>
      <w:r w:rsidRPr="00924D55">
        <w:rPr>
          <w:rFonts w:cstheme="minorHAnsi"/>
          <w:b/>
          <w:bCs/>
          <w:sz w:val="22"/>
          <w:szCs w:val="22"/>
        </w:rPr>
      </w:r>
      <w:r w:rsidRPr="00924D55">
        <w:rPr>
          <w:rFonts w:cstheme="minorHAnsi"/>
          <w:b/>
          <w:bCs/>
          <w:sz w:val="22"/>
          <w:szCs w:val="22"/>
        </w:rPr>
        <w:fldChar w:fldCharType="separate"/>
      </w:r>
      <w:r w:rsidRPr="00924D55">
        <w:rPr>
          <w:rFonts w:cstheme="minorHAnsi"/>
          <w:b/>
          <w:bCs/>
          <w:color w:val="850002"/>
          <w:sz w:val="22"/>
          <w:szCs w:val="22"/>
        </w:rPr>
        <w:t>Quiz</w:t>
      </w:r>
      <w:r w:rsidRPr="00924D55">
        <w:rPr>
          <w:rFonts w:cstheme="minorHAnsi"/>
          <w:b/>
          <w:bCs/>
          <w:color w:val="850002"/>
          <w:sz w:val="22"/>
          <w:szCs w:val="22"/>
        </w:rPr>
        <w:t xml:space="preserve"> </w:t>
      </w:r>
      <w:r w:rsidRPr="00924D55">
        <w:rPr>
          <w:rFonts w:cstheme="minorHAnsi"/>
          <w:b/>
          <w:bCs/>
          <w:color w:val="850002"/>
          <w:sz w:val="22"/>
          <w:szCs w:val="22"/>
        </w:rPr>
        <w:t>5</w:t>
      </w:r>
      <w:r w:rsidRPr="00924D55">
        <w:rPr>
          <w:rFonts w:cstheme="minorHAnsi"/>
          <w:b/>
          <w:bCs/>
          <w:sz w:val="22"/>
          <w:szCs w:val="22"/>
        </w:rPr>
        <w:fldChar w:fldCharType="end"/>
      </w:r>
      <w:r w:rsidRPr="00924D55">
        <w:rPr>
          <w:rFonts w:cstheme="minorHAnsi"/>
          <w:b/>
          <w:bCs/>
          <w:sz w:val="22"/>
          <w:szCs w:val="22"/>
        </w:rPr>
        <w:t xml:space="preserve"> </w:t>
      </w:r>
      <w:r w:rsidRPr="00924D55">
        <w:rPr>
          <w:rFonts w:ascii="MS Gothic" w:eastAsia="MS Gothic" w:hAnsi="MS Gothic" w:cs="MS Gothic" w:hint="eastAsia"/>
          <w:b/>
          <w:bCs/>
          <w:sz w:val="22"/>
          <w:szCs w:val="22"/>
        </w:rPr>
        <w:t> </w:t>
      </w:r>
      <w:r w:rsidRPr="00924D55">
        <w:rPr>
          <w:rFonts w:cstheme="minorHAnsi"/>
          <w:sz w:val="22"/>
          <w:szCs w:val="22"/>
        </w:rPr>
        <w:t xml:space="preserve"> </w:t>
      </w:r>
      <w:r w:rsidRPr="00924D55">
        <w:rPr>
          <w:rFonts w:ascii="MS Gothic" w:eastAsia="MS Gothic" w:hAnsi="MS Gothic" w:cs="MS Gothic" w:hint="eastAsia"/>
          <w:sz w:val="22"/>
          <w:szCs w:val="22"/>
        </w:rPr>
        <w:t> </w:t>
      </w:r>
      <w:r w:rsidRPr="00924D55">
        <w:rPr>
          <w:rFonts w:cstheme="minorHAnsi"/>
          <w:color w:val="161616"/>
          <w:sz w:val="22"/>
          <w:szCs w:val="22"/>
        </w:rPr>
        <w:t xml:space="preserve"> </w:t>
      </w:r>
      <w:r w:rsidRPr="00924D55">
        <w:rPr>
          <w:rFonts w:ascii="MS Gothic" w:eastAsia="MS Gothic" w:hAnsi="MS Gothic" w:cs="MS Gothic" w:hint="eastAsia"/>
          <w:color w:val="161616"/>
          <w:sz w:val="22"/>
          <w:szCs w:val="22"/>
        </w:rPr>
        <w:t> </w:t>
      </w:r>
      <w:r w:rsidRPr="00924D55">
        <w:rPr>
          <w:rFonts w:ascii="MS Gothic" w:eastAsia="MS Gothic" w:hAnsi="MS Gothic" w:cs="MS Gothic" w:hint="eastAsia"/>
          <w:sz w:val="22"/>
          <w:szCs w:val="22"/>
        </w:rPr>
        <w:t> </w:t>
      </w:r>
      <w:r w:rsidRPr="00924D55">
        <w:rPr>
          <w:rFonts w:cstheme="minorHAnsi"/>
          <w:sz w:val="22"/>
          <w:szCs w:val="22"/>
        </w:rPr>
        <w:t>Time: 15 minutes</w:t>
      </w:r>
      <w:r w:rsidRPr="00924D55">
        <w:rPr>
          <w:rFonts w:ascii="MS Gothic" w:eastAsia="MS Gothic" w:hAnsi="MS Gothic" w:cs="MS Gothic" w:hint="eastAsia"/>
          <w:sz w:val="22"/>
          <w:szCs w:val="22"/>
        </w:rPr>
        <w:t> </w:t>
      </w:r>
      <w:r w:rsidRPr="00924D55">
        <w:rPr>
          <w:rFonts w:cstheme="minorHAnsi"/>
          <w:sz w:val="22"/>
          <w:szCs w:val="22"/>
          <w:u w:val="single"/>
        </w:rPr>
        <w:t>Due: September 29</w:t>
      </w:r>
    </w:p>
    <w:p w:rsidR="00924D55" w:rsidRDefault="00924D55" w:rsidP="00924D55">
      <w:pPr>
        <w:rPr>
          <w:rFonts w:cstheme="minorHAnsi"/>
          <w:sz w:val="22"/>
          <w:szCs w:val="22"/>
        </w:rPr>
      </w:pPr>
    </w:p>
    <w:p w:rsidR="00924D55" w:rsidRDefault="00924D55" w:rsidP="00924D55">
      <w:pPr>
        <w:rPr>
          <w:rFonts w:cstheme="minorHAnsi"/>
          <w:sz w:val="22"/>
          <w:szCs w:val="22"/>
        </w:rPr>
      </w:pPr>
    </w:p>
    <w:p w:rsidR="00924D55" w:rsidRDefault="00924D55" w:rsidP="00924D55">
      <w:pPr>
        <w:rPr>
          <w:rFonts w:cstheme="minorHAnsi"/>
          <w:sz w:val="22"/>
          <w:szCs w:val="22"/>
        </w:rPr>
      </w:pPr>
    </w:p>
    <w:p w:rsidR="00924D55" w:rsidRDefault="00924D55" w:rsidP="00924D55">
      <w:pPr>
        <w:rPr>
          <w:rFonts w:cstheme="minorHAnsi"/>
          <w:sz w:val="22"/>
          <w:szCs w:val="22"/>
        </w:rPr>
      </w:pPr>
    </w:p>
    <w:p w:rsidR="00924D55" w:rsidRDefault="00924D55" w:rsidP="00924D55">
      <w:pPr>
        <w:rPr>
          <w:rFonts w:cstheme="minorHAnsi"/>
          <w:sz w:val="22"/>
          <w:szCs w:val="22"/>
        </w:rPr>
      </w:pPr>
    </w:p>
    <w:p w:rsidR="00924D55" w:rsidRDefault="00924D55">
      <w:pPr>
        <w:spacing w:after="0"/>
        <w:rPr>
          <w:rFonts w:cstheme="minorHAnsi"/>
          <w:sz w:val="22"/>
          <w:szCs w:val="22"/>
        </w:rPr>
      </w:pPr>
      <w:r>
        <w:rPr>
          <w:rFonts w:cstheme="minorHAnsi"/>
          <w:sz w:val="22"/>
          <w:szCs w:val="22"/>
        </w:rPr>
        <w:br w:type="page"/>
      </w:r>
    </w:p>
    <w:p w:rsidR="00924D55" w:rsidRPr="00924D55" w:rsidRDefault="00924D55" w:rsidP="00924D55">
      <w:pPr>
        <w:rPr>
          <w:rFonts w:cstheme="minorHAnsi"/>
          <w:sz w:val="22"/>
          <w:szCs w:val="22"/>
          <w:u w:val="single"/>
        </w:rPr>
      </w:pPr>
      <w:r>
        <w:rPr>
          <w:rFonts w:cstheme="minorHAnsi"/>
          <w:sz w:val="22"/>
          <w:szCs w:val="22"/>
        </w:rPr>
        <w:lastRenderedPageBreak/>
        <w:t>Quiz 4</w:t>
      </w:r>
    </w:p>
    <w:tbl>
      <w:tblPr>
        <w:tblW w:w="14760" w:type="dxa"/>
        <w:tblInd w:w="-4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2444"/>
        <w:gridCol w:w="12316"/>
      </w:tblGrid>
      <w:tr w:rsidR="00924D55" w:rsidTr="00924D55">
        <w:tc>
          <w:tcPr>
            <w:tcW w:w="2412" w:type="dxa"/>
            <w:tcMar>
              <w:top w:w="45" w:type="dxa"/>
              <w:left w:w="45" w:type="dxa"/>
              <w:bottom w:w="45" w:type="dxa"/>
              <w:right w:w="45" w:type="dxa"/>
            </w:tcMar>
            <w:hideMark/>
          </w:tcPr>
          <w:p w:rsidR="00924D55" w:rsidRDefault="00924D55" w:rsidP="00924D55">
            <w:pPr>
              <w:rPr>
                <w:rFonts w:ascii="inherit" w:hAnsi="inherit"/>
                <w:b/>
                <w:bCs/>
                <w:color w:val="767676"/>
                <w:sz w:val="19"/>
                <w:szCs w:val="19"/>
              </w:rPr>
            </w:pPr>
            <w:bookmarkStart w:id="0" w:name="blockstart__12138163_1"/>
            <w:bookmarkEnd w:id="0"/>
            <w:r>
              <w:rPr>
                <w:rFonts w:ascii="inherit" w:hAnsi="inherit"/>
                <w:b/>
                <w:bCs/>
                <w:color w:val="767676"/>
                <w:sz w:val="19"/>
                <w:szCs w:val="19"/>
              </w:rPr>
              <w:t>Question</w:t>
            </w:r>
          </w:p>
        </w:tc>
        <w:tc>
          <w:tcPr>
            <w:tcW w:w="12154" w:type="dxa"/>
            <w:tcMar>
              <w:top w:w="45" w:type="dxa"/>
              <w:left w:w="45" w:type="dxa"/>
              <w:bottom w:w="45" w:type="dxa"/>
              <w:right w:w="45" w:type="dxa"/>
            </w:tcMar>
            <w:hideMark/>
          </w:tcPr>
          <w:p w:rsidR="00924D55" w:rsidRDefault="00924D55" w:rsidP="00924D55">
            <w:pPr>
              <w:pStyle w:val="NormalWeb"/>
              <w:spacing w:before="0" w:beforeAutospacing="0" w:after="0" w:afterAutospacing="0"/>
              <w:rPr>
                <w:rFonts w:ascii="inherit" w:hAnsi="inherit"/>
                <w:color w:val="333333"/>
                <w:sz w:val="20"/>
                <w:szCs w:val="20"/>
              </w:rPr>
            </w:pPr>
            <w:r>
              <w:rPr>
                <w:rFonts w:ascii="inherit" w:hAnsi="inherit"/>
                <w:color w:val="333333"/>
                <w:sz w:val="20"/>
                <w:szCs w:val="20"/>
              </w:rPr>
              <w:t>Which of the following factors</w:t>
            </w:r>
            <w:r>
              <w:rPr>
                <w:rStyle w:val="apple-converted-space"/>
                <w:rFonts w:ascii="inherit" w:hAnsi="inherit"/>
                <w:color w:val="333333"/>
                <w:sz w:val="20"/>
                <w:szCs w:val="20"/>
              </w:rPr>
              <w:t> </w:t>
            </w:r>
            <w:r>
              <w:rPr>
                <w:rStyle w:val="Strong"/>
                <w:rFonts w:ascii="inherit" w:hAnsi="inherit"/>
                <w:color w:val="333333"/>
                <w:sz w:val="20"/>
                <w:szCs w:val="20"/>
                <w:bdr w:val="none" w:sz="0" w:space="0" w:color="auto" w:frame="1"/>
              </w:rPr>
              <w:t>DOES NOT</w:t>
            </w:r>
            <w:r>
              <w:rPr>
                <w:rStyle w:val="apple-converted-space"/>
                <w:rFonts w:ascii="inherit" w:hAnsi="inherit"/>
                <w:color w:val="333333"/>
                <w:sz w:val="20"/>
                <w:szCs w:val="20"/>
              </w:rPr>
              <w:t> </w:t>
            </w:r>
            <w:r>
              <w:rPr>
                <w:rFonts w:ascii="inherit" w:hAnsi="inherit"/>
                <w:color w:val="333333"/>
                <w:sz w:val="20"/>
                <w:szCs w:val="20"/>
              </w:rPr>
              <w:t>contribute to Winner’s Curse?</w:t>
            </w:r>
          </w:p>
        </w:tc>
      </w:tr>
      <w:tr w:rsidR="00924D55" w:rsidTr="00924D55">
        <w:tc>
          <w:tcPr>
            <w:tcW w:w="2412" w:type="dxa"/>
            <w:tcMar>
              <w:top w:w="45" w:type="dxa"/>
              <w:left w:w="45" w:type="dxa"/>
              <w:bottom w:w="45" w:type="dxa"/>
              <w:right w:w="45" w:type="dxa"/>
            </w:tcMar>
            <w:hideMark/>
          </w:tcPr>
          <w:p w:rsidR="00924D55" w:rsidRDefault="00924D55">
            <w:pPr>
              <w:rPr>
                <w:rFonts w:ascii="inherit" w:hAnsi="inherit"/>
                <w:b/>
                <w:bCs/>
                <w:color w:val="767676"/>
                <w:sz w:val="19"/>
                <w:szCs w:val="19"/>
              </w:rPr>
            </w:pPr>
            <w:r>
              <w:rPr>
                <w:rFonts w:ascii="inherit" w:hAnsi="inherit"/>
                <w:b/>
                <w:bCs/>
                <w:color w:val="767676"/>
                <w:sz w:val="19"/>
                <w:szCs w:val="19"/>
              </w:rPr>
              <w:t>Answer</w:t>
            </w:r>
          </w:p>
        </w:tc>
        <w:tc>
          <w:tcPr>
            <w:tcW w:w="12154" w:type="dxa"/>
            <w:tcMar>
              <w:top w:w="45" w:type="dxa"/>
              <w:left w:w="45" w:type="dxa"/>
              <w:bottom w:w="45" w:type="dxa"/>
              <w:right w:w="45" w:type="dxa"/>
            </w:tcMar>
            <w:hideMark/>
          </w:tcPr>
          <w:p w:rsidR="00924D55" w:rsidRDefault="00924D55" w:rsidP="00924D55">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a.</w:t>
            </w:r>
          </w:p>
          <w:p w:rsidR="00924D55" w:rsidRDefault="00924D55" w:rsidP="00924D55">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Having access to different information</w:t>
            </w:r>
          </w:p>
          <w:p w:rsidR="00924D55" w:rsidRDefault="00924D55" w:rsidP="00924D55">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b.</w:t>
            </w:r>
          </w:p>
          <w:p w:rsidR="00924D55" w:rsidRDefault="00924D55" w:rsidP="00924D55">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Desire to avoid losing the bid in competitive bidding process</w:t>
            </w:r>
          </w:p>
          <w:p w:rsidR="00924D55" w:rsidRDefault="00924D55" w:rsidP="00924D55">
            <w:pPr>
              <w:rPr>
                <w:rFonts w:ascii="inherit" w:hAnsi="inherit"/>
                <w:color w:val="333333"/>
                <w:sz w:val="19"/>
                <w:szCs w:val="19"/>
              </w:rPr>
            </w:pPr>
            <w:r>
              <w:rPr>
                <w:rFonts w:ascii="inherit" w:hAnsi="inherit"/>
                <w:color w:val="333333"/>
                <w:sz w:val="19"/>
                <w:szCs w:val="19"/>
              </w:rPr>
              <w:fldChar w:fldCharType="begin"/>
            </w:r>
            <w:r>
              <w:rPr>
                <w:rFonts w:ascii="inherit" w:hAnsi="inherit"/>
                <w:color w:val="333333"/>
                <w:sz w:val="19"/>
                <w:szCs w:val="19"/>
              </w:rPr>
              <w:instrText xml:space="preserve"> INCLUDEPICTURE "/var/folders/6j/30745zrs4_lc08vcl4sw_cp00000gp/T/com.microsoft.Word/WebArchiveCopyPasteTempFiles/check.gif" \* MERGEFORMATINET </w:instrText>
            </w:r>
            <w:r>
              <w:rPr>
                <w:rFonts w:ascii="inherit" w:hAnsi="inherit"/>
                <w:color w:val="333333"/>
                <w:sz w:val="19"/>
                <w:szCs w:val="19"/>
              </w:rPr>
              <w:fldChar w:fldCharType="separate"/>
            </w:r>
            <w:r>
              <w:rPr>
                <w:rFonts w:ascii="inherit" w:hAnsi="inherit"/>
                <w:noProof/>
                <w:color w:val="333333"/>
                <w:sz w:val="19"/>
                <w:szCs w:val="19"/>
              </w:rPr>
              <w:drawing>
                <wp:inline distT="0" distB="0" distL="0" distR="0">
                  <wp:extent cx="179070" cy="179070"/>
                  <wp:effectExtent l="0" t="0" r="0" b="0"/>
                  <wp:docPr id="165" name="Picture 165" descr="Question 1 - Correct Answ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Question 1 - Correct Answer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rFonts w:ascii="inherit" w:hAnsi="inherit"/>
                <w:color w:val="333333"/>
                <w:sz w:val="19"/>
                <w:szCs w:val="19"/>
              </w:rPr>
              <w:fldChar w:fldCharType="end"/>
            </w:r>
          </w:p>
          <w:p w:rsidR="00924D55" w:rsidRDefault="00924D55" w:rsidP="00924D55">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c.</w:t>
            </w:r>
          </w:p>
          <w:p w:rsidR="00924D55" w:rsidRDefault="00924D55" w:rsidP="00924D55">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Trying to maximize joint outcomes for all parties involved</w:t>
            </w:r>
          </w:p>
          <w:p w:rsidR="00924D55" w:rsidRDefault="00924D55" w:rsidP="00924D55">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d.</w:t>
            </w:r>
          </w:p>
          <w:p w:rsidR="00924D55" w:rsidRDefault="00924D55" w:rsidP="00924D55">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Interpreting the same information differently</w:t>
            </w:r>
          </w:p>
        </w:tc>
      </w:tr>
    </w:tbl>
    <w:p w:rsidR="00924D55" w:rsidRDefault="00924D55" w:rsidP="00924D55">
      <w:pPr>
        <w:pStyle w:val="clearfix"/>
        <w:pBdr>
          <w:top w:val="single" w:sz="6" w:space="15" w:color="auto"/>
          <w:left w:val="single" w:sz="6" w:space="31" w:color="auto"/>
          <w:bottom w:val="single" w:sz="6" w:space="15" w:color="auto"/>
          <w:right w:val="single" w:sz="6" w:space="23" w:color="auto"/>
        </w:pBdr>
        <w:spacing w:before="0" w:beforeAutospacing="0" w:after="0" w:afterAutospacing="0"/>
        <w:ind w:left="-465" w:right="-370"/>
        <w:jc w:val="right"/>
        <w:rPr>
          <w:rFonts w:ascii="inherit" w:hAnsi="inherit"/>
          <w:sz w:val="19"/>
          <w:szCs w:val="19"/>
        </w:rPr>
      </w:pPr>
    </w:p>
    <w:tbl>
      <w:tblPr>
        <w:tblW w:w="14760" w:type="dxa"/>
        <w:tblInd w:w="-4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2444"/>
        <w:gridCol w:w="12316"/>
      </w:tblGrid>
      <w:tr w:rsidR="00924D55" w:rsidTr="00924D55">
        <w:tc>
          <w:tcPr>
            <w:tcW w:w="2412" w:type="dxa"/>
            <w:tcMar>
              <w:top w:w="45" w:type="dxa"/>
              <w:left w:w="45" w:type="dxa"/>
              <w:bottom w:w="45" w:type="dxa"/>
              <w:right w:w="45" w:type="dxa"/>
            </w:tcMar>
            <w:hideMark/>
          </w:tcPr>
          <w:p w:rsidR="00924D55" w:rsidRDefault="00924D55" w:rsidP="00924D55">
            <w:pPr>
              <w:rPr>
                <w:rFonts w:ascii="inherit" w:hAnsi="inherit"/>
                <w:b/>
                <w:bCs/>
                <w:color w:val="767676"/>
                <w:sz w:val="19"/>
                <w:szCs w:val="19"/>
              </w:rPr>
            </w:pPr>
            <w:bookmarkStart w:id="1" w:name="blockstart__12138164_1"/>
            <w:bookmarkEnd w:id="1"/>
            <w:r>
              <w:rPr>
                <w:rFonts w:ascii="inherit" w:hAnsi="inherit"/>
                <w:b/>
                <w:bCs/>
                <w:color w:val="767676"/>
                <w:sz w:val="19"/>
                <w:szCs w:val="19"/>
              </w:rPr>
              <w:t>Question</w:t>
            </w:r>
          </w:p>
        </w:tc>
        <w:tc>
          <w:tcPr>
            <w:tcW w:w="12154" w:type="dxa"/>
            <w:tcMar>
              <w:top w:w="45" w:type="dxa"/>
              <w:left w:w="45" w:type="dxa"/>
              <w:bottom w:w="45" w:type="dxa"/>
              <w:right w:w="45" w:type="dxa"/>
            </w:tcMar>
            <w:hideMark/>
          </w:tcPr>
          <w:p w:rsidR="00924D55" w:rsidRDefault="00924D55" w:rsidP="00924D55">
            <w:pPr>
              <w:pStyle w:val="NormalWeb"/>
              <w:spacing w:before="0" w:beforeAutospacing="0" w:after="240" w:afterAutospacing="0"/>
              <w:rPr>
                <w:rFonts w:ascii="inherit" w:hAnsi="inherit"/>
                <w:color w:val="333333"/>
                <w:sz w:val="20"/>
                <w:szCs w:val="20"/>
              </w:rPr>
            </w:pPr>
            <w:r>
              <w:rPr>
                <w:rFonts w:ascii="inherit" w:hAnsi="inherit"/>
                <w:color w:val="333333"/>
                <w:sz w:val="20"/>
                <w:szCs w:val="20"/>
              </w:rPr>
              <w:t>Which of the following statements best describe Winner’s Curse?</w:t>
            </w:r>
          </w:p>
        </w:tc>
      </w:tr>
      <w:tr w:rsidR="00924D55" w:rsidTr="00924D55">
        <w:tc>
          <w:tcPr>
            <w:tcW w:w="2412" w:type="dxa"/>
            <w:tcMar>
              <w:top w:w="45" w:type="dxa"/>
              <w:left w:w="45" w:type="dxa"/>
              <w:bottom w:w="45" w:type="dxa"/>
              <w:right w:w="45" w:type="dxa"/>
            </w:tcMar>
            <w:hideMark/>
          </w:tcPr>
          <w:p w:rsidR="00924D55" w:rsidRDefault="00924D55">
            <w:pPr>
              <w:rPr>
                <w:rFonts w:ascii="inherit" w:hAnsi="inherit"/>
                <w:b/>
                <w:bCs/>
                <w:color w:val="767676"/>
                <w:sz w:val="19"/>
                <w:szCs w:val="19"/>
              </w:rPr>
            </w:pPr>
            <w:r>
              <w:rPr>
                <w:rFonts w:ascii="inherit" w:hAnsi="inherit"/>
                <w:b/>
                <w:bCs/>
                <w:color w:val="767676"/>
                <w:sz w:val="19"/>
                <w:szCs w:val="19"/>
              </w:rPr>
              <w:t>Answer</w:t>
            </w:r>
          </w:p>
        </w:tc>
        <w:tc>
          <w:tcPr>
            <w:tcW w:w="12154" w:type="dxa"/>
            <w:tcMar>
              <w:top w:w="45" w:type="dxa"/>
              <w:left w:w="45" w:type="dxa"/>
              <w:bottom w:w="45" w:type="dxa"/>
              <w:right w:w="45" w:type="dxa"/>
            </w:tcMar>
            <w:hideMark/>
          </w:tcPr>
          <w:p w:rsidR="00924D55" w:rsidRDefault="00924D55" w:rsidP="00924D55">
            <w:pPr>
              <w:rPr>
                <w:rFonts w:ascii="inherit" w:hAnsi="inherit"/>
                <w:color w:val="333333"/>
                <w:sz w:val="19"/>
                <w:szCs w:val="19"/>
              </w:rPr>
            </w:pPr>
            <w:r>
              <w:rPr>
                <w:rFonts w:ascii="inherit" w:hAnsi="inherit"/>
                <w:color w:val="333333"/>
                <w:sz w:val="19"/>
                <w:szCs w:val="19"/>
              </w:rPr>
              <w:fldChar w:fldCharType="begin"/>
            </w:r>
            <w:r>
              <w:rPr>
                <w:rFonts w:ascii="inherit" w:hAnsi="inherit"/>
                <w:color w:val="333333"/>
                <w:sz w:val="19"/>
                <w:szCs w:val="19"/>
              </w:rPr>
              <w:instrText xml:space="preserve"> INCLUDEPICTURE "/var/folders/6j/30745zrs4_lc08vcl4sw_cp00000gp/T/com.microsoft.Word/WebArchiveCopyPasteTempFiles/check.gif" \* MERGEFORMATINET </w:instrText>
            </w:r>
            <w:r>
              <w:rPr>
                <w:rFonts w:ascii="inherit" w:hAnsi="inherit"/>
                <w:color w:val="333333"/>
                <w:sz w:val="19"/>
                <w:szCs w:val="19"/>
              </w:rPr>
              <w:fldChar w:fldCharType="separate"/>
            </w:r>
            <w:r>
              <w:rPr>
                <w:rFonts w:ascii="inherit" w:hAnsi="inherit"/>
                <w:noProof/>
                <w:color w:val="333333"/>
                <w:sz w:val="19"/>
                <w:szCs w:val="19"/>
              </w:rPr>
              <w:drawing>
                <wp:inline distT="0" distB="0" distL="0" distR="0">
                  <wp:extent cx="179070" cy="179070"/>
                  <wp:effectExtent l="0" t="0" r="0" b="0"/>
                  <wp:docPr id="160" name="Picture 160" descr="Question 2 - Correct Answ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Question 2 - Correct Answer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rFonts w:ascii="inherit" w:hAnsi="inherit"/>
                <w:color w:val="333333"/>
                <w:sz w:val="19"/>
                <w:szCs w:val="19"/>
              </w:rPr>
              <w:fldChar w:fldCharType="end"/>
            </w:r>
          </w:p>
          <w:p w:rsidR="00924D55" w:rsidRDefault="00924D55" w:rsidP="00924D55">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a.</w:t>
            </w:r>
          </w:p>
          <w:p w:rsidR="00924D55" w:rsidRDefault="00924D55" w:rsidP="00924D55">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A tendency for the winning bid in an auction to exceed the intrinsic value of the item purchased</w:t>
            </w:r>
          </w:p>
          <w:p w:rsidR="00924D55" w:rsidRDefault="00924D55" w:rsidP="00924D55">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b.</w:t>
            </w:r>
          </w:p>
          <w:p w:rsidR="00924D55" w:rsidRDefault="00924D55" w:rsidP="00924D55">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Common human tendency to rely too heavily on the first piece of information offered when making decisions</w:t>
            </w:r>
          </w:p>
          <w:p w:rsidR="00924D55" w:rsidRDefault="00924D55" w:rsidP="00924D55">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c.</w:t>
            </w:r>
          </w:p>
          <w:p w:rsidR="00924D55" w:rsidRDefault="00924D55" w:rsidP="00924D55">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The apparent increase in value of an object due to owning the object</w:t>
            </w:r>
          </w:p>
          <w:p w:rsidR="00924D55" w:rsidRDefault="00924D55" w:rsidP="00924D55">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d.</w:t>
            </w:r>
          </w:p>
          <w:p w:rsidR="00924D55" w:rsidRDefault="00924D55" w:rsidP="00924D55">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Tendency to invest additional resources in an apparently losing proposition, influenced by effort, money, and time already invested</w:t>
            </w:r>
          </w:p>
        </w:tc>
      </w:tr>
    </w:tbl>
    <w:p w:rsidR="00924D55" w:rsidRDefault="00924D55" w:rsidP="00924D55">
      <w:pPr>
        <w:pStyle w:val="clearfix"/>
        <w:pBdr>
          <w:top w:val="single" w:sz="6" w:space="15" w:color="auto"/>
          <w:left w:val="single" w:sz="6" w:space="31" w:color="auto"/>
          <w:bottom w:val="single" w:sz="6" w:space="15" w:color="auto"/>
          <w:right w:val="single" w:sz="6" w:space="23" w:color="auto"/>
        </w:pBdr>
        <w:spacing w:before="0" w:beforeAutospacing="0" w:after="0" w:afterAutospacing="0"/>
        <w:ind w:left="-465" w:right="-465"/>
        <w:jc w:val="right"/>
        <w:rPr>
          <w:rFonts w:ascii="inherit" w:hAnsi="inherit"/>
          <w:sz w:val="19"/>
          <w:szCs w:val="19"/>
        </w:rPr>
      </w:pPr>
    </w:p>
    <w:tbl>
      <w:tblPr>
        <w:tblW w:w="14760" w:type="dxa"/>
        <w:tblInd w:w="-4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2444"/>
        <w:gridCol w:w="12316"/>
      </w:tblGrid>
      <w:tr w:rsidR="00924D55" w:rsidTr="00924D55">
        <w:tc>
          <w:tcPr>
            <w:tcW w:w="2412" w:type="dxa"/>
            <w:tcMar>
              <w:top w:w="45" w:type="dxa"/>
              <w:left w:w="45" w:type="dxa"/>
              <w:bottom w:w="45" w:type="dxa"/>
              <w:right w:w="45" w:type="dxa"/>
            </w:tcMar>
            <w:hideMark/>
          </w:tcPr>
          <w:p w:rsidR="00924D55" w:rsidRDefault="00924D55" w:rsidP="00924D55">
            <w:pPr>
              <w:rPr>
                <w:rFonts w:ascii="inherit" w:hAnsi="inherit"/>
                <w:b/>
                <w:bCs/>
                <w:color w:val="767676"/>
                <w:sz w:val="19"/>
                <w:szCs w:val="19"/>
              </w:rPr>
            </w:pPr>
            <w:bookmarkStart w:id="2" w:name="blockstart__12138165_1"/>
            <w:bookmarkEnd w:id="2"/>
            <w:r>
              <w:rPr>
                <w:rFonts w:ascii="inherit" w:hAnsi="inherit"/>
                <w:b/>
                <w:bCs/>
                <w:color w:val="767676"/>
                <w:sz w:val="19"/>
                <w:szCs w:val="19"/>
              </w:rPr>
              <w:t>Question</w:t>
            </w:r>
          </w:p>
        </w:tc>
        <w:tc>
          <w:tcPr>
            <w:tcW w:w="12154" w:type="dxa"/>
            <w:tcMar>
              <w:top w:w="45" w:type="dxa"/>
              <w:left w:w="45" w:type="dxa"/>
              <w:bottom w:w="45" w:type="dxa"/>
              <w:right w:w="45" w:type="dxa"/>
            </w:tcMar>
            <w:hideMark/>
          </w:tcPr>
          <w:p w:rsidR="00924D55" w:rsidRDefault="00924D55" w:rsidP="00924D55">
            <w:pPr>
              <w:pStyle w:val="NormalWeb"/>
              <w:spacing w:before="0" w:beforeAutospacing="0" w:after="240" w:afterAutospacing="0"/>
              <w:rPr>
                <w:rFonts w:ascii="inherit" w:hAnsi="inherit"/>
                <w:color w:val="333333"/>
                <w:sz w:val="20"/>
                <w:szCs w:val="20"/>
              </w:rPr>
            </w:pPr>
            <w:r>
              <w:rPr>
                <w:rFonts w:ascii="inherit" w:hAnsi="inherit"/>
                <w:color w:val="333333"/>
                <w:sz w:val="20"/>
                <w:szCs w:val="20"/>
              </w:rPr>
              <w:t>The term Winner’s Curse was first coined in the Oil Industry, when oil companies found out winner of oil field auctions always end up losing money from their bids.</w:t>
            </w:r>
          </w:p>
        </w:tc>
      </w:tr>
      <w:tr w:rsidR="00924D55" w:rsidTr="00924D55">
        <w:tc>
          <w:tcPr>
            <w:tcW w:w="2412" w:type="dxa"/>
            <w:tcMar>
              <w:top w:w="45" w:type="dxa"/>
              <w:left w:w="45" w:type="dxa"/>
              <w:bottom w:w="45" w:type="dxa"/>
              <w:right w:w="45" w:type="dxa"/>
            </w:tcMar>
            <w:hideMark/>
          </w:tcPr>
          <w:p w:rsidR="00924D55" w:rsidRDefault="00924D55">
            <w:pPr>
              <w:rPr>
                <w:rFonts w:ascii="inherit" w:hAnsi="inherit"/>
                <w:b/>
                <w:bCs/>
                <w:color w:val="767676"/>
                <w:sz w:val="19"/>
                <w:szCs w:val="19"/>
              </w:rPr>
            </w:pPr>
            <w:r>
              <w:rPr>
                <w:rFonts w:ascii="inherit" w:hAnsi="inherit"/>
                <w:b/>
                <w:bCs/>
                <w:color w:val="767676"/>
                <w:sz w:val="19"/>
                <w:szCs w:val="19"/>
              </w:rPr>
              <w:t>Answer</w:t>
            </w:r>
          </w:p>
        </w:tc>
        <w:tc>
          <w:tcPr>
            <w:tcW w:w="12154" w:type="dxa"/>
            <w:tcMar>
              <w:top w:w="45" w:type="dxa"/>
              <w:left w:w="45" w:type="dxa"/>
              <w:bottom w:w="45" w:type="dxa"/>
              <w:right w:w="45" w:type="dxa"/>
            </w:tcMar>
            <w:hideMark/>
          </w:tcPr>
          <w:p w:rsidR="00924D55" w:rsidRDefault="00924D55" w:rsidP="00924D55">
            <w:pPr>
              <w:rPr>
                <w:rFonts w:ascii="inherit" w:hAnsi="inherit"/>
                <w:color w:val="333333"/>
                <w:sz w:val="19"/>
                <w:szCs w:val="19"/>
              </w:rPr>
            </w:pPr>
            <w:r>
              <w:rPr>
                <w:rFonts w:ascii="inherit" w:hAnsi="inherit"/>
                <w:color w:val="333333"/>
                <w:sz w:val="19"/>
                <w:szCs w:val="19"/>
              </w:rPr>
              <w:fldChar w:fldCharType="begin"/>
            </w:r>
            <w:r>
              <w:rPr>
                <w:rFonts w:ascii="inherit" w:hAnsi="inherit"/>
                <w:color w:val="333333"/>
                <w:sz w:val="19"/>
                <w:szCs w:val="19"/>
              </w:rPr>
              <w:instrText xml:space="preserve"> INCLUDEPICTURE "/var/folders/6j/30745zrs4_lc08vcl4sw_cp00000gp/T/com.microsoft.Word/WebArchiveCopyPasteTempFiles/check.gif" \* MERGEFORMATINET </w:instrText>
            </w:r>
            <w:r>
              <w:rPr>
                <w:rFonts w:ascii="inherit" w:hAnsi="inherit"/>
                <w:color w:val="333333"/>
                <w:sz w:val="19"/>
                <w:szCs w:val="19"/>
              </w:rPr>
              <w:fldChar w:fldCharType="separate"/>
            </w:r>
            <w:r>
              <w:rPr>
                <w:rFonts w:ascii="inherit" w:hAnsi="inherit"/>
                <w:noProof/>
                <w:color w:val="333333"/>
                <w:sz w:val="19"/>
                <w:szCs w:val="19"/>
              </w:rPr>
              <w:drawing>
                <wp:inline distT="0" distB="0" distL="0" distR="0">
                  <wp:extent cx="179070" cy="179070"/>
                  <wp:effectExtent l="0" t="0" r="0" b="0"/>
                  <wp:docPr id="155" name="Picture 155" descr="Question 3 - Correct Answ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Question 3 - Correct Answer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rFonts w:ascii="inherit" w:hAnsi="inherit"/>
                <w:color w:val="333333"/>
                <w:sz w:val="19"/>
                <w:szCs w:val="19"/>
              </w:rPr>
              <w:fldChar w:fldCharType="end"/>
            </w:r>
          </w:p>
          <w:p w:rsidR="00924D55" w:rsidRDefault="00924D55" w:rsidP="00924D55">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a.</w:t>
            </w:r>
          </w:p>
          <w:p w:rsidR="00924D55" w:rsidRDefault="00924D55" w:rsidP="00924D55">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True</w:t>
            </w:r>
          </w:p>
          <w:p w:rsidR="00924D55" w:rsidRDefault="00924D55" w:rsidP="00924D55">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b.</w:t>
            </w:r>
          </w:p>
          <w:p w:rsidR="00924D55" w:rsidRDefault="00924D55" w:rsidP="00924D55">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False</w:t>
            </w:r>
          </w:p>
        </w:tc>
      </w:tr>
    </w:tbl>
    <w:p w:rsidR="00924D55" w:rsidRDefault="00924D55" w:rsidP="00924D55">
      <w:pPr>
        <w:pStyle w:val="clearfix"/>
        <w:pBdr>
          <w:top w:val="single" w:sz="6" w:space="15" w:color="auto"/>
          <w:left w:val="single" w:sz="6" w:space="31" w:color="auto"/>
          <w:bottom w:val="single" w:sz="6" w:space="15" w:color="auto"/>
          <w:right w:val="single" w:sz="6" w:space="23" w:color="auto"/>
        </w:pBdr>
        <w:spacing w:before="0" w:beforeAutospacing="0" w:after="0" w:afterAutospacing="0"/>
        <w:ind w:left="-465" w:right="-465"/>
        <w:jc w:val="right"/>
        <w:rPr>
          <w:rFonts w:ascii="inherit" w:hAnsi="inherit"/>
          <w:sz w:val="19"/>
          <w:szCs w:val="19"/>
        </w:rPr>
      </w:pPr>
    </w:p>
    <w:tbl>
      <w:tblPr>
        <w:tblW w:w="14760" w:type="dxa"/>
        <w:tblInd w:w="-4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2444"/>
        <w:gridCol w:w="12316"/>
      </w:tblGrid>
      <w:tr w:rsidR="00924D55" w:rsidTr="00924D55">
        <w:tc>
          <w:tcPr>
            <w:tcW w:w="2412" w:type="dxa"/>
            <w:tcMar>
              <w:top w:w="45" w:type="dxa"/>
              <w:left w:w="45" w:type="dxa"/>
              <w:bottom w:w="45" w:type="dxa"/>
              <w:right w:w="45" w:type="dxa"/>
            </w:tcMar>
            <w:hideMark/>
          </w:tcPr>
          <w:p w:rsidR="00924D55" w:rsidRDefault="00924D55" w:rsidP="00924D55">
            <w:pPr>
              <w:rPr>
                <w:rFonts w:ascii="inherit" w:hAnsi="inherit"/>
                <w:b/>
                <w:bCs/>
                <w:color w:val="767676"/>
                <w:sz w:val="19"/>
                <w:szCs w:val="19"/>
              </w:rPr>
            </w:pPr>
            <w:bookmarkStart w:id="3" w:name="blockstart__12138166_1"/>
            <w:bookmarkEnd w:id="3"/>
            <w:r>
              <w:rPr>
                <w:rFonts w:ascii="inherit" w:hAnsi="inherit"/>
                <w:b/>
                <w:bCs/>
                <w:color w:val="767676"/>
                <w:sz w:val="19"/>
                <w:szCs w:val="19"/>
              </w:rPr>
              <w:lastRenderedPageBreak/>
              <w:t>Question</w:t>
            </w:r>
          </w:p>
        </w:tc>
        <w:tc>
          <w:tcPr>
            <w:tcW w:w="12154" w:type="dxa"/>
            <w:tcMar>
              <w:top w:w="45" w:type="dxa"/>
              <w:left w:w="45" w:type="dxa"/>
              <w:bottom w:w="45" w:type="dxa"/>
              <w:right w:w="45" w:type="dxa"/>
            </w:tcMar>
            <w:hideMark/>
          </w:tcPr>
          <w:p w:rsidR="00924D55" w:rsidRDefault="00924D55" w:rsidP="00924D55">
            <w:pPr>
              <w:pStyle w:val="NormalWeb"/>
              <w:spacing w:before="0" w:beforeAutospacing="0" w:after="240" w:afterAutospacing="0"/>
              <w:rPr>
                <w:rFonts w:ascii="inherit" w:hAnsi="inherit"/>
                <w:color w:val="333333"/>
                <w:sz w:val="20"/>
                <w:szCs w:val="20"/>
              </w:rPr>
            </w:pPr>
            <w:r>
              <w:rPr>
                <w:rFonts w:ascii="inherit" w:hAnsi="inherit"/>
                <w:color w:val="333333"/>
                <w:sz w:val="20"/>
                <w:szCs w:val="20"/>
              </w:rPr>
              <w:t>‘One person’s interests oppose the other’s’ is a characteristic of:</w:t>
            </w:r>
          </w:p>
        </w:tc>
      </w:tr>
      <w:tr w:rsidR="00924D55" w:rsidTr="00924D55">
        <w:tc>
          <w:tcPr>
            <w:tcW w:w="2412" w:type="dxa"/>
            <w:tcMar>
              <w:top w:w="45" w:type="dxa"/>
              <w:left w:w="45" w:type="dxa"/>
              <w:bottom w:w="45" w:type="dxa"/>
              <w:right w:w="45" w:type="dxa"/>
            </w:tcMar>
            <w:hideMark/>
          </w:tcPr>
          <w:p w:rsidR="00924D55" w:rsidRDefault="00924D55">
            <w:pPr>
              <w:rPr>
                <w:rFonts w:ascii="inherit" w:hAnsi="inherit"/>
                <w:b/>
                <w:bCs/>
                <w:color w:val="767676"/>
                <w:sz w:val="19"/>
                <w:szCs w:val="19"/>
              </w:rPr>
            </w:pPr>
            <w:r>
              <w:rPr>
                <w:rFonts w:ascii="inherit" w:hAnsi="inherit"/>
                <w:b/>
                <w:bCs/>
                <w:color w:val="767676"/>
                <w:sz w:val="19"/>
                <w:szCs w:val="19"/>
              </w:rPr>
              <w:t>Answer</w:t>
            </w:r>
          </w:p>
        </w:tc>
        <w:tc>
          <w:tcPr>
            <w:tcW w:w="12154" w:type="dxa"/>
            <w:tcMar>
              <w:top w:w="45" w:type="dxa"/>
              <w:left w:w="45" w:type="dxa"/>
              <w:bottom w:w="45" w:type="dxa"/>
              <w:right w:w="45" w:type="dxa"/>
            </w:tcMar>
            <w:hideMark/>
          </w:tcPr>
          <w:p w:rsidR="00924D55" w:rsidRDefault="00924D55" w:rsidP="00924D55">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a.</w:t>
            </w:r>
          </w:p>
          <w:p w:rsidR="00924D55" w:rsidRDefault="00924D55" w:rsidP="00924D55">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Escalation of Commitment</w:t>
            </w:r>
          </w:p>
          <w:p w:rsidR="00924D55" w:rsidRDefault="00924D55" w:rsidP="00924D55">
            <w:pPr>
              <w:rPr>
                <w:rFonts w:ascii="inherit" w:hAnsi="inherit"/>
                <w:color w:val="333333"/>
                <w:sz w:val="19"/>
                <w:szCs w:val="19"/>
              </w:rPr>
            </w:pPr>
            <w:r>
              <w:rPr>
                <w:rFonts w:ascii="inherit" w:hAnsi="inherit"/>
                <w:color w:val="333333"/>
                <w:sz w:val="19"/>
                <w:szCs w:val="19"/>
              </w:rPr>
              <w:fldChar w:fldCharType="begin"/>
            </w:r>
            <w:r>
              <w:rPr>
                <w:rFonts w:ascii="inherit" w:hAnsi="inherit"/>
                <w:color w:val="333333"/>
                <w:sz w:val="19"/>
                <w:szCs w:val="19"/>
              </w:rPr>
              <w:instrText xml:space="preserve"> INCLUDEPICTURE "/var/folders/6j/30745zrs4_lc08vcl4sw_cp00000gp/T/com.microsoft.Word/WebArchiveCopyPasteTempFiles/check.gif" \* MERGEFORMATINET </w:instrText>
            </w:r>
            <w:r>
              <w:rPr>
                <w:rFonts w:ascii="inherit" w:hAnsi="inherit"/>
                <w:color w:val="333333"/>
                <w:sz w:val="19"/>
                <w:szCs w:val="19"/>
              </w:rPr>
              <w:fldChar w:fldCharType="separate"/>
            </w:r>
            <w:r>
              <w:rPr>
                <w:rFonts w:ascii="inherit" w:hAnsi="inherit"/>
                <w:noProof/>
                <w:color w:val="333333"/>
                <w:sz w:val="19"/>
                <w:szCs w:val="19"/>
              </w:rPr>
              <w:drawing>
                <wp:inline distT="0" distB="0" distL="0" distR="0">
                  <wp:extent cx="179070" cy="179070"/>
                  <wp:effectExtent l="0" t="0" r="0" b="0"/>
                  <wp:docPr id="150" name="Picture 150" descr="Question 4 - Correct Answ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Question 4 - Correct Answer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rFonts w:ascii="inherit" w:hAnsi="inherit"/>
                <w:color w:val="333333"/>
                <w:sz w:val="19"/>
                <w:szCs w:val="19"/>
              </w:rPr>
              <w:fldChar w:fldCharType="end"/>
            </w:r>
          </w:p>
          <w:p w:rsidR="00924D55" w:rsidRDefault="00924D55" w:rsidP="00924D55">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b.</w:t>
            </w:r>
          </w:p>
          <w:p w:rsidR="00924D55" w:rsidRDefault="00924D55" w:rsidP="00924D55">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Distributive Negotiation</w:t>
            </w:r>
          </w:p>
          <w:p w:rsidR="00924D55" w:rsidRDefault="00924D55" w:rsidP="00924D55">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c.</w:t>
            </w:r>
          </w:p>
          <w:p w:rsidR="00924D55" w:rsidRDefault="00924D55" w:rsidP="00924D55">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Integrative Negotiation</w:t>
            </w:r>
          </w:p>
          <w:p w:rsidR="00924D55" w:rsidRDefault="00924D55" w:rsidP="00924D55">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d.</w:t>
            </w:r>
          </w:p>
          <w:p w:rsidR="00924D55" w:rsidRDefault="00924D55" w:rsidP="00924D55">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Game Theory</w:t>
            </w:r>
          </w:p>
        </w:tc>
      </w:tr>
    </w:tbl>
    <w:p w:rsidR="00924D55" w:rsidRDefault="00924D55" w:rsidP="00924D55">
      <w:pPr>
        <w:pStyle w:val="clearfix"/>
        <w:pBdr>
          <w:top w:val="single" w:sz="6" w:space="15" w:color="666666"/>
          <w:left w:val="single" w:sz="6" w:space="31" w:color="666666"/>
          <w:bottom w:val="single" w:sz="6" w:space="15" w:color="CCCCCC"/>
          <w:right w:val="single" w:sz="6" w:space="23" w:color="666666"/>
        </w:pBdr>
        <w:shd w:val="clear" w:color="auto" w:fill="F4F4F4"/>
        <w:spacing w:before="0" w:beforeAutospacing="0" w:after="0" w:afterAutospacing="0"/>
        <w:ind w:right="-85"/>
        <w:rPr>
          <w:rFonts w:ascii="inherit" w:hAnsi="inherit"/>
          <w:sz w:val="19"/>
          <w:szCs w:val="19"/>
        </w:rPr>
      </w:pPr>
    </w:p>
    <w:tbl>
      <w:tblPr>
        <w:tblW w:w="14760" w:type="dxa"/>
        <w:tblInd w:w="-4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2444"/>
        <w:gridCol w:w="12316"/>
      </w:tblGrid>
      <w:tr w:rsidR="00924D55" w:rsidTr="00924D55">
        <w:tc>
          <w:tcPr>
            <w:tcW w:w="2412" w:type="dxa"/>
            <w:tcMar>
              <w:top w:w="45" w:type="dxa"/>
              <w:left w:w="45" w:type="dxa"/>
              <w:bottom w:w="45" w:type="dxa"/>
              <w:right w:w="45" w:type="dxa"/>
            </w:tcMar>
            <w:hideMark/>
          </w:tcPr>
          <w:p w:rsidR="00924D55" w:rsidRDefault="00924D55" w:rsidP="00924D55">
            <w:pPr>
              <w:rPr>
                <w:rFonts w:ascii="inherit" w:hAnsi="inherit"/>
                <w:b/>
                <w:bCs/>
                <w:color w:val="767676"/>
                <w:sz w:val="19"/>
                <w:szCs w:val="19"/>
              </w:rPr>
            </w:pPr>
            <w:bookmarkStart w:id="4" w:name="blockstart__12138167_1"/>
            <w:bookmarkEnd w:id="4"/>
            <w:r>
              <w:rPr>
                <w:rFonts w:ascii="inherit" w:hAnsi="inherit"/>
                <w:b/>
                <w:bCs/>
                <w:color w:val="767676"/>
                <w:sz w:val="19"/>
                <w:szCs w:val="19"/>
              </w:rPr>
              <w:t>Question</w:t>
            </w:r>
          </w:p>
        </w:tc>
        <w:tc>
          <w:tcPr>
            <w:tcW w:w="12154" w:type="dxa"/>
            <w:tcMar>
              <w:top w:w="45" w:type="dxa"/>
              <w:left w:w="45" w:type="dxa"/>
              <w:bottom w:w="45" w:type="dxa"/>
              <w:right w:w="45" w:type="dxa"/>
            </w:tcMar>
            <w:hideMark/>
          </w:tcPr>
          <w:p w:rsidR="00924D55" w:rsidRDefault="00924D55" w:rsidP="00924D55">
            <w:pPr>
              <w:pStyle w:val="NormalWeb"/>
              <w:spacing w:before="0" w:beforeAutospacing="0" w:after="240" w:afterAutospacing="0"/>
              <w:rPr>
                <w:rFonts w:ascii="inherit" w:hAnsi="inherit"/>
                <w:color w:val="333333"/>
                <w:sz w:val="20"/>
                <w:szCs w:val="20"/>
              </w:rPr>
            </w:pPr>
            <w:r>
              <w:rPr>
                <w:rFonts w:ascii="inherit" w:hAnsi="inherit"/>
                <w:color w:val="333333"/>
                <w:sz w:val="20"/>
                <w:szCs w:val="20"/>
              </w:rPr>
              <w:t>Which of the following is one of the guidelines for Win-Win negotiation?</w:t>
            </w:r>
          </w:p>
        </w:tc>
      </w:tr>
      <w:tr w:rsidR="00924D55" w:rsidTr="00924D55">
        <w:tc>
          <w:tcPr>
            <w:tcW w:w="2412" w:type="dxa"/>
            <w:tcMar>
              <w:top w:w="45" w:type="dxa"/>
              <w:left w:w="45" w:type="dxa"/>
              <w:bottom w:w="45" w:type="dxa"/>
              <w:right w:w="45" w:type="dxa"/>
            </w:tcMar>
            <w:hideMark/>
          </w:tcPr>
          <w:p w:rsidR="00924D55" w:rsidRDefault="00924D55">
            <w:pPr>
              <w:rPr>
                <w:rFonts w:ascii="inherit" w:hAnsi="inherit"/>
                <w:b/>
                <w:bCs/>
                <w:color w:val="767676"/>
                <w:sz w:val="19"/>
                <w:szCs w:val="19"/>
              </w:rPr>
            </w:pPr>
            <w:r>
              <w:rPr>
                <w:rFonts w:ascii="inherit" w:hAnsi="inherit"/>
                <w:b/>
                <w:bCs/>
                <w:color w:val="767676"/>
                <w:sz w:val="19"/>
                <w:szCs w:val="19"/>
              </w:rPr>
              <w:t>Answer</w:t>
            </w:r>
          </w:p>
        </w:tc>
        <w:tc>
          <w:tcPr>
            <w:tcW w:w="12154" w:type="dxa"/>
            <w:tcMar>
              <w:top w:w="45" w:type="dxa"/>
              <w:left w:w="45" w:type="dxa"/>
              <w:bottom w:w="45" w:type="dxa"/>
              <w:right w:w="45" w:type="dxa"/>
            </w:tcMar>
            <w:hideMark/>
          </w:tcPr>
          <w:p w:rsidR="00924D55" w:rsidRDefault="00924D55" w:rsidP="00924D55">
            <w:pPr>
              <w:rPr>
                <w:rFonts w:ascii="inherit" w:hAnsi="inherit"/>
                <w:color w:val="333333"/>
                <w:sz w:val="19"/>
                <w:szCs w:val="19"/>
              </w:rPr>
            </w:pPr>
            <w:r>
              <w:rPr>
                <w:rFonts w:ascii="inherit" w:hAnsi="inherit"/>
                <w:color w:val="333333"/>
                <w:sz w:val="19"/>
                <w:szCs w:val="19"/>
              </w:rPr>
              <w:fldChar w:fldCharType="begin"/>
            </w:r>
            <w:r>
              <w:rPr>
                <w:rFonts w:ascii="inherit" w:hAnsi="inherit"/>
                <w:color w:val="333333"/>
                <w:sz w:val="19"/>
                <w:szCs w:val="19"/>
              </w:rPr>
              <w:instrText xml:space="preserve"> INCLUDEPICTURE "/var/folders/6j/30745zrs4_lc08vcl4sw_cp00000gp/T/com.microsoft.Word/WebArchiveCopyPasteTempFiles/check.gif" \* MERGEFORMATINET </w:instrText>
            </w:r>
            <w:r>
              <w:rPr>
                <w:rFonts w:ascii="inherit" w:hAnsi="inherit"/>
                <w:color w:val="333333"/>
                <w:sz w:val="19"/>
                <w:szCs w:val="19"/>
              </w:rPr>
              <w:fldChar w:fldCharType="separate"/>
            </w:r>
            <w:r>
              <w:rPr>
                <w:rFonts w:ascii="inherit" w:hAnsi="inherit"/>
                <w:noProof/>
                <w:color w:val="333333"/>
                <w:sz w:val="19"/>
                <w:szCs w:val="19"/>
              </w:rPr>
              <w:drawing>
                <wp:inline distT="0" distB="0" distL="0" distR="0">
                  <wp:extent cx="179070" cy="179070"/>
                  <wp:effectExtent l="0" t="0" r="0" b="0"/>
                  <wp:docPr id="145" name="Picture 145" descr="Question 5 - Correct Answ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Question 5 - Correct Answer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rFonts w:ascii="inherit" w:hAnsi="inherit"/>
                <w:color w:val="333333"/>
                <w:sz w:val="19"/>
                <w:szCs w:val="19"/>
              </w:rPr>
              <w:fldChar w:fldCharType="end"/>
            </w:r>
          </w:p>
          <w:p w:rsidR="00924D55" w:rsidRDefault="00924D55" w:rsidP="00924D55">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a.</w:t>
            </w:r>
          </w:p>
          <w:p w:rsidR="00924D55" w:rsidRDefault="00924D55" w:rsidP="00924D55">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Focus on understanding parties’ underlying interests, in addition to positions</w:t>
            </w:r>
          </w:p>
          <w:p w:rsidR="00924D55" w:rsidRDefault="00924D55" w:rsidP="00924D55">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b.</w:t>
            </w:r>
          </w:p>
          <w:p w:rsidR="00924D55" w:rsidRDefault="00924D55" w:rsidP="00924D55">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Do not disclose your BATNA and reservation point</w:t>
            </w:r>
          </w:p>
          <w:p w:rsidR="00924D55" w:rsidRDefault="00924D55" w:rsidP="00924D55">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c.</w:t>
            </w:r>
          </w:p>
          <w:p w:rsidR="00924D55" w:rsidRDefault="00924D55" w:rsidP="00924D55">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Research the other party’s BATNA and reservation point</w:t>
            </w:r>
          </w:p>
          <w:p w:rsidR="00924D55" w:rsidRDefault="00924D55" w:rsidP="00924D55">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d.</w:t>
            </w:r>
          </w:p>
          <w:p w:rsidR="00924D55" w:rsidRDefault="00924D55" w:rsidP="00924D55">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Evaluate the Zone of Possible Agreement</w:t>
            </w:r>
          </w:p>
        </w:tc>
      </w:tr>
    </w:tbl>
    <w:p w:rsidR="007804C9" w:rsidRDefault="007804C9" w:rsidP="00F51621">
      <w:pPr>
        <w:rPr>
          <w:rFonts w:ascii="Helvetica Neue" w:hAnsi="Helvetica Neue"/>
          <w:color w:val="555555"/>
          <w:sz w:val="19"/>
          <w:szCs w:val="19"/>
          <w:bdr w:val="none" w:sz="0" w:space="0" w:color="auto" w:frame="1"/>
        </w:rPr>
      </w:pPr>
    </w:p>
    <w:p w:rsidR="007804C9" w:rsidRDefault="007804C9">
      <w:pPr>
        <w:spacing w:after="0"/>
        <w:rPr>
          <w:rFonts w:ascii="Helvetica Neue" w:hAnsi="Helvetica Neue"/>
          <w:color w:val="555555"/>
          <w:sz w:val="19"/>
          <w:szCs w:val="19"/>
          <w:bdr w:val="none" w:sz="0" w:space="0" w:color="auto" w:frame="1"/>
        </w:rPr>
      </w:pPr>
      <w:r>
        <w:rPr>
          <w:rFonts w:ascii="Helvetica Neue" w:hAnsi="Helvetica Neue"/>
          <w:color w:val="555555"/>
          <w:sz w:val="19"/>
          <w:szCs w:val="19"/>
          <w:bdr w:val="none" w:sz="0" w:space="0" w:color="auto" w:frame="1"/>
        </w:rPr>
        <w:br w:type="page"/>
      </w:r>
    </w:p>
    <w:p w:rsidR="00924D55" w:rsidRDefault="007804C9" w:rsidP="00F51621">
      <w:pPr>
        <w:rPr>
          <w:rFonts w:cstheme="minorHAnsi"/>
          <w:sz w:val="22"/>
          <w:szCs w:val="22"/>
        </w:rPr>
      </w:pPr>
      <w:r>
        <w:rPr>
          <w:rFonts w:cstheme="minorHAnsi"/>
          <w:sz w:val="22"/>
          <w:szCs w:val="22"/>
        </w:rPr>
        <w:lastRenderedPageBreak/>
        <w:t>Quiz 5:</w:t>
      </w:r>
    </w:p>
    <w:p w:rsidR="007804C9" w:rsidRDefault="007804C9" w:rsidP="007804C9">
      <w:pPr>
        <w:pStyle w:val="clearfix"/>
        <w:pBdr>
          <w:top w:val="single" w:sz="6" w:space="15" w:color="auto"/>
          <w:left w:val="single" w:sz="6" w:space="31" w:color="auto"/>
          <w:bottom w:val="single" w:sz="6" w:space="15" w:color="auto"/>
          <w:right w:val="single" w:sz="6" w:space="23" w:color="auto"/>
        </w:pBdr>
        <w:spacing w:before="0" w:beforeAutospacing="0" w:after="0" w:afterAutospacing="0"/>
        <w:ind w:left="-465" w:right="-85"/>
        <w:jc w:val="center"/>
        <w:rPr>
          <w:rFonts w:ascii="inherit" w:hAnsi="inherit"/>
          <w:sz w:val="19"/>
          <w:szCs w:val="19"/>
        </w:rPr>
      </w:pPr>
    </w:p>
    <w:tbl>
      <w:tblPr>
        <w:tblW w:w="14760" w:type="dxa"/>
        <w:tblInd w:w="-4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2444"/>
        <w:gridCol w:w="12316"/>
      </w:tblGrid>
      <w:tr w:rsidR="007804C9" w:rsidTr="007804C9">
        <w:tc>
          <w:tcPr>
            <w:tcW w:w="2412" w:type="dxa"/>
            <w:tcMar>
              <w:top w:w="45" w:type="dxa"/>
              <w:left w:w="45" w:type="dxa"/>
              <w:bottom w:w="45" w:type="dxa"/>
              <w:right w:w="45" w:type="dxa"/>
            </w:tcMar>
            <w:hideMark/>
          </w:tcPr>
          <w:p w:rsidR="007804C9" w:rsidRDefault="007804C9" w:rsidP="007804C9">
            <w:pPr>
              <w:rPr>
                <w:rFonts w:ascii="inherit" w:hAnsi="inherit"/>
                <w:b/>
                <w:bCs/>
                <w:color w:val="767676"/>
                <w:sz w:val="19"/>
                <w:szCs w:val="19"/>
              </w:rPr>
            </w:pPr>
            <w:bookmarkStart w:id="5" w:name="blockstart__12138171_1"/>
            <w:bookmarkEnd w:id="5"/>
            <w:r>
              <w:rPr>
                <w:rFonts w:ascii="inherit" w:hAnsi="inherit"/>
                <w:b/>
                <w:bCs/>
                <w:color w:val="767676"/>
                <w:sz w:val="19"/>
                <w:szCs w:val="19"/>
              </w:rPr>
              <w:t>Question</w:t>
            </w:r>
          </w:p>
        </w:tc>
        <w:tc>
          <w:tcPr>
            <w:tcW w:w="12154" w:type="dxa"/>
            <w:tcMar>
              <w:top w:w="45" w:type="dxa"/>
              <w:left w:w="45" w:type="dxa"/>
              <w:bottom w:w="45" w:type="dxa"/>
              <w:right w:w="45" w:type="dxa"/>
            </w:tcMar>
            <w:hideMark/>
          </w:tcPr>
          <w:p w:rsidR="007804C9" w:rsidRDefault="007804C9" w:rsidP="007804C9">
            <w:pPr>
              <w:pStyle w:val="NormalWeb"/>
              <w:spacing w:before="0" w:beforeAutospacing="0" w:after="240" w:afterAutospacing="0"/>
              <w:rPr>
                <w:rFonts w:ascii="inherit" w:hAnsi="inherit"/>
                <w:color w:val="333333"/>
                <w:sz w:val="20"/>
                <w:szCs w:val="20"/>
              </w:rPr>
            </w:pPr>
            <w:r>
              <w:rPr>
                <w:rFonts w:ascii="inherit" w:hAnsi="inherit"/>
                <w:color w:val="333333"/>
                <w:sz w:val="20"/>
                <w:szCs w:val="20"/>
              </w:rPr>
              <w:t>When both sides assume their interests are in directly conflict and begin their negotiation with a win-lose attitude, the bias is called</w:t>
            </w:r>
          </w:p>
        </w:tc>
      </w:tr>
      <w:tr w:rsidR="007804C9" w:rsidTr="007804C9">
        <w:tc>
          <w:tcPr>
            <w:tcW w:w="2412" w:type="dxa"/>
            <w:tcMar>
              <w:top w:w="45" w:type="dxa"/>
              <w:left w:w="45" w:type="dxa"/>
              <w:bottom w:w="45" w:type="dxa"/>
              <w:right w:w="45" w:type="dxa"/>
            </w:tcMar>
            <w:hideMark/>
          </w:tcPr>
          <w:p w:rsidR="007804C9" w:rsidRDefault="007804C9">
            <w:pPr>
              <w:rPr>
                <w:rFonts w:ascii="inherit" w:hAnsi="inherit"/>
                <w:b/>
                <w:bCs/>
                <w:color w:val="767676"/>
                <w:sz w:val="19"/>
                <w:szCs w:val="19"/>
              </w:rPr>
            </w:pPr>
            <w:r>
              <w:rPr>
                <w:rFonts w:ascii="inherit" w:hAnsi="inherit"/>
                <w:b/>
                <w:bCs/>
                <w:color w:val="767676"/>
                <w:sz w:val="19"/>
                <w:szCs w:val="19"/>
              </w:rPr>
              <w:t>Answer</w:t>
            </w:r>
          </w:p>
        </w:tc>
        <w:tc>
          <w:tcPr>
            <w:tcW w:w="12154" w:type="dxa"/>
            <w:tcMar>
              <w:top w:w="45" w:type="dxa"/>
              <w:left w:w="45" w:type="dxa"/>
              <w:bottom w:w="45" w:type="dxa"/>
              <w:right w:w="45" w:type="dxa"/>
            </w:tcMar>
            <w:hideMark/>
          </w:tcPr>
          <w:p w:rsidR="007804C9" w:rsidRDefault="007804C9" w:rsidP="007804C9">
            <w:pPr>
              <w:rPr>
                <w:rFonts w:ascii="inherit" w:hAnsi="inherit"/>
                <w:color w:val="333333"/>
                <w:sz w:val="19"/>
                <w:szCs w:val="19"/>
              </w:rPr>
            </w:pPr>
            <w:r>
              <w:rPr>
                <w:rFonts w:ascii="inherit" w:hAnsi="inherit"/>
                <w:color w:val="333333"/>
                <w:sz w:val="19"/>
                <w:szCs w:val="19"/>
              </w:rPr>
              <w:fldChar w:fldCharType="begin"/>
            </w:r>
            <w:r>
              <w:rPr>
                <w:rFonts w:ascii="inherit" w:hAnsi="inherit"/>
                <w:color w:val="333333"/>
                <w:sz w:val="19"/>
                <w:szCs w:val="19"/>
              </w:rPr>
              <w:instrText xml:space="preserve"> INCLUDEPICTURE "/var/folders/6j/30745zrs4_lc08vcl4sw_cp00000gp/T/com.microsoft.Word/WebArchiveCopyPasteTempFiles/check.gif" \* MERGEFORMATINET </w:instrText>
            </w:r>
            <w:r>
              <w:rPr>
                <w:rFonts w:ascii="inherit" w:hAnsi="inherit"/>
                <w:color w:val="333333"/>
                <w:sz w:val="19"/>
                <w:szCs w:val="19"/>
              </w:rPr>
              <w:fldChar w:fldCharType="separate"/>
            </w:r>
            <w:r>
              <w:rPr>
                <w:rFonts w:ascii="inherit" w:hAnsi="inherit"/>
                <w:noProof/>
                <w:color w:val="333333"/>
                <w:sz w:val="19"/>
                <w:szCs w:val="19"/>
              </w:rPr>
              <w:drawing>
                <wp:inline distT="0" distB="0" distL="0" distR="0">
                  <wp:extent cx="179070" cy="179070"/>
                  <wp:effectExtent l="0" t="0" r="0" b="0"/>
                  <wp:docPr id="195" name="Picture 195" descr="Question 1 - Correct Answ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Question 1 - Correct Answer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rFonts w:ascii="inherit" w:hAnsi="inherit"/>
                <w:color w:val="333333"/>
                <w:sz w:val="19"/>
                <w:szCs w:val="19"/>
              </w:rPr>
              <w:fldChar w:fldCharType="end"/>
            </w:r>
          </w:p>
          <w:p w:rsidR="007804C9" w:rsidRDefault="007804C9" w:rsidP="007804C9">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a.</w:t>
            </w:r>
          </w:p>
          <w:p w:rsidR="007804C9" w:rsidRDefault="007804C9" w:rsidP="007804C9">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Fixed Pie Assumption</w:t>
            </w:r>
          </w:p>
          <w:p w:rsidR="007804C9" w:rsidRDefault="007804C9" w:rsidP="007804C9">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b.</w:t>
            </w:r>
          </w:p>
          <w:p w:rsidR="007804C9" w:rsidRDefault="007804C9" w:rsidP="007804C9">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Escalation of conflict</w:t>
            </w:r>
          </w:p>
          <w:p w:rsidR="007804C9" w:rsidRDefault="007804C9" w:rsidP="007804C9">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c.</w:t>
            </w:r>
          </w:p>
          <w:p w:rsidR="007804C9" w:rsidRDefault="007804C9" w:rsidP="007804C9">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Escalation of commitment</w:t>
            </w:r>
          </w:p>
          <w:p w:rsidR="007804C9" w:rsidRDefault="007804C9" w:rsidP="007804C9">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d.</w:t>
            </w:r>
          </w:p>
          <w:p w:rsidR="007804C9" w:rsidRDefault="007804C9" w:rsidP="007804C9">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Anchoring bias</w:t>
            </w:r>
          </w:p>
        </w:tc>
      </w:tr>
    </w:tbl>
    <w:p w:rsidR="007804C9" w:rsidRDefault="007804C9" w:rsidP="007804C9">
      <w:pPr>
        <w:pStyle w:val="clearfix"/>
        <w:pBdr>
          <w:top w:val="single" w:sz="6" w:space="15" w:color="auto"/>
          <w:left w:val="single" w:sz="6" w:space="31" w:color="auto"/>
          <w:bottom w:val="single" w:sz="6" w:space="15" w:color="auto"/>
          <w:right w:val="single" w:sz="6" w:space="23" w:color="auto"/>
        </w:pBdr>
        <w:spacing w:before="0" w:beforeAutospacing="0" w:after="0" w:afterAutospacing="0"/>
        <w:ind w:right="-85"/>
        <w:rPr>
          <w:rFonts w:ascii="inherit" w:hAnsi="inherit"/>
          <w:sz w:val="19"/>
          <w:szCs w:val="19"/>
        </w:rPr>
      </w:pPr>
    </w:p>
    <w:tbl>
      <w:tblPr>
        <w:tblW w:w="14760" w:type="dxa"/>
        <w:tblInd w:w="-4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2444"/>
        <w:gridCol w:w="12316"/>
      </w:tblGrid>
      <w:tr w:rsidR="007804C9" w:rsidTr="007804C9">
        <w:tc>
          <w:tcPr>
            <w:tcW w:w="2412" w:type="dxa"/>
            <w:tcMar>
              <w:top w:w="45" w:type="dxa"/>
              <w:left w:w="45" w:type="dxa"/>
              <w:bottom w:w="45" w:type="dxa"/>
              <w:right w:w="45" w:type="dxa"/>
            </w:tcMar>
            <w:hideMark/>
          </w:tcPr>
          <w:p w:rsidR="007804C9" w:rsidRDefault="007804C9" w:rsidP="007804C9">
            <w:pPr>
              <w:rPr>
                <w:rFonts w:ascii="inherit" w:hAnsi="inherit"/>
                <w:b/>
                <w:bCs/>
                <w:color w:val="767676"/>
                <w:sz w:val="19"/>
                <w:szCs w:val="19"/>
              </w:rPr>
            </w:pPr>
            <w:bookmarkStart w:id="6" w:name="blockstart__12138172_1"/>
            <w:bookmarkEnd w:id="6"/>
            <w:r>
              <w:rPr>
                <w:rFonts w:ascii="inherit" w:hAnsi="inherit"/>
                <w:b/>
                <w:bCs/>
                <w:color w:val="767676"/>
                <w:sz w:val="19"/>
                <w:szCs w:val="19"/>
              </w:rPr>
              <w:t>Question</w:t>
            </w:r>
          </w:p>
        </w:tc>
        <w:tc>
          <w:tcPr>
            <w:tcW w:w="12154" w:type="dxa"/>
            <w:tcMar>
              <w:top w:w="45" w:type="dxa"/>
              <w:left w:w="45" w:type="dxa"/>
              <w:bottom w:w="45" w:type="dxa"/>
              <w:right w:w="45" w:type="dxa"/>
            </w:tcMar>
            <w:hideMark/>
          </w:tcPr>
          <w:p w:rsidR="007804C9" w:rsidRDefault="007804C9" w:rsidP="007804C9">
            <w:pPr>
              <w:pStyle w:val="NormalWeb"/>
              <w:spacing w:before="0" w:beforeAutospacing="0" w:after="240" w:afterAutospacing="0"/>
              <w:rPr>
                <w:rFonts w:ascii="inherit" w:hAnsi="inherit"/>
                <w:color w:val="333333"/>
                <w:sz w:val="20"/>
                <w:szCs w:val="20"/>
              </w:rPr>
            </w:pPr>
            <w:r>
              <w:rPr>
                <w:rFonts w:ascii="inherit" w:hAnsi="inherit"/>
                <w:color w:val="333333"/>
                <w:sz w:val="20"/>
                <w:szCs w:val="20"/>
              </w:rPr>
              <w:t>People with negative frames are more likely to make an agreement</w:t>
            </w:r>
          </w:p>
        </w:tc>
      </w:tr>
      <w:tr w:rsidR="007804C9" w:rsidTr="007804C9">
        <w:tc>
          <w:tcPr>
            <w:tcW w:w="2412" w:type="dxa"/>
            <w:tcMar>
              <w:top w:w="45" w:type="dxa"/>
              <w:left w:w="45" w:type="dxa"/>
              <w:bottom w:w="45" w:type="dxa"/>
              <w:right w:w="45" w:type="dxa"/>
            </w:tcMar>
            <w:hideMark/>
          </w:tcPr>
          <w:p w:rsidR="007804C9" w:rsidRDefault="007804C9">
            <w:pPr>
              <w:rPr>
                <w:rFonts w:ascii="inherit" w:hAnsi="inherit"/>
                <w:b/>
                <w:bCs/>
                <w:color w:val="767676"/>
                <w:sz w:val="19"/>
                <w:szCs w:val="19"/>
              </w:rPr>
            </w:pPr>
            <w:r>
              <w:rPr>
                <w:rFonts w:ascii="inherit" w:hAnsi="inherit"/>
                <w:b/>
                <w:bCs/>
                <w:color w:val="767676"/>
                <w:sz w:val="19"/>
                <w:szCs w:val="19"/>
              </w:rPr>
              <w:t>Answer</w:t>
            </w:r>
          </w:p>
        </w:tc>
        <w:tc>
          <w:tcPr>
            <w:tcW w:w="12154" w:type="dxa"/>
            <w:tcMar>
              <w:top w:w="45" w:type="dxa"/>
              <w:left w:w="45" w:type="dxa"/>
              <w:bottom w:w="45" w:type="dxa"/>
              <w:right w:w="45" w:type="dxa"/>
            </w:tcMar>
            <w:hideMark/>
          </w:tcPr>
          <w:p w:rsidR="007804C9" w:rsidRDefault="007804C9" w:rsidP="007804C9">
            <w:pPr>
              <w:rPr>
                <w:rFonts w:ascii="inherit" w:hAnsi="inherit"/>
                <w:color w:val="333333"/>
                <w:sz w:val="19"/>
                <w:szCs w:val="19"/>
              </w:rPr>
            </w:pPr>
            <w:r>
              <w:rPr>
                <w:rFonts w:ascii="inherit" w:hAnsi="inherit"/>
                <w:color w:val="333333"/>
                <w:sz w:val="19"/>
                <w:szCs w:val="19"/>
              </w:rPr>
              <w:fldChar w:fldCharType="begin"/>
            </w:r>
            <w:r>
              <w:rPr>
                <w:rFonts w:ascii="inherit" w:hAnsi="inherit"/>
                <w:color w:val="333333"/>
                <w:sz w:val="19"/>
                <w:szCs w:val="19"/>
              </w:rPr>
              <w:instrText xml:space="preserve"> INCLUDEPICTURE "/var/folders/6j/30745zrs4_lc08vcl4sw_cp00000gp/T/com.microsoft.Word/WebArchiveCopyPasteTempFiles/check.gif" \* MERGEFORMATINET </w:instrText>
            </w:r>
            <w:r>
              <w:rPr>
                <w:rFonts w:ascii="inherit" w:hAnsi="inherit"/>
                <w:color w:val="333333"/>
                <w:sz w:val="19"/>
                <w:szCs w:val="19"/>
              </w:rPr>
              <w:fldChar w:fldCharType="separate"/>
            </w:r>
            <w:r>
              <w:rPr>
                <w:rFonts w:ascii="inherit" w:hAnsi="inherit"/>
                <w:noProof/>
                <w:color w:val="333333"/>
                <w:sz w:val="19"/>
                <w:szCs w:val="19"/>
              </w:rPr>
              <w:drawing>
                <wp:inline distT="0" distB="0" distL="0" distR="0">
                  <wp:extent cx="179070" cy="179070"/>
                  <wp:effectExtent l="0" t="0" r="0" b="0"/>
                  <wp:docPr id="190" name="Picture 190" descr="Question 2 - Correct Answ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Question 2 - Correct Answer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rFonts w:ascii="inherit" w:hAnsi="inherit"/>
                <w:color w:val="333333"/>
                <w:sz w:val="19"/>
                <w:szCs w:val="19"/>
              </w:rPr>
              <w:fldChar w:fldCharType="end"/>
            </w:r>
          </w:p>
          <w:p w:rsidR="007804C9" w:rsidRDefault="007804C9" w:rsidP="007804C9">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a.</w:t>
            </w:r>
          </w:p>
          <w:p w:rsidR="007804C9" w:rsidRDefault="007804C9" w:rsidP="007804C9">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False</w:t>
            </w:r>
          </w:p>
          <w:p w:rsidR="007804C9" w:rsidRDefault="007804C9" w:rsidP="007804C9">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b.</w:t>
            </w:r>
          </w:p>
          <w:p w:rsidR="007804C9" w:rsidRDefault="007804C9" w:rsidP="007804C9">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True</w:t>
            </w:r>
          </w:p>
        </w:tc>
      </w:tr>
    </w:tbl>
    <w:p w:rsidR="007804C9" w:rsidRDefault="007804C9" w:rsidP="007804C9">
      <w:pPr>
        <w:pStyle w:val="clearfix"/>
        <w:pBdr>
          <w:top w:val="single" w:sz="6" w:space="15" w:color="auto"/>
          <w:left w:val="single" w:sz="6" w:space="31" w:color="auto"/>
          <w:bottom w:val="single" w:sz="6" w:space="15" w:color="auto"/>
          <w:right w:val="single" w:sz="6" w:space="23" w:color="auto"/>
        </w:pBdr>
        <w:spacing w:before="0" w:beforeAutospacing="0" w:after="0" w:afterAutospacing="0"/>
        <w:ind w:left="-465" w:right="-85"/>
        <w:rPr>
          <w:rFonts w:ascii="inherit" w:hAnsi="inherit"/>
          <w:sz w:val="19"/>
          <w:szCs w:val="19"/>
        </w:rPr>
      </w:pPr>
    </w:p>
    <w:tbl>
      <w:tblPr>
        <w:tblW w:w="14760" w:type="dxa"/>
        <w:tblInd w:w="-4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2444"/>
        <w:gridCol w:w="12316"/>
      </w:tblGrid>
      <w:tr w:rsidR="007804C9" w:rsidTr="007804C9">
        <w:tc>
          <w:tcPr>
            <w:tcW w:w="2412" w:type="dxa"/>
            <w:tcMar>
              <w:top w:w="45" w:type="dxa"/>
              <w:left w:w="45" w:type="dxa"/>
              <w:bottom w:w="45" w:type="dxa"/>
              <w:right w:w="45" w:type="dxa"/>
            </w:tcMar>
            <w:hideMark/>
          </w:tcPr>
          <w:p w:rsidR="007804C9" w:rsidRDefault="007804C9" w:rsidP="007804C9">
            <w:pPr>
              <w:rPr>
                <w:rFonts w:ascii="inherit" w:hAnsi="inherit"/>
                <w:b/>
                <w:bCs/>
                <w:color w:val="767676"/>
                <w:sz w:val="19"/>
                <w:szCs w:val="19"/>
              </w:rPr>
            </w:pPr>
            <w:bookmarkStart w:id="7" w:name="blockstart__12138173_1"/>
            <w:bookmarkEnd w:id="7"/>
            <w:r>
              <w:rPr>
                <w:rFonts w:ascii="inherit" w:hAnsi="inherit"/>
                <w:b/>
                <w:bCs/>
                <w:color w:val="767676"/>
                <w:sz w:val="19"/>
                <w:szCs w:val="19"/>
              </w:rPr>
              <w:t>Question</w:t>
            </w:r>
          </w:p>
        </w:tc>
        <w:tc>
          <w:tcPr>
            <w:tcW w:w="12154" w:type="dxa"/>
            <w:tcMar>
              <w:top w:w="45" w:type="dxa"/>
              <w:left w:w="45" w:type="dxa"/>
              <w:bottom w:w="45" w:type="dxa"/>
              <w:right w:w="45" w:type="dxa"/>
            </w:tcMar>
            <w:hideMark/>
          </w:tcPr>
          <w:p w:rsidR="007804C9" w:rsidRDefault="007804C9" w:rsidP="007804C9">
            <w:pPr>
              <w:pStyle w:val="NormalWeb"/>
              <w:spacing w:before="0" w:beforeAutospacing="0" w:after="240" w:afterAutospacing="0"/>
              <w:rPr>
                <w:rFonts w:ascii="inherit" w:hAnsi="inherit"/>
                <w:color w:val="333333"/>
                <w:sz w:val="20"/>
                <w:szCs w:val="20"/>
              </w:rPr>
            </w:pPr>
            <w:r>
              <w:rPr>
                <w:rFonts w:ascii="inherit" w:hAnsi="inherit"/>
                <w:color w:val="333333"/>
                <w:sz w:val="20"/>
                <w:szCs w:val="20"/>
              </w:rPr>
              <w:t>Which of the following can lead to a solution during Escalation of Conflict?</w:t>
            </w:r>
          </w:p>
        </w:tc>
      </w:tr>
      <w:tr w:rsidR="007804C9" w:rsidTr="007804C9">
        <w:tc>
          <w:tcPr>
            <w:tcW w:w="2412" w:type="dxa"/>
            <w:tcMar>
              <w:top w:w="45" w:type="dxa"/>
              <w:left w:w="45" w:type="dxa"/>
              <w:bottom w:w="45" w:type="dxa"/>
              <w:right w:w="45" w:type="dxa"/>
            </w:tcMar>
            <w:hideMark/>
          </w:tcPr>
          <w:p w:rsidR="007804C9" w:rsidRDefault="007804C9">
            <w:pPr>
              <w:rPr>
                <w:rFonts w:ascii="inherit" w:hAnsi="inherit"/>
                <w:b/>
                <w:bCs/>
                <w:color w:val="767676"/>
                <w:sz w:val="19"/>
                <w:szCs w:val="19"/>
              </w:rPr>
            </w:pPr>
            <w:r>
              <w:rPr>
                <w:rFonts w:ascii="inherit" w:hAnsi="inherit"/>
                <w:b/>
                <w:bCs/>
                <w:color w:val="767676"/>
                <w:sz w:val="19"/>
                <w:szCs w:val="19"/>
              </w:rPr>
              <w:t>Answer</w:t>
            </w:r>
          </w:p>
        </w:tc>
        <w:tc>
          <w:tcPr>
            <w:tcW w:w="12154" w:type="dxa"/>
            <w:tcMar>
              <w:top w:w="45" w:type="dxa"/>
              <w:left w:w="45" w:type="dxa"/>
              <w:bottom w:w="45" w:type="dxa"/>
              <w:right w:w="45" w:type="dxa"/>
            </w:tcMar>
            <w:hideMark/>
          </w:tcPr>
          <w:p w:rsidR="007804C9" w:rsidRDefault="007804C9" w:rsidP="007804C9">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a.</w:t>
            </w:r>
          </w:p>
          <w:p w:rsidR="007804C9" w:rsidRDefault="007804C9" w:rsidP="007804C9">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Do not disclose your BATNA and reservation point</w:t>
            </w:r>
          </w:p>
          <w:p w:rsidR="007804C9" w:rsidRDefault="007804C9" w:rsidP="007804C9">
            <w:pPr>
              <w:rPr>
                <w:rFonts w:ascii="inherit" w:hAnsi="inherit"/>
                <w:color w:val="333333"/>
                <w:sz w:val="19"/>
                <w:szCs w:val="19"/>
              </w:rPr>
            </w:pPr>
            <w:r>
              <w:rPr>
                <w:rFonts w:ascii="inherit" w:hAnsi="inherit"/>
                <w:color w:val="333333"/>
                <w:sz w:val="19"/>
                <w:szCs w:val="19"/>
              </w:rPr>
              <w:fldChar w:fldCharType="begin"/>
            </w:r>
            <w:r>
              <w:rPr>
                <w:rFonts w:ascii="inherit" w:hAnsi="inherit"/>
                <w:color w:val="333333"/>
                <w:sz w:val="19"/>
                <w:szCs w:val="19"/>
              </w:rPr>
              <w:instrText xml:space="preserve"> INCLUDEPICTURE "/var/folders/6j/30745zrs4_lc08vcl4sw_cp00000gp/T/com.microsoft.Word/WebArchiveCopyPasteTempFiles/check.gif" \* MERGEFORMATINET </w:instrText>
            </w:r>
            <w:r>
              <w:rPr>
                <w:rFonts w:ascii="inherit" w:hAnsi="inherit"/>
                <w:color w:val="333333"/>
                <w:sz w:val="19"/>
                <w:szCs w:val="19"/>
              </w:rPr>
              <w:fldChar w:fldCharType="separate"/>
            </w:r>
            <w:r>
              <w:rPr>
                <w:rFonts w:ascii="inherit" w:hAnsi="inherit"/>
                <w:noProof/>
                <w:color w:val="333333"/>
                <w:sz w:val="19"/>
                <w:szCs w:val="19"/>
              </w:rPr>
              <w:drawing>
                <wp:inline distT="0" distB="0" distL="0" distR="0">
                  <wp:extent cx="179070" cy="179070"/>
                  <wp:effectExtent l="0" t="0" r="0" b="0"/>
                  <wp:docPr id="185" name="Picture 185" descr="Question 3 - Correct Answ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Question 3 - Correct Answer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rFonts w:ascii="inherit" w:hAnsi="inherit"/>
                <w:color w:val="333333"/>
                <w:sz w:val="19"/>
                <w:szCs w:val="19"/>
              </w:rPr>
              <w:fldChar w:fldCharType="end"/>
            </w:r>
          </w:p>
          <w:p w:rsidR="007804C9" w:rsidRDefault="007804C9" w:rsidP="007804C9">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b.</w:t>
            </w:r>
          </w:p>
          <w:p w:rsidR="007804C9" w:rsidRDefault="007804C9" w:rsidP="007804C9">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Identify negotiators both can trust</w:t>
            </w:r>
          </w:p>
          <w:p w:rsidR="007804C9" w:rsidRDefault="007804C9" w:rsidP="007804C9">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c.</w:t>
            </w:r>
          </w:p>
          <w:p w:rsidR="007804C9" w:rsidRDefault="007804C9" w:rsidP="007804C9">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Research the other party’s BATNA and reservation point</w:t>
            </w:r>
          </w:p>
          <w:p w:rsidR="007804C9" w:rsidRDefault="007804C9" w:rsidP="007804C9">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d.</w:t>
            </w:r>
          </w:p>
          <w:p w:rsidR="007804C9" w:rsidRDefault="007804C9" w:rsidP="007804C9">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Skip value creation step</w:t>
            </w:r>
          </w:p>
        </w:tc>
      </w:tr>
    </w:tbl>
    <w:p w:rsidR="007804C9" w:rsidRDefault="007804C9" w:rsidP="007804C9">
      <w:pPr>
        <w:pStyle w:val="clearfix"/>
        <w:pBdr>
          <w:top w:val="single" w:sz="6" w:space="15" w:color="auto"/>
          <w:left w:val="single" w:sz="6" w:space="31" w:color="auto"/>
          <w:bottom w:val="single" w:sz="6" w:space="15" w:color="auto"/>
          <w:right w:val="single" w:sz="6" w:space="23" w:color="auto"/>
        </w:pBdr>
        <w:spacing w:before="0" w:beforeAutospacing="0" w:after="0" w:afterAutospacing="0"/>
        <w:ind w:right="-85"/>
        <w:rPr>
          <w:rFonts w:ascii="inherit" w:hAnsi="inherit"/>
          <w:sz w:val="19"/>
          <w:szCs w:val="19"/>
        </w:rPr>
      </w:pPr>
    </w:p>
    <w:tbl>
      <w:tblPr>
        <w:tblW w:w="14760" w:type="dxa"/>
        <w:tblInd w:w="-4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2444"/>
        <w:gridCol w:w="12316"/>
      </w:tblGrid>
      <w:tr w:rsidR="007804C9" w:rsidTr="007804C9">
        <w:tc>
          <w:tcPr>
            <w:tcW w:w="2412" w:type="dxa"/>
            <w:tcMar>
              <w:top w:w="45" w:type="dxa"/>
              <w:left w:w="45" w:type="dxa"/>
              <w:bottom w:w="45" w:type="dxa"/>
              <w:right w:w="45" w:type="dxa"/>
            </w:tcMar>
            <w:hideMark/>
          </w:tcPr>
          <w:p w:rsidR="007804C9" w:rsidRDefault="007804C9" w:rsidP="007804C9">
            <w:pPr>
              <w:rPr>
                <w:rFonts w:ascii="inherit" w:hAnsi="inherit"/>
                <w:b/>
                <w:bCs/>
                <w:color w:val="767676"/>
                <w:sz w:val="19"/>
                <w:szCs w:val="19"/>
              </w:rPr>
            </w:pPr>
            <w:bookmarkStart w:id="8" w:name="blockstart__12138174_1"/>
            <w:bookmarkEnd w:id="8"/>
            <w:r>
              <w:rPr>
                <w:rFonts w:ascii="inherit" w:hAnsi="inherit"/>
                <w:b/>
                <w:bCs/>
                <w:color w:val="767676"/>
                <w:sz w:val="19"/>
                <w:szCs w:val="19"/>
              </w:rPr>
              <w:t>Question</w:t>
            </w:r>
          </w:p>
        </w:tc>
        <w:tc>
          <w:tcPr>
            <w:tcW w:w="12154" w:type="dxa"/>
            <w:tcMar>
              <w:top w:w="45" w:type="dxa"/>
              <w:left w:w="45" w:type="dxa"/>
              <w:bottom w:w="45" w:type="dxa"/>
              <w:right w:w="45" w:type="dxa"/>
            </w:tcMar>
            <w:hideMark/>
          </w:tcPr>
          <w:p w:rsidR="007804C9" w:rsidRDefault="007804C9" w:rsidP="007804C9">
            <w:pPr>
              <w:pStyle w:val="NormalWeb"/>
              <w:spacing w:before="0" w:beforeAutospacing="0" w:after="0" w:afterAutospacing="0"/>
              <w:rPr>
                <w:rFonts w:ascii="inherit" w:hAnsi="inherit"/>
                <w:color w:val="333333"/>
                <w:sz w:val="20"/>
                <w:szCs w:val="20"/>
              </w:rPr>
            </w:pPr>
            <w:r>
              <w:rPr>
                <w:rFonts w:ascii="inherit" w:hAnsi="inherit"/>
                <w:color w:val="333333"/>
                <w:sz w:val="20"/>
                <w:szCs w:val="20"/>
              </w:rPr>
              <w:t>Which of the following is</w:t>
            </w:r>
            <w:r>
              <w:rPr>
                <w:rStyle w:val="apple-converted-space"/>
                <w:rFonts w:ascii="inherit" w:hAnsi="inherit"/>
                <w:color w:val="333333"/>
                <w:sz w:val="20"/>
                <w:szCs w:val="20"/>
              </w:rPr>
              <w:t> </w:t>
            </w:r>
            <w:r>
              <w:rPr>
                <w:rStyle w:val="Strong"/>
                <w:rFonts w:ascii="inherit" w:hAnsi="inherit"/>
                <w:color w:val="333333"/>
                <w:sz w:val="20"/>
                <w:szCs w:val="20"/>
                <w:bdr w:val="none" w:sz="0" w:space="0" w:color="auto" w:frame="1"/>
              </w:rPr>
              <w:t>NOT</w:t>
            </w:r>
            <w:r>
              <w:rPr>
                <w:rStyle w:val="apple-converted-space"/>
                <w:rFonts w:ascii="inherit" w:hAnsi="inherit"/>
                <w:color w:val="333333"/>
                <w:sz w:val="20"/>
                <w:szCs w:val="20"/>
              </w:rPr>
              <w:t> </w:t>
            </w:r>
            <w:r>
              <w:rPr>
                <w:rFonts w:ascii="inherit" w:hAnsi="inherit"/>
                <w:color w:val="333333"/>
                <w:sz w:val="20"/>
                <w:szCs w:val="20"/>
              </w:rPr>
              <w:t>a method to avoid Self Serving Bias?</w:t>
            </w:r>
          </w:p>
        </w:tc>
      </w:tr>
      <w:tr w:rsidR="007804C9" w:rsidTr="007804C9">
        <w:tc>
          <w:tcPr>
            <w:tcW w:w="2412" w:type="dxa"/>
            <w:tcMar>
              <w:top w:w="45" w:type="dxa"/>
              <w:left w:w="45" w:type="dxa"/>
              <w:bottom w:w="45" w:type="dxa"/>
              <w:right w:w="45" w:type="dxa"/>
            </w:tcMar>
            <w:hideMark/>
          </w:tcPr>
          <w:p w:rsidR="007804C9" w:rsidRDefault="007804C9">
            <w:pPr>
              <w:rPr>
                <w:rFonts w:ascii="inherit" w:hAnsi="inherit"/>
                <w:b/>
                <w:bCs/>
                <w:color w:val="767676"/>
                <w:sz w:val="19"/>
                <w:szCs w:val="19"/>
              </w:rPr>
            </w:pPr>
            <w:r>
              <w:rPr>
                <w:rFonts w:ascii="inherit" w:hAnsi="inherit"/>
                <w:b/>
                <w:bCs/>
                <w:color w:val="767676"/>
                <w:sz w:val="19"/>
                <w:szCs w:val="19"/>
              </w:rPr>
              <w:t>Answer</w:t>
            </w:r>
          </w:p>
        </w:tc>
        <w:tc>
          <w:tcPr>
            <w:tcW w:w="12154" w:type="dxa"/>
            <w:tcMar>
              <w:top w:w="45" w:type="dxa"/>
              <w:left w:w="45" w:type="dxa"/>
              <w:bottom w:w="45" w:type="dxa"/>
              <w:right w:w="45" w:type="dxa"/>
            </w:tcMar>
            <w:hideMark/>
          </w:tcPr>
          <w:p w:rsidR="007804C9" w:rsidRDefault="007804C9" w:rsidP="007804C9">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a.</w:t>
            </w:r>
          </w:p>
          <w:p w:rsidR="007804C9" w:rsidRDefault="007804C9" w:rsidP="007804C9">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Try to understand other side’s problems and interests</w:t>
            </w:r>
          </w:p>
          <w:p w:rsidR="007804C9" w:rsidRDefault="007804C9" w:rsidP="007804C9">
            <w:pPr>
              <w:rPr>
                <w:rFonts w:ascii="inherit" w:hAnsi="inherit"/>
                <w:color w:val="333333"/>
                <w:sz w:val="19"/>
                <w:szCs w:val="19"/>
              </w:rPr>
            </w:pPr>
            <w:r>
              <w:rPr>
                <w:rFonts w:ascii="inherit" w:hAnsi="inherit"/>
                <w:color w:val="333333"/>
                <w:sz w:val="19"/>
                <w:szCs w:val="19"/>
              </w:rPr>
              <w:fldChar w:fldCharType="begin"/>
            </w:r>
            <w:r>
              <w:rPr>
                <w:rFonts w:ascii="inherit" w:hAnsi="inherit"/>
                <w:color w:val="333333"/>
                <w:sz w:val="19"/>
                <w:szCs w:val="19"/>
              </w:rPr>
              <w:instrText xml:space="preserve"> INCLUDEPICTURE "/var/folders/6j/30745zrs4_lc08vcl4sw_cp00000gp/T/com.microsoft.Word/WebArchiveCopyPasteTempFiles/check.gif" \* MERGEFORMATINET </w:instrText>
            </w:r>
            <w:r>
              <w:rPr>
                <w:rFonts w:ascii="inherit" w:hAnsi="inherit"/>
                <w:color w:val="333333"/>
                <w:sz w:val="19"/>
                <w:szCs w:val="19"/>
              </w:rPr>
              <w:fldChar w:fldCharType="separate"/>
            </w:r>
            <w:r>
              <w:rPr>
                <w:rFonts w:ascii="inherit" w:hAnsi="inherit"/>
                <w:noProof/>
                <w:color w:val="333333"/>
                <w:sz w:val="19"/>
                <w:szCs w:val="19"/>
              </w:rPr>
              <w:drawing>
                <wp:inline distT="0" distB="0" distL="0" distR="0">
                  <wp:extent cx="179070" cy="179070"/>
                  <wp:effectExtent l="0" t="0" r="0" b="0"/>
                  <wp:docPr id="180" name="Picture 180" descr="Question 4 - Correct Answ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Question 4 - Correct Answer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rFonts w:ascii="inherit" w:hAnsi="inherit"/>
                <w:color w:val="333333"/>
                <w:sz w:val="19"/>
                <w:szCs w:val="19"/>
              </w:rPr>
              <w:fldChar w:fldCharType="end"/>
            </w:r>
          </w:p>
          <w:p w:rsidR="007804C9" w:rsidRDefault="007804C9" w:rsidP="007804C9">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b.</w:t>
            </w:r>
          </w:p>
          <w:p w:rsidR="007804C9" w:rsidRDefault="007804C9" w:rsidP="007804C9">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Focus on your desired outcomes, and use psychological tactics to influence the counterpart to accept them.</w:t>
            </w:r>
            <w:r>
              <w:rPr>
                <w:rStyle w:val="apple-converted-space"/>
                <w:rFonts w:ascii="inherit" w:hAnsi="inherit"/>
                <w:color w:val="333333"/>
                <w:sz w:val="20"/>
                <w:szCs w:val="20"/>
              </w:rPr>
              <w:t> </w:t>
            </w:r>
          </w:p>
          <w:p w:rsidR="007804C9" w:rsidRDefault="007804C9" w:rsidP="007804C9">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c.</w:t>
            </w:r>
          </w:p>
          <w:p w:rsidR="007804C9" w:rsidRDefault="007804C9" w:rsidP="007804C9">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React constructively to different opinions, critique and rejections</w:t>
            </w:r>
          </w:p>
          <w:p w:rsidR="007804C9" w:rsidRDefault="007804C9" w:rsidP="007804C9">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d.</w:t>
            </w:r>
          </w:p>
          <w:p w:rsidR="007804C9" w:rsidRDefault="007804C9" w:rsidP="007804C9">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Change defensive posturing to mutual problem solving</w:t>
            </w:r>
          </w:p>
        </w:tc>
      </w:tr>
    </w:tbl>
    <w:p w:rsidR="007804C9" w:rsidRDefault="007804C9" w:rsidP="007804C9">
      <w:pPr>
        <w:pStyle w:val="clearfix"/>
        <w:pBdr>
          <w:top w:val="single" w:sz="6" w:space="15" w:color="auto"/>
          <w:left w:val="single" w:sz="6" w:space="31" w:color="auto"/>
          <w:bottom w:val="single" w:sz="6" w:space="15" w:color="auto"/>
          <w:right w:val="single" w:sz="6" w:space="23" w:color="auto"/>
        </w:pBdr>
        <w:spacing w:before="0" w:beforeAutospacing="0" w:after="0" w:afterAutospacing="0"/>
        <w:ind w:right="-85"/>
        <w:rPr>
          <w:rFonts w:ascii="inherit" w:hAnsi="inherit"/>
          <w:sz w:val="19"/>
          <w:szCs w:val="19"/>
        </w:rPr>
      </w:pPr>
    </w:p>
    <w:tbl>
      <w:tblPr>
        <w:tblW w:w="14760" w:type="dxa"/>
        <w:tblInd w:w="-4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2444"/>
        <w:gridCol w:w="12316"/>
      </w:tblGrid>
      <w:tr w:rsidR="007804C9" w:rsidTr="007804C9">
        <w:tc>
          <w:tcPr>
            <w:tcW w:w="2412" w:type="dxa"/>
            <w:tcMar>
              <w:top w:w="45" w:type="dxa"/>
              <w:left w:w="45" w:type="dxa"/>
              <w:bottom w:w="45" w:type="dxa"/>
              <w:right w:w="45" w:type="dxa"/>
            </w:tcMar>
            <w:hideMark/>
          </w:tcPr>
          <w:p w:rsidR="007804C9" w:rsidRDefault="007804C9" w:rsidP="007804C9">
            <w:pPr>
              <w:rPr>
                <w:rFonts w:ascii="inherit" w:hAnsi="inherit"/>
                <w:b/>
                <w:bCs/>
                <w:color w:val="767676"/>
                <w:sz w:val="19"/>
                <w:szCs w:val="19"/>
              </w:rPr>
            </w:pPr>
            <w:bookmarkStart w:id="9" w:name="blockstart__12138175_1"/>
            <w:bookmarkEnd w:id="9"/>
            <w:r>
              <w:rPr>
                <w:rFonts w:ascii="inherit" w:hAnsi="inherit"/>
                <w:b/>
                <w:bCs/>
                <w:color w:val="767676"/>
                <w:sz w:val="19"/>
                <w:szCs w:val="19"/>
              </w:rPr>
              <w:t>Question</w:t>
            </w:r>
          </w:p>
        </w:tc>
        <w:tc>
          <w:tcPr>
            <w:tcW w:w="12154" w:type="dxa"/>
            <w:tcMar>
              <w:top w:w="45" w:type="dxa"/>
              <w:left w:w="45" w:type="dxa"/>
              <w:bottom w:w="45" w:type="dxa"/>
              <w:right w:w="45" w:type="dxa"/>
            </w:tcMar>
            <w:hideMark/>
          </w:tcPr>
          <w:p w:rsidR="007804C9" w:rsidRDefault="007804C9" w:rsidP="007804C9">
            <w:pPr>
              <w:pStyle w:val="NormalWeb"/>
              <w:spacing w:before="0" w:beforeAutospacing="0" w:after="0" w:afterAutospacing="0"/>
              <w:rPr>
                <w:rFonts w:ascii="inherit" w:hAnsi="inherit"/>
                <w:color w:val="333333"/>
                <w:sz w:val="20"/>
                <w:szCs w:val="20"/>
              </w:rPr>
            </w:pPr>
            <w:r>
              <w:rPr>
                <w:rFonts w:ascii="inherit" w:hAnsi="inherit"/>
                <w:color w:val="333333"/>
                <w:sz w:val="20"/>
                <w:szCs w:val="20"/>
              </w:rPr>
              <w:t>Which of the following is</w:t>
            </w:r>
            <w:r>
              <w:rPr>
                <w:rStyle w:val="apple-converted-space"/>
                <w:rFonts w:ascii="inherit" w:hAnsi="inherit"/>
                <w:color w:val="333333"/>
                <w:sz w:val="20"/>
                <w:szCs w:val="20"/>
              </w:rPr>
              <w:t> </w:t>
            </w:r>
            <w:r>
              <w:rPr>
                <w:rStyle w:val="Strong"/>
                <w:rFonts w:ascii="inherit" w:hAnsi="inherit"/>
                <w:color w:val="333333"/>
                <w:sz w:val="20"/>
                <w:szCs w:val="20"/>
                <w:bdr w:val="none" w:sz="0" w:space="0" w:color="auto" w:frame="1"/>
              </w:rPr>
              <w:t>NOT</w:t>
            </w:r>
            <w:r>
              <w:rPr>
                <w:rStyle w:val="apple-converted-space"/>
                <w:rFonts w:ascii="inherit" w:hAnsi="inherit"/>
                <w:color w:val="333333"/>
                <w:sz w:val="20"/>
                <w:szCs w:val="20"/>
              </w:rPr>
              <w:t> </w:t>
            </w:r>
            <w:r>
              <w:rPr>
                <w:rFonts w:ascii="inherit" w:hAnsi="inherit"/>
                <w:color w:val="333333"/>
                <w:sz w:val="20"/>
                <w:szCs w:val="20"/>
              </w:rPr>
              <w:t>a tactic to build trust?</w:t>
            </w:r>
          </w:p>
        </w:tc>
      </w:tr>
      <w:tr w:rsidR="007804C9" w:rsidTr="007804C9">
        <w:tc>
          <w:tcPr>
            <w:tcW w:w="2412" w:type="dxa"/>
            <w:tcMar>
              <w:top w:w="45" w:type="dxa"/>
              <w:left w:w="45" w:type="dxa"/>
              <w:bottom w:w="45" w:type="dxa"/>
              <w:right w:w="45" w:type="dxa"/>
            </w:tcMar>
            <w:hideMark/>
          </w:tcPr>
          <w:p w:rsidR="007804C9" w:rsidRDefault="007804C9">
            <w:pPr>
              <w:rPr>
                <w:rFonts w:ascii="inherit" w:hAnsi="inherit"/>
                <w:b/>
                <w:bCs/>
                <w:color w:val="767676"/>
                <w:sz w:val="19"/>
                <w:szCs w:val="19"/>
              </w:rPr>
            </w:pPr>
            <w:r>
              <w:rPr>
                <w:rFonts w:ascii="inherit" w:hAnsi="inherit"/>
                <w:b/>
                <w:bCs/>
                <w:color w:val="767676"/>
                <w:sz w:val="19"/>
                <w:szCs w:val="19"/>
              </w:rPr>
              <w:t>Answer</w:t>
            </w:r>
          </w:p>
        </w:tc>
        <w:tc>
          <w:tcPr>
            <w:tcW w:w="12154" w:type="dxa"/>
            <w:tcMar>
              <w:top w:w="45" w:type="dxa"/>
              <w:left w:w="45" w:type="dxa"/>
              <w:bottom w:w="45" w:type="dxa"/>
              <w:right w:w="45" w:type="dxa"/>
            </w:tcMar>
            <w:hideMark/>
          </w:tcPr>
          <w:p w:rsidR="007804C9" w:rsidRDefault="007804C9" w:rsidP="007804C9">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a.</w:t>
            </w:r>
          </w:p>
          <w:p w:rsidR="007804C9" w:rsidRDefault="007804C9" w:rsidP="007804C9">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Send in the big guns</w:t>
            </w:r>
          </w:p>
          <w:p w:rsidR="007804C9" w:rsidRDefault="007804C9" w:rsidP="007804C9">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b.</w:t>
            </w:r>
          </w:p>
          <w:p w:rsidR="007804C9" w:rsidRDefault="007804C9" w:rsidP="007804C9">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Be patient</w:t>
            </w:r>
          </w:p>
          <w:p w:rsidR="007804C9" w:rsidRDefault="007804C9" w:rsidP="007804C9">
            <w:pPr>
              <w:rPr>
                <w:rFonts w:ascii="inherit" w:hAnsi="inherit"/>
                <w:color w:val="333333"/>
                <w:sz w:val="19"/>
                <w:szCs w:val="19"/>
              </w:rPr>
            </w:pPr>
            <w:r>
              <w:rPr>
                <w:rFonts w:ascii="inherit" w:hAnsi="inherit"/>
                <w:color w:val="333333"/>
                <w:sz w:val="19"/>
                <w:szCs w:val="19"/>
              </w:rPr>
              <w:fldChar w:fldCharType="begin"/>
            </w:r>
            <w:r>
              <w:rPr>
                <w:rFonts w:ascii="inherit" w:hAnsi="inherit"/>
                <w:color w:val="333333"/>
                <w:sz w:val="19"/>
                <w:szCs w:val="19"/>
              </w:rPr>
              <w:instrText xml:space="preserve"> INCLUDEPICTURE "/var/folders/6j/30745zrs4_lc08vcl4sw_cp00000gp/T/com.microsoft.Word/WebArchiveCopyPasteTempFiles/check.gif" \* MERGEFORMATINET </w:instrText>
            </w:r>
            <w:r>
              <w:rPr>
                <w:rFonts w:ascii="inherit" w:hAnsi="inherit"/>
                <w:color w:val="333333"/>
                <w:sz w:val="19"/>
                <w:szCs w:val="19"/>
              </w:rPr>
              <w:fldChar w:fldCharType="separate"/>
            </w:r>
            <w:r>
              <w:rPr>
                <w:rFonts w:ascii="inherit" w:hAnsi="inherit"/>
                <w:noProof/>
                <w:color w:val="333333"/>
                <w:sz w:val="19"/>
                <w:szCs w:val="19"/>
              </w:rPr>
              <w:drawing>
                <wp:inline distT="0" distB="0" distL="0" distR="0">
                  <wp:extent cx="179070" cy="179070"/>
                  <wp:effectExtent l="0" t="0" r="0" b="0"/>
                  <wp:docPr id="175" name="Picture 175" descr="Question 5 - Correct Answ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descr="Question 5 - Correct Answer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rFonts w:ascii="inherit" w:hAnsi="inherit"/>
                <w:color w:val="333333"/>
                <w:sz w:val="19"/>
                <w:szCs w:val="19"/>
              </w:rPr>
              <w:fldChar w:fldCharType="end"/>
            </w:r>
          </w:p>
          <w:p w:rsidR="007804C9" w:rsidRDefault="007804C9" w:rsidP="007804C9">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c.</w:t>
            </w:r>
          </w:p>
          <w:p w:rsidR="007804C9" w:rsidRDefault="007804C9" w:rsidP="007804C9">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Ask your counterpart to give in their position as early as possible</w:t>
            </w:r>
          </w:p>
          <w:p w:rsidR="007804C9" w:rsidRDefault="007804C9" w:rsidP="007804C9">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d.</w:t>
            </w:r>
          </w:p>
          <w:p w:rsidR="007804C9" w:rsidRDefault="007804C9" w:rsidP="007804C9">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Give them a role</w:t>
            </w:r>
          </w:p>
        </w:tc>
      </w:tr>
    </w:tbl>
    <w:p w:rsidR="007804C9" w:rsidRDefault="007804C9" w:rsidP="007804C9">
      <w:pPr>
        <w:pStyle w:val="clearfix"/>
        <w:pBdr>
          <w:top w:val="single" w:sz="6" w:space="15" w:color="auto"/>
          <w:left w:val="single" w:sz="6" w:space="31" w:color="auto"/>
          <w:bottom w:val="single" w:sz="6" w:space="15" w:color="auto"/>
          <w:right w:val="single" w:sz="6" w:space="23" w:color="auto"/>
        </w:pBdr>
        <w:spacing w:before="0" w:beforeAutospacing="0" w:after="0" w:afterAutospacing="0"/>
        <w:ind w:right="-85"/>
        <w:rPr>
          <w:rFonts w:ascii="inherit" w:hAnsi="inherit"/>
          <w:sz w:val="19"/>
          <w:szCs w:val="19"/>
        </w:rPr>
      </w:pPr>
    </w:p>
    <w:tbl>
      <w:tblPr>
        <w:tblW w:w="14760" w:type="dxa"/>
        <w:tblInd w:w="-4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Description w:val=""/>
      </w:tblPr>
      <w:tblGrid>
        <w:gridCol w:w="2444"/>
        <w:gridCol w:w="12316"/>
      </w:tblGrid>
      <w:tr w:rsidR="007804C9" w:rsidTr="007804C9">
        <w:tc>
          <w:tcPr>
            <w:tcW w:w="2412" w:type="dxa"/>
            <w:tcMar>
              <w:top w:w="45" w:type="dxa"/>
              <w:left w:w="45" w:type="dxa"/>
              <w:bottom w:w="45" w:type="dxa"/>
              <w:right w:w="45" w:type="dxa"/>
            </w:tcMar>
            <w:hideMark/>
          </w:tcPr>
          <w:p w:rsidR="007804C9" w:rsidRDefault="007804C9" w:rsidP="007804C9">
            <w:pPr>
              <w:rPr>
                <w:rFonts w:ascii="inherit" w:hAnsi="inherit"/>
                <w:b/>
                <w:bCs/>
                <w:color w:val="767676"/>
                <w:sz w:val="19"/>
                <w:szCs w:val="19"/>
              </w:rPr>
            </w:pPr>
            <w:bookmarkStart w:id="10" w:name="blockstart__12138176_1"/>
            <w:bookmarkEnd w:id="10"/>
            <w:r>
              <w:rPr>
                <w:rFonts w:ascii="inherit" w:hAnsi="inherit"/>
                <w:b/>
                <w:bCs/>
                <w:color w:val="767676"/>
                <w:sz w:val="19"/>
                <w:szCs w:val="19"/>
              </w:rPr>
              <w:t>Question</w:t>
            </w:r>
          </w:p>
        </w:tc>
        <w:tc>
          <w:tcPr>
            <w:tcW w:w="12154" w:type="dxa"/>
            <w:tcMar>
              <w:top w:w="45" w:type="dxa"/>
              <w:left w:w="45" w:type="dxa"/>
              <w:bottom w:w="45" w:type="dxa"/>
              <w:right w:w="45" w:type="dxa"/>
            </w:tcMar>
            <w:hideMark/>
          </w:tcPr>
          <w:p w:rsidR="007804C9" w:rsidRDefault="007804C9" w:rsidP="007804C9">
            <w:pPr>
              <w:pStyle w:val="NormalWeb"/>
              <w:spacing w:before="0" w:beforeAutospacing="0" w:after="240" w:afterAutospacing="0"/>
              <w:rPr>
                <w:rFonts w:ascii="inherit" w:hAnsi="inherit"/>
                <w:color w:val="333333"/>
                <w:sz w:val="20"/>
                <w:szCs w:val="20"/>
              </w:rPr>
            </w:pPr>
            <w:r>
              <w:rPr>
                <w:rFonts w:ascii="inherit" w:hAnsi="inherit"/>
                <w:color w:val="333333"/>
                <w:sz w:val="20"/>
                <w:szCs w:val="20"/>
              </w:rPr>
              <w:t>To avoid chaos in crisis negotiation, we must establish ground rules and policies before a crisis hits.</w:t>
            </w:r>
          </w:p>
        </w:tc>
      </w:tr>
      <w:tr w:rsidR="007804C9" w:rsidTr="007804C9">
        <w:tc>
          <w:tcPr>
            <w:tcW w:w="2412" w:type="dxa"/>
            <w:tcMar>
              <w:top w:w="45" w:type="dxa"/>
              <w:left w:w="45" w:type="dxa"/>
              <w:bottom w:w="45" w:type="dxa"/>
              <w:right w:w="45" w:type="dxa"/>
            </w:tcMar>
            <w:hideMark/>
          </w:tcPr>
          <w:p w:rsidR="007804C9" w:rsidRDefault="007804C9">
            <w:pPr>
              <w:rPr>
                <w:rFonts w:ascii="inherit" w:hAnsi="inherit"/>
                <w:b/>
                <w:bCs/>
                <w:color w:val="767676"/>
                <w:sz w:val="19"/>
                <w:szCs w:val="19"/>
              </w:rPr>
            </w:pPr>
            <w:r>
              <w:rPr>
                <w:rFonts w:ascii="inherit" w:hAnsi="inherit"/>
                <w:b/>
                <w:bCs/>
                <w:color w:val="767676"/>
                <w:sz w:val="19"/>
                <w:szCs w:val="19"/>
              </w:rPr>
              <w:t>Answer</w:t>
            </w:r>
          </w:p>
        </w:tc>
        <w:tc>
          <w:tcPr>
            <w:tcW w:w="12154" w:type="dxa"/>
            <w:tcMar>
              <w:top w:w="45" w:type="dxa"/>
              <w:left w:w="45" w:type="dxa"/>
              <w:bottom w:w="45" w:type="dxa"/>
              <w:right w:w="45" w:type="dxa"/>
            </w:tcMar>
            <w:hideMark/>
          </w:tcPr>
          <w:p w:rsidR="007804C9" w:rsidRDefault="007804C9" w:rsidP="007804C9">
            <w:pPr>
              <w:rPr>
                <w:rFonts w:ascii="inherit" w:hAnsi="inherit"/>
                <w:color w:val="333333"/>
                <w:sz w:val="19"/>
                <w:szCs w:val="19"/>
              </w:rPr>
            </w:pPr>
            <w:r>
              <w:rPr>
                <w:rFonts w:ascii="inherit" w:hAnsi="inherit"/>
                <w:color w:val="333333"/>
                <w:sz w:val="19"/>
                <w:szCs w:val="19"/>
              </w:rPr>
              <w:fldChar w:fldCharType="begin"/>
            </w:r>
            <w:r>
              <w:rPr>
                <w:rFonts w:ascii="inherit" w:hAnsi="inherit"/>
                <w:color w:val="333333"/>
                <w:sz w:val="19"/>
                <w:szCs w:val="19"/>
              </w:rPr>
              <w:instrText xml:space="preserve"> INCLUDEPICTURE "/var/folders/6j/30745zrs4_lc08vcl4sw_cp00000gp/T/com.microsoft.Word/WebArchiveCopyPasteTempFiles/check.gif" \* MERGEFORMATINET </w:instrText>
            </w:r>
            <w:r>
              <w:rPr>
                <w:rFonts w:ascii="inherit" w:hAnsi="inherit"/>
                <w:color w:val="333333"/>
                <w:sz w:val="19"/>
                <w:szCs w:val="19"/>
              </w:rPr>
              <w:fldChar w:fldCharType="separate"/>
            </w:r>
            <w:r>
              <w:rPr>
                <w:rFonts w:ascii="inherit" w:hAnsi="inherit"/>
                <w:noProof/>
                <w:color w:val="333333"/>
                <w:sz w:val="19"/>
                <w:szCs w:val="19"/>
              </w:rPr>
              <w:drawing>
                <wp:inline distT="0" distB="0" distL="0" distR="0">
                  <wp:extent cx="179070" cy="179070"/>
                  <wp:effectExtent l="0" t="0" r="0" b="0"/>
                  <wp:docPr id="170" name="Picture 170" descr="Question 6 - Correct Answ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Question 6 - Correct Answer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rFonts w:ascii="inherit" w:hAnsi="inherit"/>
                <w:color w:val="333333"/>
                <w:sz w:val="19"/>
                <w:szCs w:val="19"/>
              </w:rPr>
              <w:fldChar w:fldCharType="end"/>
            </w:r>
          </w:p>
          <w:p w:rsidR="007804C9" w:rsidRDefault="007804C9" w:rsidP="007804C9">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a.</w:t>
            </w:r>
          </w:p>
          <w:p w:rsidR="007804C9" w:rsidRDefault="007804C9" w:rsidP="007804C9">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True</w:t>
            </w:r>
          </w:p>
          <w:p w:rsidR="007804C9" w:rsidRDefault="007804C9" w:rsidP="007804C9">
            <w:pPr>
              <w:pStyle w:val="answer-label"/>
              <w:spacing w:before="75" w:beforeAutospacing="0" w:after="75" w:afterAutospacing="0"/>
              <w:ind w:right="75"/>
              <w:rPr>
                <w:rFonts w:ascii="inherit" w:hAnsi="inherit"/>
                <w:color w:val="333333"/>
                <w:sz w:val="19"/>
                <w:szCs w:val="19"/>
              </w:rPr>
            </w:pPr>
            <w:r>
              <w:rPr>
                <w:rFonts w:ascii="inherit" w:hAnsi="inherit"/>
                <w:color w:val="333333"/>
                <w:sz w:val="19"/>
                <w:szCs w:val="19"/>
              </w:rPr>
              <w:t>b.</w:t>
            </w:r>
          </w:p>
          <w:p w:rsidR="007804C9" w:rsidRDefault="007804C9" w:rsidP="007804C9">
            <w:pPr>
              <w:pStyle w:val="NormalWeb"/>
              <w:spacing w:before="75" w:beforeAutospacing="0" w:after="75" w:afterAutospacing="0"/>
              <w:rPr>
                <w:rFonts w:ascii="inherit" w:hAnsi="inherit"/>
                <w:color w:val="333333"/>
                <w:sz w:val="20"/>
                <w:szCs w:val="20"/>
              </w:rPr>
            </w:pPr>
            <w:r>
              <w:rPr>
                <w:rFonts w:ascii="inherit" w:hAnsi="inherit"/>
                <w:color w:val="333333"/>
                <w:sz w:val="20"/>
                <w:szCs w:val="20"/>
              </w:rPr>
              <w:t>False</w:t>
            </w:r>
          </w:p>
        </w:tc>
      </w:tr>
    </w:tbl>
    <w:p w:rsidR="007804C9" w:rsidRPr="00924D55" w:rsidRDefault="007804C9" w:rsidP="00F51621">
      <w:pPr>
        <w:rPr>
          <w:rFonts w:cstheme="minorHAnsi"/>
          <w:sz w:val="22"/>
          <w:szCs w:val="22"/>
        </w:rPr>
      </w:pPr>
      <w:r>
        <w:rPr>
          <w:rFonts w:ascii="Helvetica Neue" w:hAnsi="Helvetica Neue"/>
          <w:color w:val="555555"/>
          <w:sz w:val="19"/>
          <w:szCs w:val="19"/>
          <w:bdr w:val="none" w:sz="0" w:space="0" w:color="auto" w:frame="1"/>
        </w:rPr>
        <w:br/>
      </w:r>
      <w:bookmarkStart w:id="11" w:name="_GoBack"/>
      <w:bookmarkEnd w:id="11"/>
    </w:p>
    <w:sectPr w:rsidR="007804C9" w:rsidRPr="00924D55" w:rsidSect="00C17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41D61DA"/>
    <w:multiLevelType w:val="multilevel"/>
    <w:tmpl w:val="52F8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4E2C4E"/>
    <w:multiLevelType w:val="multilevel"/>
    <w:tmpl w:val="B024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21"/>
    <w:rsid w:val="005F0091"/>
    <w:rsid w:val="00617A1B"/>
    <w:rsid w:val="007804C9"/>
    <w:rsid w:val="0080591F"/>
    <w:rsid w:val="00924D55"/>
    <w:rsid w:val="00C1715C"/>
    <w:rsid w:val="00F51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168E5B"/>
  <w15:chartTrackingRefBased/>
  <w15:docId w15:val="{FBA16345-A7A5-DC44-B0A6-9DDFD412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91F"/>
    <w:pPr>
      <w:spacing w:after="120"/>
    </w:pPr>
    <w:rPr>
      <w:rFonts w:cs="Times New Roman (Body CS)"/>
    </w:rPr>
  </w:style>
  <w:style w:type="paragraph" w:styleId="Heading1">
    <w:name w:val="heading 1"/>
    <w:basedOn w:val="Normal"/>
    <w:next w:val="Normal"/>
    <w:link w:val="Heading1Char"/>
    <w:autoRedefine/>
    <w:uiPriority w:val="9"/>
    <w:qFormat/>
    <w:rsid w:val="0080591F"/>
    <w:pPr>
      <w:keepNext/>
      <w:keepLines/>
      <w:jc w:val="center"/>
      <w:outlineLvl w:val="0"/>
    </w:pPr>
    <w:rPr>
      <w:rFonts w:asciiTheme="majorHAnsi" w:eastAsiaTheme="majorEastAsia" w:hAnsiTheme="majorHAnsi" w:cstheme="majorBidi"/>
      <w:b/>
      <w:color w:val="002060"/>
      <w:szCs w:val="32"/>
    </w:rPr>
  </w:style>
  <w:style w:type="paragraph" w:styleId="Heading2">
    <w:name w:val="heading 2"/>
    <w:basedOn w:val="Normal"/>
    <w:next w:val="Normal"/>
    <w:link w:val="Heading2Char"/>
    <w:autoRedefine/>
    <w:uiPriority w:val="9"/>
    <w:semiHidden/>
    <w:unhideWhenUsed/>
    <w:qFormat/>
    <w:rsid w:val="0080591F"/>
    <w:pPr>
      <w:keepNext/>
      <w:keepLines/>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semiHidden/>
    <w:unhideWhenUsed/>
    <w:qFormat/>
    <w:rsid w:val="00924D5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91F"/>
    <w:rPr>
      <w:rFonts w:asciiTheme="majorHAnsi" w:eastAsiaTheme="majorEastAsia" w:hAnsiTheme="majorHAnsi" w:cstheme="majorBidi"/>
      <w:b/>
      <w:color w:val="002060"/>
      <w:szCs w:val="32"/>
    </w:rPr>
  </w:style>
  <w:style w:type="paragraph" w:styleId="Title">
    <w:name w:val="Title"/>
    <w:basedOn w:val="Normal"/>
    <w:next w:val="Normal"/>
    <w:link w:val="TitleChar"/>
    <w:autoRedefine/>
    <w:uiPriority w:val="10"/>
    <w:qFormat/>
    <w:rsid w:val="0080591F"/>
    <w:pPr>
      <w:contextualSpacing/>
      <w:jc w:val="center"/>
    </w:pPr>
    <w:rPr>
      <w:rFonts w:asciiTheme="majorHAnsi" w:eastAsiaTheme="majorEastAsia" w:hAnsiTheme="majorHAnsi" w:cstheme="majorBidi"/>
      <w:b/>
      <w:color w:val="0070C0"/>
      <w:spacing w:val="-10"/>
      <w:kern w:val="28"/>
      <w:sz w:val="28"/>
      <w:szCs w:val="56"/>
    </w:rPr>
  </w:style>
  <w:style w:type="character" w:customStyle="1" w:styleId="TitleChar">
    <w:name w:val="Title Char"/>
    <w:basedOn w:val="DefaultParagraphFont"/>
    <w:link w:val="Title"/>
    <w:uiPriority w:val="10"/>
    <w:rsid w:val="0080591F"/>
    <w:rPr>
      <w:rFonts w:asciiTheme="majorHAnsi" w:eastAsiaTheme="majorEastAsia" w:hAnsiTheme="majorHAnsi" w:cstheme="majorBidi"/>
      <w:b/>
      <w:color w:val="0070C0"/>
      <w:spacing w:val="-10"/>
      <w:kern w:val="28"/>
      <w:sz w:val="28"/>
      <w:szCs w:val="56"/>
    </w:rPr>
  </w:style>
  <w:style w:type="character" w:customStyle="1" w:styleId="Heading2Char">
    <w:name w:val="Heading 2 Char"/>
    <w:basedOn w:val="DefaultParagraphFont"/>
    <w:link w:val="Heading2"/>
    <w:uiPriority w:val="9"/>
    <w:semiHidden/>
    <w:rsid w:val="0080591F"/>
    <w:rPr>
      <w:rFonts w:asciiTheme="majorHAnsi" w:eastAsiaTheme="majorEastAsia" w:hAnsiTheme="majorHAnsi" w:cstheme="majorBidi"/>
      <w:b/>
      <w:color w:val="000000" w:themeColor="text1"/>
      <w:szCs w:val="26"/>
    </w:rPr>
  </w:style>
  <w:style w:type="paragraph" w:styleId="ListParagraph">
    <w:name w:val="List Paragraph"/>
    <w:basedOn w:val="Normal"/>
    <w:uiPriority w:val="34"/>
    <w:qFormat/>
    <w:rsid w:val="00F51621"/>
    <w:pPr>
      <w:ind w:left="720"/>
      <w:contextualSpacing/>
    </w:pPr>
  </w:style>
  <w:style w:type="paragraph" w:styleId="NormalWeb">
    <w:name w:val="Normal (Web)"/>
    <w:basedOn w:val="Normal"/>
    <w:uiPriority w:val="99"/>
    <w:semiHidden/>
    <w:unhideWhenUsed/>
    <w:rsid w:val="005F009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924D55"/>
    <w:rPr>
      <w:rFonts w:asciiTheme="majorHAnsi" w:eastAsiaTheme="majorEastAsia" w:hAnsiTheme="majorHAnsi" w:cstheme="majorBidi"/>
      <w:color w:val="1F3763" w:themeColor="accent1" w:themeShade="7F"/>
    </w:rPr>
  </w:style>
  <w:style w:type="paragraph" w:customStyle="1" w:styleId="clearfix">
    <w:name w:val="clearfix"/>
    <w:basedOn w:val="Normal"/>
    <w:rsid w:val="00924D55"/>
    <w:pPr>
      <w:spacing w:before="100" w:beforeAutospacing="1" w:after="100" w:afterAutospacing="1"/>
    </w:pPr>
    <w:rPr>
      <w:rFonts w:ascii="Times New Roman" w:eastAsia="Times New Roman" w:hAnsi="Times New Roman" w:cs="Times New Roman"/>
    </w:rPr>
  </w:style>
  <w:style w:type="character" w:customStyle="1" w:styleId="questionnumber">
    <w:name w:val="questionnumber"/>
    <w:basedOn w:val="DefaultParagraphFont"/>
    <w:rsid w:val="00924D55"/>
  </w:style>
  <w:style w:type="character" w:customStyle="1" w:styleId="apple-converted-space">
    <w:name w:val="apple-converted-space"/>
    <w:basedOn w:val="DefaultParagraphFont"/>
    <w:rsid w:val="00924D55"/>
  </w:style>
  <w:style w:type="character" w:customStyle="1" w:styleId="contextmenucontainer">
    <w:name w:val="contextmenucontainer"/>
    <w:basedOn w:val="DefaultParagraphFont"/>
    <w:rsid w:val="00924D55"/>
  </w:style>
  <w:style w:type="character" w:styleId="Hyperlink">
    <w:name w:val="Hyperlink"/>
    <w:basedOn w:val="DefaultParagraphFont"/>
    <w:uiPriority w:val="99"/>
    <w:semiHidden/>
    <w:unhideWhenUsed/>
    <w:rsid w:val="00924D55"/>
    <w:rPr>
      <w:color w:val="0000FF"/>
      <w:u w:val="single"/>
    </w:rPr>
  </w:style>
  <w:style w:type="character" w:styleId="Strong">
    <w:name w:val="Strong"/>
    <w:basedOn w:val="DefaultParagraphFont"/>
    <w:uiPriority w:val="22"/>
    <w:qFormat/>
    <w:rsid w:val="00924D55"/>
    <w:rPr>
      <w:b/>
      <w:bCs/>
    </w:rPr>
  </w:style>
  <w:style w:type="paragraph" w:customStyle="1" w:styleId="answer-label">
    <w:name w:val="answer-label"/>
    <w:basedOn w:val="Normal"/>
    <w:rsid w:val="00924D5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94952">
      <w:bodyDiv w:val="1"/>
      <w:marLeft w:val="0"/>
      <w:marRight w:val="0"/>
      <w:marTop w:val="0"/>
      <w:marBottom w:val="0"/>
      <w:divBdr>
        <w:top w:val="none" w:sz="0" w:space="0" w:color="auto"/>
        <w:left w:val="none" w:sz="0" w:space="0" w:color="auto"/>
        <w:bottom w:val="none" w:sz="0" w:space="0" w:color="auto"/>
        <w:right w:val="none" w:sz="0" w:space="0" w:color="auto"/>
      </w:divBdr>
      <w:divsChild>
        <w:div w:id="812285440">
          <w:marLeft w:val="0"/>
          <w:marRight w:val="2880"/>
          <w:marTop w:val="0"/>
          <w:marBottom w:val="0"/>
          <w:divBdr>
            <w:top w:val="none" w:sz="0" w:space="0" w:color="auto"/>
            <w:left w:val="none" w:sz="0" w:space="0" w:color="auto"/>
            <w:bottom w:val="none" w:sz="0" w:space="0" w:color="auto"/>
            <w:right w:val="none" w:sz="0" w:space="0" w:color="auto"/>
          </w:divBdr>
        </w:div>
        <w:div w:id="783112176">
          <w:marLeft w:val="0"/>
          <w:marRight w:val="0"/>
          <w:marTop w:val="0"/>
          <w:marBottom w:val="0"/>
          <w:divBdr>
            <w:top w:val="none" w:sz="0" w:space="0" w:color="auto"/>
            <w:left w:val="none" w:sz="0" w:space="0" w:color="auto"/>
            <w:bottom w:val="none" w:sz="0" w:space="0" w:color="auto"/>
            <w:right w:val="none" w:sz="0" w:space="0" w:color="auto"/>
          </w:divBdr>
          <w:divsChild>
            <w:div w:id="1798989614">
              <w:marLeft w:val="0"/>
              <w:marRight w:val="0"/>
              <w:marTop w:val="0"/>
              <w:marBottom w:val="0"/>
              <w:divBdr>
                <w:top w:val="none" w:sz="0" w:space="0" w:color="auto"/>
                <w:left w:val="none" w:sz="0" w:space="0" w:color="auto"/>
                <w:bottom w:val="none" w:sz="0" w:space="0" w:color="auto"/>
                <w:right w:val="none" w:sz="0" w:space="0" w:color="auto"/>
              </w:divBdr>
            </w:div>
            <w:div w:id="1225095333">
              <w:marLeft w:val="0"/>
              <w:marRight w:val="0"/>
              <w:marTop w:val="0"/>
              <w:marBottom w:val="180"/>
              <w:divBdr>
                <w:top w:val="none" w:sz="0" w:space="0" w:color="auto"/>
                <w:left w:val="none" w:sz="0" w:space="0" w:color="auto"/>
                <w:bottom w:val="dotted" w:sz="6" w:space="9" w:color="CCCCCC"/>
                <w:right w:val="none" w:sz="0" w:space="0" w:color="auto"/>
              </w:divBdr>
              <w:divsChild>
                <w:div w:id="1754622054">
                  <w:marLeft w:val="0"/>
                  <w:marRight w:val="0"/>
                  <w:marTop w:val="0"/>
                  <w:marBottom w:val="0"/>
                  <w:divBdr>
                    <w:top w:val="none" w:sz="0" w:space="0" w:color="auto"/>
                    <w:left w:val="none" w:sz="0" w:space="0" w:color="auto"/>
                    <w:bottom w:val="none" w:sz="0" w:space="0" w:color="auto"/>
                    <w:right w:val="none" w:sz="0" w:space="0" w:color="auto"/>
                  </w:divBdr>
                </w:div>
              </w:divsChild>
            </w:div>
            <w:div w:id="1558780500">
              <w:marLeft w:val="0"/>
              <w:marRight w:val="0"/>
              <w:marTop w:val="0"/>
              <w:marBottom w:val="180"/>
              <w:divBdr>
                <w:top w:val="none" w:sz="0" w:space="0" w:color="auto"/>
                <w:left w:val="none" w:sz="0" w:space="0" w:color="auto"/>
                <w:bottom w:val="dotted" w:sz="6" w:space="9" w:color="CCCCCC"/>
                <w:right w:val="none" w:sz="0" w:space="0" w:color="auto"/>
              </w:divBdr>
              <w:divsChild>
                <w:div w:id="119223482">
                  <w:marLeft w:val="0"/>
                  <w:marRight w:val="0"/>
                  <w:marTop w:val="0"/>
                  <w:marBottom w:val="0"/>
                  <w:divBdr>
                    <w:top w:val="none" w:sz="0" w:space="0" w:color="auto"/>
                    <w:left w:val="none" w:sz="0" w:space="0" w:color="auto"/>
                    <w:bottom w:val="none" w:sz="0" w:space="0" w:color="auto"/>
                    <w:right w:val="none" w:sz="0" w:space="0" w:color="auto"/>
                  </w:divBdr>
                </w:div>
              </w:divsChild>
            </w:div>
            <w:div w:id="996879505">
              <w:marLeft w:val="0"/>
              <w:marRight w:val="0"/>
              <w:marTop w:val="0"/>
              <w:marBottom w:val="180"/>
              <w:divBdr>
                <w:top w:val="none" w:sz="0" w:space="0" w:color="auto"/>
                <w:left w:val="none" w:sz="0" w:space="0" w:color="auto"/>
                <w:bottom w:val="dotted" w:sz="6" w:space="9" w:color="CCCCCC"/>
                <w:right w:val="none" w:sz="0" w:space="0" w:color="auto"/>
              </w:divBdr>
              <w:divsChild>
                <w:div w:id="368722693">
                  <w:marLeft w:val="0"/>
                  <w:marRight w:val="0"/>
                  <w:marTop w:val="0"/>
                  <w:marBottom w:val="0"/>
                  <w:divBdr>
                    <w:top w:val="none" w:sz="0" w:space="0" w:color="auto"/>
                    <w:left w:val="none" w:sz="0" w:space="0" w:color="auto"/>
                    <w:bottom w:val="none" w:sz="0" w:space="0" w:color="auto"/>
                    <w:right w:val="none" w:sz="0" w:space="0" w:color="auto"/>
                  </w:divBdr>
                </w:div>
              </w:divsChild>
            </w:div>
            <w:div w:id="753626504">
              <w:marLeft w:val="0"/>
              <w:marRight w:val="0"/>
              <w:marTop w:val="0"/>
              <w:marBottom w:val="180"/>
              <w:divBdr>
                <w:top w:val="none" w:sz="0" w:space="0" w:color="auto"/>
                <w:left w:val="none" w:sz="0" w:space="0" w:color="auto"/>
                <w:bottom w:val="none" w:sz="0" w:space="0" w:color="auto"/>
                <w:right w:val="none" w:sz="0" w:space="0" w:color="auto"/>
              </w:divBdr>
              <w:divsChild>
                <w:div w:id="12266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8619">
          <w:marLeft w:val="0"/>
          <w:marRight w:val="2880"/>
          <w:marTop w:val="0"/>
          <w:marBottom w:val="0"/>
          <w:divBdr>
            <w:top w:val="none" w:sz="0" w:space="0" w:color="auto"/>
            <w:left w:val="none" w:sz="0" w:space="0" w:color="auto"/>
            <w:bottom w:val="none" w:sz="0" w:space="0" w:color="auto"/>
            <w:right w:val="none" w:sz="0" w:space="0" w:color="auto"/>
          </w:divBdr>
        </w:div>
        <w:div w:id="188757414">
          <w:marLeft w:val="0"/>
          <w:marRight w:val="0"/>
          <w:marTop w:val="0"/>
          <w:marBottom w:val="0"/>
          <w:divBdr>
            <w:top w:val="none" w:sz="0" w:space="0" w:color="auto"/>
            <w:left w:val="none" w:sz="0" w:space="0" w:color="auto"/>
            <w:bottom w:val="none" w:sz="0" w:space="0" w:color="auto"/>
            <w:right w:val="none" w:sz="0" w:space="0" w:color="auto"/>
          </w:divBdr>
          <w:divsChild>
            <w:div w:id="518741884">
              <w:marLeft w:val="0"/>
              <w:marRight w:val="0"/>
              <w:marTop w:val="0"/>
              <w:marBottom w:val="0"/>
              <w:divBdr>
                <w:top w:val="none" w:sz="0" w:space="0" w:color="auto"/>
                <w:left w:val="none" w:sz="0" w:space="0" w:color="auto"/>
                <w:bottom w:val="none" w:sz="0" w:space="0" w:color="auto"/>
                <w:right w:val="none" w:sz="0" w:space="0" w:color="auto"/>
              </w:divBdr>
            </w:div>
            <w:div w:id="1268196801">
              <w:marLeft w:val="0"/>
              <w:marRight w:val="0"/>
              <w:marTop w:val="0"/>
              <w:marBottom w:val="180"/>
              <w:divBdr>
                <w:top w:val="none" w:sz="0" w:space="0" w:color="auto"/>
                <w:left w:val="none" w:sz="0" w:space="0" w:color="auto"/>
                <w:bottom w:val="dotted" w:sz="6" w:space="9" w:color="CCCCCC"/>
                <w:right w:val="none" w:sz="0" w:space="0" w:color="auto"/>
              </w:divBdr>
              <w:divsChild>
                <w:div w:id="1105924279">
                  <w:marLeft w:val="0"/>
                  <w:marRight w:val="0"/>
                  <w:marTop w:val="0"/>
                  <w:marBottom w:val="0"/>
                  <w:divBdr>
                    <w:top w:val="none" w:sz="0" w:space="0" w:color="auto"/>
                    <w:left w:val="none" w:sz="0" w:space="0" w:color="auto"/>
                    <w:bottom w:val="none" w:sz="0" w:space="0" w:color="auto"/>
                    <w:right w:val="none" w:sz="0" w:space="0" w:color="auto"/>
                  </w:divBdr>
                </w:div>
              </w:divsChild>
            </w:div>
            <w:div w:id="18816708">
              <w:marLeft w:val="0"/>
              <w:marRight w:val="0"/>
              <w:marTop w:val="0"/>
              <w:marBottom w:val="180"/>
              <w:divBdr>
                <w:top w:val="none" w:sz="0" w:space="0" w:color="auto"/>
                <w:left w:val="none" w:sz="0" w:space="0" w:color="auto"/>
                <w:bottom w:val="none" w:sz="0" w:space="0" w:color="auto"/>
                <w:right w:val="none" w:sz="0" w:space="0" w:color="auto"/>
              </w:divBdr>
              <w:divsChild>
                <w:div w:id="18890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6228">
          <w:marLeft w:val="0"/>
          <w:marRight w:val="2880"/>
          <w:marTop w:val="0"/>
          <w:marBottom w:val="0"/>
          <w:divBdr>
            <w:top w:val="none" w:sz="0" w:space="0" w:color="auto"/>
            <w:left w:val="none" w:sz="0" w:space="0" w:color="auto"/>
            <w:bottom w:val="none" w:sz="0" w:space="0" w:color="auto"/>
            <w:right w:val="none" w:sz="0" w:space="0" w:color="auto"/>
          </w:divBdr>
        </w:div>
        <w:div w:id="1772242802">
          <w:marLeft w:val="0"/>
          <w:marRight w:val="0"/>
          <w:marTop w:val="0"/>
          <w:marBottom w:val="0"/>
          <w:divBdr>
            <w:top w:val="none" w:sz="0" w:space="0" w:color="auto"/>
            <w:left w:val="none" w:sz="0" w:space="0" w:color="auto"/>
            <w:bottom w:val="none" w:sz="0" w:space="0" w:color="auto"/>
            <w:right w:val="none" w:sz="0" w:space="0" w:color="auto"/>
          </w:divBdr>
          <w:divsChild>
            <w:div w:id="121919918">
              <w:marLeft w:val="0"/>
              <w:marRight w:val="0"/>
              <w:marTop w:val="0"/>
              <w:marBottom w:val="0"/>
              <w:divBdr>
                <w:top w:val="none" w:sz="0" w:space="0" w:color="auto"/>
                <w:left w:val="none" w:sz="0" w:space="0" w:color="auto"/>
                <w:bottom w:val="none" w:sz="0" w:space="0" w:color="auto"/>
                <w:right w:val="none" w:sz="0" w:space="0" w:color="auto"/>
              </w:divBdr>
            </w:div>
            <w:div w:id="2032801302">
              <w:marLeft w:val="0"/>
              <w:marRight w:val="0"/>
              <w:marTop w:val="0"/>
              <w:marBottom w:val="180"/>
              <w:divBdr>
                <w:top w:val="none" w:sz="0" w:space="0" w:color="auto"/>
                <w:left w:val="none" w:sz="0" w:space="0" w:color="auto"/>
                <w:bottom w:val="dotted" w:sz="6" w:space="9" w:color="CCCCCC"/>
                <w:right w:val="none" w:sz="0" w:space="0" w:color="auto"/>
              </w:divBdr>
              <w:divsChild>
                <w:div w:id="208995945">
                  <w:marLeft w:val="0"/>
                  <w:marRight w:val="0"/>
                  <w:marTop w:val="0"/>
                  <w:marBottom w:val="0"/>
                  <w:divBdr>
                    <w:top w:val="none" w:sz="0" w:space="0" w:color="auto"/>
                    <w:left w:val="none" w:sz="0" w:space="0" w:color="auto"/>
                    <w:bottom w:val="none" w:sz="0" w:space="0" w:color="auto"/>
                    <w:right w:val="none" w:sz="0" w:space="0" w:color="auto"/>
                  </w:divBdr>
                </w:div>
              </w:divsChild>
            </w:div>
            <w:div w:id="985284868">
              <w:marLeft w:val="0"/>
              <w:marRight w:val="0"/>
              <w:marTop w:val="0"/>
              <w:marBottom w:val="180"/>
              <w:divBdr>
                <w:top w:val="none" w:sz="0" w:space="0" w:color="auto"/>
                <w:left w:val="none" w:sz="0" w:space="0" w:color="auto"/>
                <w:bottom w:val="dotted" w:sz="6" w:space="9" w:color="CCCCCC"/>
                <w:right w:val="none" w:sz="0" w:space="0" w:color="auto"/>
              </w:divBdr>
              <w:divsChild>
                <w:div w:id="1797485501">
                  <w:marLeft w:val="0"/>
                  <w:marRight w:val="0"/>
                  <w:marTop w:val="0"/>
                  <w:marBottom w:val="0"/>
                  <w:divBdr>
                    <w:top w:val="none" w:sz="0" w:space="0" w:color="auto"/>
                    <w:left w:val="none" w:sz="0" w:space="0" w:color="auto"/>
                    <w:bottom w:val="none" w:sz="0" w:space="0" w:color="auto"/>
                    <w:right w:val="none" w:sz="0" w:space="0" w:color="auto"/>
                  </w:divBdr>
                </w:div>
              </w:divsChild>
            </w:div>
            <w:div w:id="965355275">
              <w:marLeft w:val="0"/>
              <w:marRight w:val="0"/>
              <w:marTop w:val="0"/>
              <w:marBottom w:val="180"/>
              <w:divBdr>
                <w:top w:val="none" w:sz="0" w:space="0" w:color="auto"/>
                <w:left w:val="none" w:sz="0" w:space="0" w:color="auto"/>
                <w:bottom w:val="dotted" w:sz="6" w:space="9" w:color="CCCCCC"/>
                <w:right w:val="none" w:sz="0" w:space="0" w:color="auto"/>
              </w:divBdr>
              <w:divsChild>
                <w:div w:id="1189180225">
                  <w:marLeft w:val="0"/>
                  <w:marRight w:val="0"/>
                  <w:marTop w:val="0"/>
                  <w:marBottom w:val="0"/>
                  <w:divBdr>
                    <w:top w:val="none" w:sz="0" w:space="0" w:color="auto"/>
                    <w:left w:val="none" w:sz="0" w:space="0" w:color="auto"/>
                    <w:bottom w:val="none" w:sz="0" w:space="0" w:color="auto"/>
                    <w:right w:val="none" w:sz="0" w:space="0" w:color="auto"/>
                  </w:divBdr>
                </w:div>
              </w:divsChild>
            </w:div>
            <w:div w:id="372384021">
              <w:marLeft w:val="0"/>
              <w:marRight w:val="0"/>
              <w:marTop w:val="0"/>
              <w:marBottom w:val="180"/>
              <w:divBdr>
                <w:top w:val="none" w:sz="0" w:space="0" w:color="auto"/>
                <w:left w:val="none" w:sz="0" w:space="0" w:color="auto"/>
                <w:bottom w:val="none" w:sz="0" w:space="0" w:color="auto"/>
                <w:right w:val="none" w:sz="0" w:space="0" w:color="auto"/>
              </w:divBdr>
              <w:divsChild>
                <w:div w:id="19134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751">
          <w:marLeft w:val="0"/>
          <w:marRight w:val="2880"/>
          <w:marTop w:val="0"/>
          <w:marBottom w:val="0"/>
          <w:divBdr>
            <w:top w:val="none" w:sz="0" w:space="0" w:color="auto"/>
            <w:left w:val="none" w:sz="0" w:space="0" w:color="auto"/>
            <w:bottom w:val="none" w:sz="0" w:space="0" w:color="auto"/>
            <w:right w:val="none" w:sz="0" w:space="0" w:color="auto"/>
          </w:divBdr>
        </w:div>
        <w:div w:id="847719492">
          <w:marLeft w:val="0"/>
          <w:marRight w:val="0"/>
          <w:marTop w:val="0"/>
          <w:marBottom w:val="0"/>
          <w:divBdr>
            <w:top w:val="none" w:sz="0" w:space="0" w:color="auto"/>
            <w:left w:val="none" w:sz="0" w:space="0" w:color="auto"/>
            <w:bottom w:val="none" w:sz="0" w:space="0" w:color="auto"/>
            <w:right w:val="none" w:sz="0" w:space="0" w:color="auto"/>
          </w:divBdr>
          <w:divsChild>
            <w:div w:id="1479414625">
              <w:marLeft w:val="0"/>
              <w:marRight w:val="0"/>
              <w:marTop w:val="0"/>
              <w:marBottom w:val="0"/>
              <w:divBdr>
                <w:top w:val="none" w:sz="0" w:space="0" w:color="auto"/>
                <w:left w:val="none" w:sz="0" w:space="0" w:color="auto"/>
                <w:bottom w:val="none" w:sz="0" w:space="0" w:color="auto"/>
                <w:right w:val="none" w:sz="0" w:space="0" w:color="auto"/>
              </w:divBdr>
            </w:div>
            <w:div w:id="1536043593">
              <w:marLeft w:val="0"/>
              <w:marRight w:val="0"/>
              <w:marTop w:val="0"/>
              <w:marBottom w:val="180"/>
              <w:divBdr>
                <w:top w:val="none" w:sz="0" w:space="0" w:color="auto"/>
                <w:left w:val="none" w:sz="0" w:space="0" w:color="auto"/>
                <w:bottom w:val="dotted" w:sz="6" w:space="9" w:color="CCCCCC"/>
                <w:right w:val="none" w:sz="0" w:space="0" w:color="auto"/>
              </w:divBdr>
              <w:divsChild>
                <w:div w:id="268513933">
                  <w:marLeft w:val="0"/>
                  <w:marRight w:val="0"/>
                  <w:marTop w:val="0"/>
                  <w:marBottom w:val="0"/>
                  <w:divBdr>
                    <w:top w:val="none" w:sz="0" w:space="0" w:color="auto"/>
                    <w:left w:val="none" w:sz="0" w:space="0" w:color="auto"/>
                    <w:bottom w:val="none" w:sz="0" w:space="0" w:color="auto"/>
                    <w:right w:val="none" w:sz="0" w:space="0" w:color="auto"/>
                  </w:divBdr>
                </w:div>
              </w:divsChild>
            </w:div>
            <w:div w:id="1429809870">
              <w:marLeft w:val="0"/>
              <w:marRight w:val="0"/>
              <w:marTop w:val="0"/>
              <w:marBottom w:val="180"/>
              <w:divBdr>
                <w:top w:val="none" w:sz="0" w:space="0" w:color="auto"/>
                <w:left w:val="none" w:sz="0" w:space="0" w:color="auto"/>
                <w:bottom w:val="dotted" w:sz="6" w:space="9" w:color="CCCCCC"/>
                <w:right w:val="none" w:sz="0" w:space="0" w:color="auto"/>
              </w:divBdr>
              <w:divsChild>
                <w:div w:id="1185752919">
                  <w:marLeft w:val="0"/>
                  <w:marRight w:val="0"/>
                  <w:marTop w:val="0"/>
                  <w:marBottom w:val="0"/>
                  <w:divBdr>
                    <w:top w:val="none" w:sz="0" w:space="0" w:color="auto"/>
                    <w:left w:val="none" w:sz="0" w:space="0" w:color="auto"/>
                    <w:bottom w:val="none" w:sz="0" w:space="0" w:color="auto"/>
                    <w:right w:val="none" w:sz="0" w:space="0" w:color="auto"/>
                  </w:divBdr>
                </w:div>
              </w:divsChild>
            </w:div>
            <w:div w:id="1202865674">
              <w:marLeft w:val="0"/>
              <w:marRight w:val="0"/>
              <w:marTop w:val="0"/>
              <w:marBottom w:val="180"/>
              <w:divBdr>
                <w:top w:val="none" w:sz="0" w:space="0" w:color="auto"/>
                <w:left w:val="none" w:sz="0" w:space="0" w:color="auto"/>
                <w:bottom w:val="dotted" w:sz="6" w:space="9" w:color="CCCCCC"/>
                <w:right w:val="none" w:sz="0" w:space="0" w:color="auto"/>
              </w:divBdr>
              <w:divsChild>
                <w:div w:id="729771257">
                  <w:marLeft w:val="0"/>
                  <w:marRight w:val="0"/>
                  <w:marTop w:val="0"/>
                  <w:marBottom w:val="0"/>
                  <w:divBdr>
                    <w:top w:val="none" w:sz="0" w:space="0" w:color="auto"/>
                    <w:left w:val="none" w:sz="0" w:space="0" w:color="auto"/>
                    <w:bottom w:val="none" w:sz="0" w:space="0" w:color="auto"/>
                    <w:right w:val="none" w:sz="0" w:space="0" w:color="auto"/>
                  </w:divBdr>
                </w:div>
              </w:divsChild>
            </w:div>
            <w:div w:id="942617028">
              <w:marLeft w:val="0"/>
              <w:marRight w:val="0"/>
              <w:marTop w:val="0"/>
              <w:marBottom w:val="180"/>
              <w:divBdr>
                <w:top w:val="none" w:sz="0" w:space="0" w:color="auto"/>
                <w:left w:val="none" w:sz="0" w:space="0" w:color="auto"/>
                <w:bottom w:val="none" w:sz="0" w:space="0" w:color="auto"/>
                <w:right w:val="none" w:sz="0" w:space="0" w:color="auto"/>
              </w:divBdr>
              <w:divsChild>
                <w:div w:id="21180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1230">
          <w:marLeft w:val="0"/>
          <w:marRight w:val="2880"/>
          <w:marTop w:val="0"/>
          <w:marBottom w:val="0"/>
          <w:divBdr>
            <w:top w:val="none" w:sz="0" w:space="0" w:color="auto"/>
            <w:left w:val="none" w:sz="0" w:space="0" w:color="auto"/>
            <w:bottom w:val="none" w:sz="0" w:space="0" w:color="auto"/>
            <w:right w:val="none" w:sz="0" w:space="0" w:color="auto"/>
          </w:divBdr>
        </w:div>
        <w:div w:id="111943546">
          <w:marLeft w:val="0"/>
          <w:marRight w:val="0"/>
          <w:marTop w:val="0"/>
          <w:marBottom w:val="0"/>
          <w:divBdr>
            <w:top w:val="none" w:sz="0" w:space="0" w:color="auto"/>
            <w:left w:val="none" w:sz="0" w:space="0" w:color="auto"/>
            <w:bottom w:val="none" w:sz="0" w:space="0" w:color="auto"/>
            <w:right w:val="none" w:sz="0" w:space="0" w:color="auto"/>
          </w:divBdr>
          <w:divsChild>
            <w:div w:id="317996603">
              <w:marLeft w:val="0"/>
              <w:marRight w:val="0"/>
              <w:marTop w:val="0"/>
              <w:marBottom w:val="0"/>
              <w:divBdr>
                <w:top w:val="none" w:sz="0" w:space="0" w:color="auto"/>
                <w:left w:val="none" w:sz="0" w:space="0" w:color="auto"/>
                <w:bottom w:val="none" w:sz="0" w:space="0" w:color="auto"/>
                <w:right w:val="none" w:sz="0" w:space="0" w:color="auto"/>
              </w:divBdr>
            </w:div>
            <w:div w:id="2100516252">
              <w:marLeft w:val="0"/>
              <w:marRight w:val="0"/>
              <w:marTop w:val="0"/>
              <w:marBottom w:val="180"/>
              <w:divBdr>
                <w:top w:val="none" w:sz="0" w:space="0" w:color="auto"/>
                <w:left w:val="none" w:sz="0" w:space="0" w:color="auto"/>
                <w:bottom w:val="dotted" w:sz="6" w:space="9" w:color="CCCCCC"/>
                <w:right w:val="none" w:sz="0" w:space="0" w:color="auto"/>
              </w:divBdr>
              <w:divsChild>
                <w:div w:id="2096707131">
                  <w:marLeft w:val="0"/>
                  <w:marRight w:val="0"/>
                  <w:marTop w:val="0"/>
                  <w:marBottom w:val="0"/>
                  <w:divBdr>
                    <w:top w:val="none" w:sz="0" w:space="0" w:color="auto"/>
                    <w:left w:val="none" w:sz="0" w:space="0" w:color="auto"/>
                    <w:bottom w:val="none" w:sz="0" w:space="0" w:color="auto"/>
                    <w:right w:val="none" w:sz="0" w:space="0" w:color="auto"/>
                  </w:divBdr>
                </w:div>
              </w:divsChild>
            </w:div>
            <w:div w:id="22872132">
              <w:marLeft w:val="0"/>
              <w:marRight w:val="0"/>
              <w:marTop w:val="0"/>
              <w:marBottom w:val="180"/>
              <w:divBdr>
                <w:top w:val="none" w:sz="0" w:space="0" w:color="auto"/>
                <w:left w:val="none" w:sz="0" w:space="0" w:color="auto"/>
                <w:bottom w:val="dotted" w:sz="6" w:space="9" w:color="CCCCCC"/>
                <w:right w:val="none" w:sz="0" w:space="0" w:color="auto"/>
              </w:divBdr>
              <w:divsChild>
                <w:div w:id="1765220518">
                  <w:marLeft w:val="0"/>
                  <w:marRight w:val="0"/>
                  <w:marTop w:val="0"/>
                  <w:marBottom w:val="0"/>
                  <w:divBdr>
                    <w:top w:val="none" w:sz="0" w:space="0" w:color="auto"/>
                    <w:left w:val="none" w:sz="0" w:space="0" w:color="auto"/>
                    <w:bottom w:val="none" w:sz="0" w:space="0" w:color="auto"/>
                    <w:right w:val="none" w:sz="0" w:space="0" w:color="auto"/>
                  </w:divBdr>
                </w:div>
              </w:divsChild>
            </w:div>
            <w:div w:id="1829637437">
              <w:marLeft w:val="0"/>
              <w:marRight w:val="0"/>
              <w:marTop w:val="0"/>
              <w:marBottom w:val="180"/>
              <w:divBdr>
                <w:top w:val="none" w:sz="0" w:space="0" w:color="auto"/>
                <w:left w:val="none" w:sz="0" w:space="0" w:color="auto"/>
                <w:bottom w:val="dotted" w:sz="6" w:space="9" w:color="CCCCCC"/>
                <w:right w:val="none" w:sz="0" w:space="0" w:color="auto"/>
              </w:divBdr>
              <w:divsChild>
                <w:div w:id="650914842">
                  <w:marLeft w:val="0"/>
                  <w:marRight w:val="0"/>
                  <w:marTop w:val="0"/>
                  <w:marBottom w:val="0"/>
                  <w:divBdr>
                    <w:top w:val="none" w:sz="0" w:space="0" w:color="auto"/>
                    <w:left w:val="none" w:sz="0" w:space="0" w:color="auto"/>
                    <w:bottom w:val="none" w:sz="0" w:space="0" w:color="auto"/>
                    <w:right w:val="none" w:sz="0" w:space="0" w:color="auto"/>
                  </w:divBdr>
                </w:div>
              </w:divsChild>
            </w:div>
            <w:div w:id="1224214338">
              <w:marLeft w:val="0"/>
              <w:marRight w:val="0"/>
              <w:marTop w:val="0"/>
              <w:marBottom w:val="180"/>
              <w:divBdr>
                <w:top w:val="none" w:sz="0" w:space="0" w:color="auto"/>
                <w:left w:val="none" w:sz="0" w:space="0" w:color="auto"/>
                <w:bottom w:val="none" w:sz="0" w:space="0" w:color="auto"/>
                <w:right w:val="none" w:sz="0" w:space="0" w:color="auto"/>
              </w:divBdr>
              <w:divsChild>
                <w:div w:id="19931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0503">
          <w:marLeft w:val="0"/>
          <w:marRight w:val="2880"/>
          <w:marTop w:val="0"/>
          <w:marBottom w:val="0"/>
          <w:divBdr>
            <w:top w:val="none" w:sz="0" w:space="0" w:color="auto"/>
            <w:left w:val="none" w:sz="0" w:space="0" w:color="auto"/>
            <w:bottom w:val="none" w:sz="0" w:space="0" w:color="auto"/>
            <w:right w:val="none" w:sz="0" w:space="0" w:color="auto"/>
          </w:divBdr>
        </w:div>
        <w:div w:id="1165899988">
          <w:marLeft w:val="0"/>
          <w:marRight w:val="0"/>
          <w:marTop w:val="0"/>
          <w:marBottom w:val="0"/>
          <w:divBdr>
            <w:top w:val="none" w:sz="0" w:space="0" w:color="auto"/>
            <w:left w:val="none" w:sz="0" w:space="0" w:color="auto"/>
            <w:bottom w:val="none" w:sz="0" w:space="0" w:color="auto"/>
            <w:right w:val="none" w:sz="0" w:space="0" w:color="auto"/>
          </w:divBdr>
          <w:divsChild>
            <w:div w:id="1222407876">
              <w:marLeft w:val="0"/>
              <w:marRight w:val="0"/>
              <w:marTop w:val="0"/>
              <w:marBottom w:val="0"/>
              <w:divBdr>
                <w:top w:val="none" w:sz="0" w:space="0" w:color="auto"/>
                <w:left w:val="none" w:sz="0" w:space="0" w:color="auto"/>
                <w:bottom w:val="none" w:sz="0" w:space="0" w:color="auto"/>
                <w:right w:val="none" w:sz="0" w:space="0" w:color="auto"/>
              </w:divBdr>
            </w:div>
            <w:div w:id="2005469862">
              <w:marLeft w:val="0"/>
              <w:marRight w:val="0"/>
              <w:marTop w:val="0"/>
              <w:marBottom w:val="180"/>
              <w:divBdr>
                <w:top w:val="none" w:sz="0" w:space="0" w:color="auto"/>
                <w:left w:val="none" w:sz="0" w:space="0" w:color="auto"/>
                <w:bottom w:val="dotted" w:sz="6" w:space="9" w:color="CCCCCC"/>
                <w:right w:val="none" w:sz="0" w:space="0" w:color="auto"/>
              </w:divBdr>
              <w:divsChild>
                <w:div w:id="1760366469">
                  <w:marLeft w:val="0"/>
                  <w:marRight w:val="0"/>
                  <w:marTop w:val="0"/>
                  <w:marBottom w:val="0"/>
                  <w:divBdr>
                    <w:top w:val="none" w:sz="0" w:space="0" w:color="auto"/>
                    <w:left w:val="none" w:sz="0" w:space="0" w:color="auto"/>
                    <w:bottom w:val="none" w:sz="0" w:space="0" w:color="auto"/>
                    <w:right w:val="none" w:sz="0" w:space="0" w:color="auto"/>
                  </w:divBdr>
                </w:div>
              </w:divsChild>
            </w:div>
            <w:div w:id="176775155">
              <w:marLeft w:val="0"/>
              <w:marRight w:val="0"/>
              <w:marTop w:val="0"/>
              <w:marBottom w:val="180"/>
              <w:divBdr>
                <w:top w:val="none" w:sz="0" w:space="0" w:color="auto"/>
                <w:left w:val="none" w:sz="0" w:space="0" w:color="auto"/>
                <w:bottom w:val="none" w:sz="0" w:space="0" w:color="auto"/>
                <w:right w:val="none" w:sz="0" w:space="0" w:color="auto"/>
              </w:divBdr>
              <w:divsChild>
                <w:div w:id="3491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70903">
          <w:marLeft w:val="0"/>
          <w:marRight w:val="0"/>
          <w:marTop w:val="0"/>
          <w:marBottom w:val="0"/>
          <w:divBdr>
            <w:top w:val="none" w:sz="0" w:space="0" w:color="auto"/>
            <w:left w:val="none" w:sz="0" w:space="0" w:color="auto"/>
            <w:bottom w:val="none" w:sz="0" w:space="0" w:color="auto"/>
            <w:right w:val="none" w:sz="0" w:space="0" w:color="auto"/>
          </w:divBdr>
          <w:divsChild>
            <w:div w:id="100717324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16121544">
      <w:bodyDiv w:val="1"/>
      <w:marLeft w:val="0"/>
      <w:marRight w:val="0"/>
      <w:marTop w:val="0"/>
      <w:marBottom w:val="0"/>
      <w:divBdr>
        <w:top w:val="none" w:sz="0" w:space="0" w:color="auto"/>
        <w:left w:val="none" w:sz="0" w:space="0" w:color="auto"/>
        <w:bottom w:val="none" w:sz="0" w:space="0" w:color="auto"/>
        <w:right w:val="none" w:sz="0" w:space="0" w:color="auto"/>
      </w:divBdr>
    </w:div>
    <w:div w:id="1150900409">
      <w:bodyDiv w:val="1"/>
      <w:marLeft w:val="0"/>
      <w:marRight w:val="0"/>
      <w:marTop w:val="0"/>
      <w:marBottom w:val="0"/>
      <w:divBdr>
        <w:top w:val="none" w:sz="0" w:space="0" w:color="auto"/>
        <w:left w:val="none" w:sz="0" w:space="0" w:color="auto"/>
        <w:bottom w:val="none" w:sz="0" w:space="0" w:color="auto"/>
        <w:right w:val="none" w:sz="0" w:space="0" w:color="auto"/>
      </w:divBdr>
      <w:divsChild>
        <w:div w:id="374887788">
          <w:marLeft w:val="0"/>
          <w:marRight w:val="0"/>
          <w:marTop w:val="0"/>
          <w:marBottom w:val="0"/>
          <w:divBdr>
            <w:top w:val="none" w:sz="0" w:space="15" w:color="F8F8F8"/>
            <w:left w:val="none" w:sz="0" w:space="23" w:color="F8F8F8"/>
            <w:bottom w:val="none" w:sz="0" w:space="15" w:color="F8F8F8"/>
            <w:right w:val="none" w:sz="0" w:space="23" w:color="F8F8F8"/>
          </w:divBdr>
          <w:divsChild>
            <w:div w:id="466357333">
              <w:marLeft w:val="0"/>
              <w:marRight w:val="90"/>
              <w:marTop w:val="0"/>
              <w:marBottom w:val="0"/>
              <w:divBdr>
                <w:top w:val="none" w:sz="0" w:space="0" w:color="auto"/>
                <w:left w:val="none" w:sz="0" w:space="0" w:color="auto"/>
                <w:bottom w:val="none" w:sz="0" w:space="0" w:color="auto"/>
                <w:right w:val="none" w:sz="0" w:space="0" w:color="auto"/>
              </w:divBdr>
            </w:div>
          </w:divsChild>
        </w:div>
        <w:div w:id="2116360874">
          <w:marLeft w:val="0"/>
          <w:marRight w:val="0"/>
          <w:marTop w:val="0"/>
          <w:marBottom w:val="0"/>
          <w:divBdr>
            <w:top w:val="single" w:sz="6" w:space="0" w:color="B3B3B3"/>
            <w:left w:val="none" w:sz="0" w:space="0" w:color="B3B3B3"/>
            <w:bottom w:val="none" w:sz="0" w:space="0" w:color="B3B3B3"/>
            <w:right w:val="none" w:sz="0" w:space="0" w:color="B3B3B3"/>
          </w:divBdr>
        </w:div>
        <w:div w:id="1751535403">
          <w:marLeft w:val="0"/>
          <w:marRight w:val="0"/>
          <w:marTop w:val="0"/>
          <w:marBottom w:val="0"/>
          <w:divBdr>
            <w:top w:val="none" w:sz="0" w:space="0" w:color="auto"/>
            <w:left w:val="none" w:sz="0" w:space="0" w:color="auto"/>
            <w:bottom w:val="none" w:sz="0" w:space="0" w:color="auto"/>
            <w:right w:val="none" w:sz="0" w:space="0" w:color="auto"/>
          </w:divBdr>
          <w:divsChild>
            <w:div w:id="812799162">
              <w:marLeft w:val="0"/>
              <w:marRight w:val="0"/>
              <w:marTop w:val="0"/>
              <w:marBottom w:val="0"/>
              <w:divBdr>
                <w:top w:val="none" w:sz="0" w:space="0" w:color="auto"/>
                <w:left w:val="none" w:sz="0" w:space="0" w:color="auto"/>
                <w:bottom w:val="none" w:sz="0" w:space="0" w:color="auto"/>
                <w:right w:val="none" w:sz="0" w:space="0" w:color="auto"/>
              </w:divBdr>
            </w:div>
            <w:div w:id="2100637592">
              <w:marLeft w:val="0"/>
              <w:marRight w:val="0"/>
              <w:marTop w:val="0"/>
              <w:marBottom w:val="0"/>
              <w:divBdr>
                <w:top w:val="none" w:sz="0" w:space="0" w:color="auto"/>
                <w:left w:val="none" w:sz="0" w:space="0" w:color="auto"/>
                <w:bottom w:val="none" w:sz="0" w:space="0" w:color="auto"/>
                <w:right w:val="none" w:sz="0" w:space="0" w:color="auto"/>
              </w:divBdr>
              <w:divsChild>
                <w:div w:id="1998343290">
                  <w:marLeft w:val="0"/>
                  <w:marRight w:val="0"/>
                  <w:marTop w:val="0"/>
                  <w:marBottom w:val="0"/>
                  <w:divBdr>
                    <w:top w:val="none" w:sz="0" w:space="0" w:color="auto"/>
                    <w:left w:val="none" w:sz="0" w:space="0" w:color="auto"/>
                    <w:bottom w:val="none" w:sz="0" w:space="0" w:color="auto"/>
                    <w:right w:val="none" w:sz="0" w:space="0" w:color="auto"/>
                  </w:divBdr>
                </w:div>
              </w:divsChild>
            </w:div>
            <w:div w:id="2090809446">
              <w:marLeft w:val="0"/>
              <w:marRight w:val="0"/>
              <w:marTop w:val="0"/>
              <w:marBottom w:val="0"/>
              <w:divBdr>
                <w:top w:val="none" w:sz="0" w:space="0" w:color="auto"/>
                <w:left w:val="none" w:sz="0" w:space="0" w:color="auto"/>
                <w:bottom w:val="none" w:sz="0" w:space="0" w:color="auto"/>
                <w:right w:val="none" w:sz="0" w:space="0" w:color="auto"/>
              </w:divBdr>
            </w:div>
            <w:div w:id="1831435397">
              <w:marLeft w:val="0"/>
              <w:marRight w:val="0"/>
              <w:marTop w:val="0"/>
              <w:marBottom w:val="0"/>
              <w:divBdr>
                <w:top w:val="none" w:sz="0" w:space="0" w:color="auto"/>
                <w:left w:val="none" w:sz="0" w:space="0" w:color="auto"/>
                <w:bottom w:val="none" w:sz="0" w:space="0" w:color="auto"/>
                <w:right w:val="none" w:sz="0" w:space="0" w:color="auto"/>
              </w:divBdr>
              <w:divsChild>
                <w:div w:id="1020544391">
                  <w:marLeft w:val="0"/>
                  <w:marRight w:val="0"/>
                  <w:marTop w:val="0"/>
                  <w:marBottom w:val="0"/>
                  <w:divBdr>
                    <w:top w:val="none" w:sz="0" w:space="0" w:color="auto"/>
                    <w:left w:val="none" w:sz="0" w:space="0" w:color="auto"/>
                    <w:bottom w:val="none" w:sz="0" w:space="0" w:color="auto"/>
                    <w:right w:val="none" w:sz="0" w:space="0" w:color="auto"/>
                  </w:divBdr>
                </w:div>
              </w:divsChild>
            </w:div>
            <w:div w:id="546143411">
              <w:marLeft w:val="0"/>
              <w:marRight w:val="0"/>
              <w:marTop w:val="0"/>
              <w:marBottom w:val="0"/>
              <w:divBdr>
                <w:top w:val="none" w:sz="0" w:space="0" w:color="auto"/>
                <w:left w:val="none" w:sz="0" w:space="0" w:color="auto"/>
                <w:bottom w:val="none" w:sz="0" w:space="0" w:color="auto"/>
                <w:right w:val="none" w:sz="0" w:space="0" w:color="auto"/>
              </w:divBdr>
            </w:div>
            <w:div w:id="291064225">
              <w:marLeft w:val="0"/>
              <w:marRight w:val="0"/>
              <w:marTop w:val="0"/>
              <w:marBottom w:val="0"/>
              <w:divBdr>
                <w:top w:val="none" w:sz="0" w:space="0" w:color="auto"/>
                <w:left w:val="none" w:sz="0" w:space="0" w:color="auto"/>
                <w:bottom w:val="none" w:sz="0" w:space="0" w:color="auto"/>
                <w:right w:val="none" w:sz="0" w:space="0" w:color="auto"/>
              </w:divBdr>
              <w:divsChild>
                <w:div w:id="2131514207">
                  <w:marLeft w:val="0"/>
                  <w:marRight w:val="0"/>
                  <w:marTop w:val="0"/>
                  <w:marBottom w:val="0"/>
                  <w:divBdr>
                    <w:top w:val="none" w:sz="0" w:space="0" w:color="auto"/>
                    <w:left w:val="none" w:sz="0" w:space="0" w:color="auto"/>
                    <w:bottom w:val="none" w:sz="0" w:space="0" w:color="auto"/>
                    <w:right w:val="none" w:sz="0" w:space="0" w:color="auto"/>
                  </w:divBdr>
                </w:div>
              </w:divsChild>
            </w:div>
            <w:div w:id="1311637788">
              <w:marLeft w:val="0"/>
              <w:marRight w:val="0"/>
              <w:marTop w:val="0"/>
              <w:marBottom w:val="0"/>
              <w:divBdr>
                <w:top w:val="none" w:sz="0" w:space="0" w:color="auto"/>
                <w:left w:val="none" w:sz="0" w:space="0" w:color="auto"/>
                <w:bottom w:val="none" w:sz="0" w:space="0" w:color="auto"/>
                <w:right w:val="none" w:sz="0" w:space="0" w:color="auto"/>
              </w:divBdr>
            </w:div>
            <w:div w:id="490371347">
              <w:marLeft w:val="0"/>
              <w:marRight w:val="0"/>
              <w:marTop w:val="0"/>
              <w:marBottom w:val="0"/>
              <w:divBdr>
                <w:top w:val="none" w:sz="0" w:space="0" w:color="auto"/>
                <w:left w:val="none" w:sz="0" w:space="0" w:color="auto"/>
                <w:bottom w:val="none" w:sz="0" w:space="0" w:color="auto"/>
                <w:right w:val="none" w:sz="0" w:space="0" w:color="auto"/>
              </w:divBdr>
              <w:divsChild>
                <w:div w:id="217328524">
                  <w:marLeft w:val="0"/>
                  <w:marRight w:val="0"/>
                  <w:marTop w:val="0"/>
                  <w:marBottom w:val="0"/>
                  <w:divBdr>
                    <w:top w:val="none" w:sz="0" w:space="0" w:color="auto"/>
                    <w:left w:val="none" w:sz="0" w:space="0" w:color="auto"/>
                    <w:bottom w:val="none" w:sz="0" w:space="0" w:color="auto"/>
                    <w:right w:val="none" w:sz="0" w:space="0" w:color="auto"/>
                  </w:divBdr>
                </w:div>
              </w:divsChild>
            </w:div>
            <w:div w:id="1932884669">
              <w:marLeft w:val="0"/>
              <w:marRight w:val="0"/>
              <w:marTop w:val="0"/>
              <w:marBottom w:val="0"/>
              <w:divBdr>
                <w:top w:val="none" w:sz="0" w:space="0" w:color="auto"/>
                <w:left w:val="none" w:sz="0" w:space="0" w:color="auto"/>
                <w:bottom w:val="none" w:sz="0" w:space="0" w:color="auto"/>
                <w:right w:val="none" w:sz="0" w:space="0" w:color="auto"/>
              </w:divBdr>
            </w:div>
            <w:div w:id="511409479">
              <w:marLeft w:val="0"/>
              <w:marRight w:val="0"/>
              <w:marTop w:val="0"/>
              <w:marBottom w:val="0"/>
              <w:divBdr>
                <w:top w:val="none" w:sz="0" w:space="0" w:color="auto"/>
                <w:left w:val="none" w:sz="0" w:space="0" w:color="auto"/>
                <w:bottom w:val="none" w:sz="0" w:space="0" w:color="auto"/>
                <w:right w:val="none" w:sz="0" w:space="0" w:color="auto"/>
              </w:divBdr>
              <w:divsChild>
                <w:div w:id="1656957896">
                  <w:marLeft w:val="0"/>
                  <w:marRight w:val="0"/>
                  <w:marTop w:val="0"/>
                  <w:marBottom w:val="0"/>
                  <w:divBdr>
                    <w:top w:val="none" w:sz="0" w:space="0" w:color="auto"/>
                    <w:left w:val="none" w:sz="0" w:space="0" w:color="auto"/>
                    <w:bottom w:val="none" w:sz="0" w:space="0" w:color="auto"/>
                    <w:right w:val="none" w:sz="0" w:space="0" w:color="auto"/>
                  </w:divBdr>
                </w:div>
              </w:divsChild>
            </w:div>
            <w:div w:id="882256389">
              <w:marLeft w:val="0"/>
              <w:marRight w:val="0"/>
              <w:marTop w:val="0"/>
              <w:marBottom w:val="0"/>
              <w:divBdr>
                <w:top w:val="none" w:sz="0" w:space="0" w:color="auto"/>
                <w:left w:val="none" w:sz="0" w:space="0" w:color="auto"/>
                <w:bottom w:val="none" w:sz="0" w:space="0" w:color="auto"/>
                <w:right w:val="none" w:sz="0" w:space="0" w:color="auto"/>
              </w:divBdr>
            </w:div>
            <w:div w:id="2019500930">
              <w:marLeft w:val="0"/>
              <w:marRight w:val="0"/>
              <w:marTop w:val="0"/>
              <w:marBottom w:val="0"/>
              <w:divBdr>
                <w:top w:val="none" w:sz="0" w:space="0" w:color="auto"/>
                <w:left w:val="none" w:sz="0" w:space="0" w:color="auto"/>
                <w:bottom w:val="none" w:sz="0" w:space="0" w:color="auto"/>
                <w:right w:val="none" w:sz="0" w:space="0" w:color="auto"/>
              </w:divBdr>
              <w:divsChild>
                <w:div w:id="555166182">
                  <w:marLeft w:val="0"/>
                  <w:marRight w:val="0"/>
                  <w:marTop w:val="0"/>
                  <w:marBottom w:val="0"/>
                  <w:divBdr>
                    <w:top w:val="none" w:sz="0" w:space="0" w:color="auto"/>
                    <w:left w:val="none" w:sz="0" w:space="0" w:color="auto"/>
                    <w:bottom w:val="none" w:sz="0" w:space="0" w:color="auto"/>
                    <w:right w:val="none" w:sz="0" w:space="0" w:color="auto"/>
                  </w:divBdr>
                </w:div>
              </w:divsChild>
            </w:div>
            <w:div w:id="881866597">
              <w:marLeft w:val="0"/>
              <w:marRight w:val="0"/>
              <w:marTop w:val="0"/>
              <w:marBottom w:val="0"/>
              <w:divBdr>
                <w:top w:val="none" w:sz="0" w:space="0" w:color="auto"/>
                <w:left w:val="none" w:sz="0" w:space="0" w:color="auto"/>
                <w:bottom w:val="none" w:sz="0" w:space="0" w:color="auto"/>
                <w:right w:val="none" w:sz="0" w:space="0" w:color="auto"/>
              </w:divBdr>
            </w:div>
            <w:div w:id="1638536110">
              <w:marLeft w:val="0"/>
              <w:marRight w:val="0"/>
              <w:marTop w:val="0"/>
              <w:marBottom w:val="0"/>
              <w:divBdr>
                <w:top w:val="none" w:sz="0" w:space="0" w:color="auto"/>
                <w:left w:val="none" w:sz="0" w:space="0" w:color="auto"/>
                <w:bottom w:val="none" w:sz="0" w:space="0" w:color="auto"/>
                <w:right w:val="none" w:sz="0" w:space="0" w:color="auto"/>
              </w:divBdr>
              <w:divsChild>
                <w:div w:id="1186287684">
                  <w:marLeft w:val="0"/>
                  <w:marRight w:val="0"/>
                  <w:marTop w:val="0"/>
                  <w:marBottom w:val="0"/>
                  <w:divBdr>
                    <w:top w:val="none" w:sz="0" w:space="0" w:color="auto"/>
                    <w:left w:val="none" w:sz="0" w:space="0" w:color="auto"/>
                    <w:bottom w:val="none" w:sz="0" w:space="0" w:color="auto"/>
                    <w:right w:val="none" w:sz="0" w:space="0" w:color="auto"/>
                  </w:divBdr>
                </w:div>
              </w:divsChild>
            </w:div>
            <w:div w:id="175465189">
              <w:marLeft w:val="0"/>
              <w:marRight w:val="0"/>
              <w:marTop w:val="0"/>
              <w:marBottom w:val="0"/>
              <w:divBdr>
                <w:top w:val="none" w:sz="0" w:space="0" w:color="auto"/>
                <w:left w:val="none" w:sz="0" w:space="0" w:color="auto"/>
                <w:bottom w:val="none" w:sz="0" w:space="0" w:color="auto"/>
                <w:right w:val="none" w:sz="0" w:space="0" w:color="auto"/>
              </w:divBdr>
            </w:div>
            <w:div w:id="1571109440">
              <w:marLeft w:val="0"/>
              <w:marRight w:val="0"/>
              <w:marTop w:val="0"/>
              <w:marBottom w:val="0"/>
              <w:divBdr>
                <w:top w:val="none" w:sz="0" w:space="0" w:color="auto"/>
                <w:left w:val="none" w:sz="0" w:space="0" w:color="auto"/>
                <w:bottom w:val="none" w:sz="0" w:space="0" w:color="auto"/>
                <w:right w:val="none" w:sz="0" w:space="0" w:color="auto"/>
              </w:divBdr>
              <w:divsChild>
                <w:div w:id="520357814">
                  <w:marLeft w:val="0"/>
                  <w:marRight w:val="0"/>
                  <w:marTop w:val="0"/>
                  <w:marBottom w:val="0"/>
                  <w:divBdr>
                    <w:top w:val="none" w:sz="0" w:space="0" w:color="auto"/>
                    <w:left w:val="none" w:sz="0" w:space="0" w:color="auto"/>
                    <w:bottom w:val="none" w:sz="0" w:space="0" w:color="auto"/>
                    <w:right w:val="none" w:sz="0" w:space="0" w:color="auto"/>
                  </w:divBdr>
                </w:div>
              </w:divsChild>
            </w:div>
            <w:div w:id="1365986376">
              <w:marLeft w:val="0"/>
              <w:marRight w:val="0"/>
              <w:marTop w:val="0"/>
              <w:marBottom w:val="0"/>
              <w:divBdr>
                <w:top w:val="none" w:sz="0" w:space="0" w:color="auto"/>
                <w:left w:val="none" w:sz="0" w:space="0" w:color="auto"/>
                <w:bottom w:val="none" w:sz="0" w:space="0" w:color="auto"/>
                <w:right w:val="none" w:sz="0" w:space="0" w:color="auto"/>
              </w:divBdr>
            </w:div>
            <w:div w:id="869535452">
              <w:marLeft w:val="0"/>
              <w:marRight w:val="0"/>
              <w:marTop w:val="0"/>
              <w:marBottom w:val="0"/>
              <w:divBdr>
                <w:top w:val="none" w:sz="0" w:space="0" w:color="auto"/>
                <w:left w:val="none" w:sz="0" w:space="0" w:color="auto"/>
                <w:bottom w:val="none" w:sz="0" w:space="0" w:color="auto"/>
                <w:right w:val="none" w:sz="0" w:space="0" w:color="auto"/>
              </w:divBdr>
              <w:divsChild>
                <w:div w:id="374159529">
                  <w:marLeft w:val="0"/>
                  <w:marRight w:val="0"/>
                  <w:marTop w:val="0"/>
                  <w:marBottom w:val="0"/>
                  <w:divBdr>
                    <w:top w:val="none" w:sz="0" w:space="0" w:color="auto"/>
                    <w:left w:val="none" w:sz="0" w:space="0" w:color="auto"/>
                    <w:bottom w:val="none" w:sz="0" w:space="0" w:color="auto"/>
                    <w:right w:val="none" w:sz="0" w:space="0" w:color="auto"/>
                  </w:divBdr>
                </w:div>
              </w:divsChild>
            </w:div>
            <w:div w:id="633485353">
              <w:marLeft w:val="0"/>
              <w:marRight w:val="0"/>
              <w:marTop w:val="0"/>
              <w:marBottom w:val="0"/>
              <w:divBdr>
                <w:top w:val="none" w:sz="0" w:space="0" w:color="auto"/>
                <w:left w:val="none" w:sz="0" w:space="0" w:color="auto"/>
                <w:bottom w:val="none" w:sz="0" w:space="0" w:color="auto"/>
                <w:right w:val="none" w:sz="0" w:space="0" w:color="auto"/>
              </w:divBdr>
            </w:div>
            <w:div w:id="1231423542">
              <w:marLeft w:val="0"/>
              <w:marRight w:val="0"/>
              <w:marTop w:val="0"/>
              <w:marBottom w:val="0"/>
              <w:divBdr>
                <w:top w:val="none" w:sz="0" w:space="0" w:color="auto"/>
                <w:left w:val="none" w:sz="0" w:space="0" w:color="auto"/>
                <w:bottom w:val="none" w:sz="0" w:space="0" w:color="auto"/>
                <w:right w:val="none" w:sz="0" w:space="0" w:color="auto"/>
              </w:divBdr>
              <w:divsChild>
                <w:div w:id="211115787">
                  <w:marLeft w:val="0"/>
                  <w:marRight w:val="0"/>
                  <w:marTop w:val="0"/>
                  <w:marBottom w:val="0"/>
                  <w:divBdr>
                    <w:top w:val="none" w:sz="0" w:space="0" w:color="auto"/>
                    <w:left w:val="none" w:sz="0" w:space="0" w:color="auto"/>
                    <w:bottom w:val="none" w:sz="0" w:space="0" w:color="auto"/>
                    <w:right w:val="none" w:sz="0" w:space="0" w:color="auto"/>
                  </w:divBdr>
                </w:div>
              </w:divsChild>
            </w:div>
            <w:div w:id="350764064">
              <w:marLeft w:val="0"/>
              <w:marRight w:val="0"/>
              <w:marTop w:val="0"/>
              <w:marBottom w:val="0"/>
              <w:divBdr>
                <w:top w:val="none" w:sz="0" w:space="0" w:color="auto"/>
                <w:left w:val="none" w:sz="0" w:space="0" w:color="auto"/>
                <w:bottom w:val="none" w:sz="0" w:space="0" w:color="auto"/>
                <w:right w:val="none" w:sz="0" w:space="0" w:color="auto"/>
              </w:divBdr>
            </w:div>
            <w:div w:id="1034379595">
              <w:marLeft w:val="0"/>
              <w:marRight w:val="0"/>
              <w:marTop w:val="0"/>
              <w:marBottom w:val="0"/>
              <w:divBdr>
                <w:top w:val="none" w:sz="0" w:space="0" w:color="auto"/>
                <w:left w:val="none" w:sz="0" w:space="0" w:color="auto"/>
                <w:bottom w:val="none" w:sz="0" w:space="0" w:color="auto"/>
                <w:right w:val="none" w:sz="0" w:space="0" w:color="auto"/>
              </w:divBdr>
              <w:divsChild>
                <w:div w:id="1069303661">
                  <w:marLeft w:val="0"/>
                  <w:marRight w:val="0"/>
                  <w:marTop w:val="0"/>
                  <w:marBottom w:val="0"/>
                  <w:divBdr>
                    <w:top w:val="none" w:sz="0" w:space="0" w:color="auto"/>
                    <w:left w:val="none" w:sz="0" w:space="0" w:color="auto"/>
                    <w:bottom w:val="none" w:sz="0" w:space="0" w:color="auto"/>
                    <w:right w:val="none" w:sz="0" w:space="0" w:color="auto"/>
                  </w:divBdr>
                </w:div>
              </w:divsChild>
            </w:div>
            <w:div w:id="783040653">
              <w:marLeft w:val="0"/>
              <w:marRight w:val="0"/>
              <w:marTop w:val="0"/>
              <w:marBottom w:val="0"/>
              <w:divBdr>
                <w:top w:val="none" w:sz="0" w:space="0" w:color="auto"/>
                <w:left w:val="none" w:sz="0" w:space="0" w:color="auto"/>
                <w:bottom w:val="none" w:sz="0" w:space="0" w:color="auto"/>
                <w:right w:val="none" w:sz="0" w:space="0" w:color="auto"/>
              </w:divBdr>
            </w:div>
            <w:div w:id="250898562">
              <w:marLeft w:val="0"/>
              <w:marRight w:val="0"/>
              <w:marTop w:val="0"/>
              <w:marBottom w:val="0"/>
              <w:divBdr>
                <w:top w:val="none" w:sz="0" w:space="0" w:color="auto"/>
                <w:left w:val="none" w:sz="0" w:space="0" w:color="auto"/>
                <w:bottom w:val="none" w:sz="0" w:space="0" w:color="auto"/>
                <w:right w:val="none" w:sz="0" w:space="0" w:color="auto"/>
              </w:divBdr>
              <w:divsChild>
                <w:div w:id="2053963980">
                  <w:marLeft w:val="0"/>
                  <w:marRight w:val="0"/>
                  <w:marTop w:val="0"/>
                  <w:marBottom w:val="0"/>
                  <w:divBdr>
                    <w:top w:val="none" w:sz="0" w:space="0" w:color="auto"/>
                    <w:left w:val="none" w:sz="0" w:space="0" w:color="auto"/>
                    <w:bottom w:val="none" w:sz="0" w:space="0" w:color="auto"/>
                    <w:right w:val="none" w:sz="0" w:space="0" w:color="auto"/>
                  </w:divBdr>
                </w:div>
              </w:divsChild>
            </w:div>
            <w:div w:id="1895852599">
              <w:marLeft w:val="0"/>
              <w:marRight w:val="0"/>
              <w:marTop w:val="0"/>
              <w:marBottom w:val="0"/>
              <w:divBdr>
                <w:top w:val="none" w:sz="0" w:space="0" w:color="auto"/>
                <w:left w:val="none" w:sz="0" w:space="0" w:color="auto"/>
                <w:bottom w:val="none" w:sz="0" w:space="0" w:color="auto"/>
                <w:right w:val="none" w:sz="0" w:space="0" w:color="auto"/>
              </w:divBdr>
            </w:div>
            <w:div w:id="163671552">
              <w:marLeft w:val="0"/>
              <w:marRight w:val="0"/>
              <w:marTop w:val="0"/>
              <w:marBottom w:val="0"/>
              <w:divBdr>
                <w:top w:val="none" w:sz="0" w:space="0" w:color="auto"/>
                <w:left w:val="none" w:sz="0" w:space="0" w:color="auto"/>
                <w:bottom w:val="none" w:sz="0" w:space="0" w:color="auto"/>
                <w:right w:val="none" w:sz="0" w:space="0" w:color="auto"/>
              </w:divBdr>
              <w:divsChild>
                <w:div w:id="1851020804">
                  <w:marLeft w:val="0"/>
                  <w:marRight w:val="0"/>
                  <w:marTop w:val="0"/>
                  <w:marBottom w:val="0"/>
                  <w:divBdr>
                    <w:top w:val="none" w:sz="0" w:space="0" w:color="auto"/>
                    <w:left w:val="none" w:sz="0" w:space="0" w:color="auto"/>
                    <w:bottom w:val="none" w:sz="0" w:space="0" w:color="auto"/>
                    <w:right w:val="none" w:sz="0" w:space="0" w:color="auto"/>
                  </w:divBdr>
                </w:div>
              </w:divsChild>
            </w:div>
            <w:div w:id="264463021">
              <w:marLeft w:val="0"/>
              <w:marRight w:val="0"/>
              <w:marTop w:val="0"/>
              <w:marBottom w:val="0"/>
              <w:divBdr>
                <w:top w:val="none" w:sz="0" w:space="0" w:color="auto"/>
                <w:left w:val="none" w:sz="0" w:space="0" w:color="auto"/>
                <w:bottom w:val="none" w:sz="0" w:space="0" w:color="auto"/>
                <w:right w:val="none" w:sz="0" w:space="0" w:color="auto"/>
              </w:divBdr>
            </w:div>
            <w:div w:id="1828663144">
              <w:marLeft w:val="0"/>
              <w:marRight w:val="0"/>
              <w:marTop w:val="0"/>
              <w:marBottom w:val="0"/>
              <w:divBdr>
                <w:top w:val="none" w:sz="0" w:space="0" w:color="auto"/>
                <w:left w:val="none" w:sz="0" w:space="0" w:color="auto"/>
                <w:bottom w:val="none" w:sz="0" w:space="0" w:color="auto"/>
                <w:right w:val="none" w:sz="0" w:space="0" w:color="auto"/>
              </w:divBdr>
              <w:divsChild>
                <w:div w:id="1013723082">
                  <w:marLeft w:val="0"/>
                  <w:marRight w:val="0"/>
                  <w:marTop w:val="0"/>
                  <w:marBottom w:val="0"/>
                  <w:divBdr>
                    <w:top w:val="none" w:sz="0" w:space="0" w:color="auto"/>
                    <w:left w:val="none" w:sz="0" w:space="0" w:color="auto"/>
                    <w:bottom w:val="none" w:sz="0" w:space="0" w:color="auto"/>
                    <w:right w:val="none" w:sz="0" w:space="0" w:color="auto"/>
                  </w:divBdr>
                </w:div>
              </w:divsChild>
            </w:div>
            <w:div w:id="1241676646">
              <w:marLeft w:val="0"/>
              <w:marRight w:val="0"/>
              <w:marTop w:val="0"/>
              <w:marBottom w:val="0"/>
              <w:divBdr>
                <w:top w:val="none" w:sz="0" w:space="0" w:color="auto"/>
                <w:left w:val="none" w:sz="0" w:space="0" w:color="auto"/>
                <w:bottom w:val="none" w:sz="0" w:space="0" w:color="auto"/>
                <w:right w:val="none" w:sz="0" w:space="0" w:color="auto"/>
              </w:divBdr>
            </w:div>
            <w:div w:id="324555842">
              <w:marLeft w:val="0"/>
              <w:marRight w:val="0"/>
              <w:marTop w:val="0"/>
              <w:marBottom w:val="0"/>
              <w:divBdr>
                <w:top w:val="none" w:sz="0" w:space="0" w:color="auto"/>
                <w:left w:val="none" w:sz="0" w:space="0" w:color="auto"/>
                <w:bottom w:val="none" w:sz="0" w:space="0" w:color="auto"/>
                <w:right w:val="none" w:sz="0" w:space="0" w:color="auto"/>
              </w:divBdr>
              <w:divsChild>
                <w:div w:id="855771888">
                  <w:marLeft w:val="0"/>
                  <w:marRight w:val="0"/>
                  <w:marTop w:val="0"/>
                  <w:marBottom w:val="0"/>
                  <w:divBdr>
                    <w:top w:val="none" w:sz="0" w:space="0" w:color="auto"/>
                    <w:left w:val="none" w:sz="0" w:space="0" w:color="auto"/>
                    <w:bottom w:val="none" w:sz="0" w:space="0" w:color="auto"/>
                    <w:right w:val="none" w:sz="0" w:space="0" w:color="auto"/>
                  </w:divBdr>
                </w:div>
              </w:divsChild>
            </w:div>
            <w:div w:id="2072077815">
              <w:marLeft w:val="0"/>
              <w:marRight w:val="0"/>
              <w:marTop w:val="0"/>
              <w:marBottom w:val="0"/>
              <w:divBdr>
                <w:top w:val="none" w:sz="0" w:space="0" w:color="auto"/>
                <w:left w:val="none" w:sz="0" w:space="0" w:color="auto"/>
                <w:bottom w:val="none" w:sz="0" w:space="0" w:color="auto"/>
                <w:right w:val="none" w:sz="0" w:space="0" w:color="auto"/>
              </w:divBdr>
            </w:div>
            <w:div w:id="1332635459">
              <w:marLeft w:val="0"/>
              <w:marRight w:val="0"/>
              <w:marTop w:val="0"/>
              <w:marBottom w:val="0"/>
              <w:divBdr>
                <w:top w:val="none" w:sz="0" w:space="0" w:color="auto"/>
                <w:left w:val="none" w:sz="0" w:space="0" w:color="auto"/>
                <w:bottom w:val="none" w:sz="0" w:space="0" w:color="auto"/>
                <w:right w:val="none" w:sz="0" w:space="0" w:color="auto"/>
              </w:divBdr>
              <w:divsChild>
                <w:div w:id="1697658839">
                  <w:marLeft w:val="0"/>
                  <w:marRight w:val="0"/>
                  <w:marTop w:val="0"/>
                  <w:marBottom w:val="0"/>
                  <w:divBdr>
                    <w:top w:val="none" w:sz="0" w:space="0" w:color="auto"/>
                    <w:left w:val="none" w:sz="0" w:space="0" w:color="auto"/>
                    <w:bottom w:val="none" w:sz="0" w:space="0" w:color="auto"/>
                    <w:right w:val="none" w:sz="0" w:space="0" w:color="auto"/>
                  </w:divBdr>
                </w:div>
              </w:divsChild>
            </w:div>
            <w:div w:id="192885670">
              <w:marLeft w:val="0"/>
              <w:marRight w:val="0"/>
              <w:marTop w:val="0"/>
              <w:marBottom w:val="0"/>
              <w:divBdr>
                <w:top w:val="none" w:sz="0" w:space="0" w:color="auto"/>
                <w:left w:val="none" w:sz="0" w:space="0" w:color="auto"/>
                <w:bottom w:val="none" w:sz="0" w:space="0" w:color="auto"/>
                <w:right w:val="none" w:sz="0" w:space="0" w:color="auto"/>
              </w:divBdr>
            </w:div>
            <w:div w:id="1612741614">
              <w:marLeft w:val="0"/>
              <w:marRight w:val="0"/>
              <w:marTop w:val="0"/>
              <w:marBottom w:val="0"/>
              <w:divBdr>
                <w:top w:val="none" w:sz="0" w:space="0" w:color="auto"/>
                <w:left w:val="none" w:sz="0" w:space="0" w:color="auto"/>
                <w:bottom w:val="none" w:sz="0" w:space="0" w:color="auto"/>
                <w:right w:val="none" w:sz="0" w:space="0" w:color="auto"/>
              </w:divBdr>
              <w:divsChild>
                <w:div w:id="1864853720">
                  <w:marLeft w:val="0"/>
                  <w:marRight w:val="0"/>
                  <w:marTop w:val="0"/>
                  <w:marBottom w:val="0"/>
                  <w:divBdr>
                    <w:top w:val="none" w:sz="0" w:space="0" w:color="auto"/>
                    <w:left w:val="none" w:sz="0" w:space="0" w:color="auto"/>
                    <w:bottom w:val="none" w:sz="0" w:space="0" w:color="auto"/>
                    <w:right w:val="none" w:sz="0" w:space="0" w:color="auto"/>
                  </w:divBdr>
                </w:div>
              </w:divsChild>
            </w:div>
            <w:div w:id="157113231">
              <w:marLeft w:val="0"/>
              <w:marRight w:val="0"/>
              <w:marTop w:val="0"/>
              <w:marBottom w:val="0"/>
              <w:divBdr>
                <w:top w:val="none" w:sz="0" w:space="0" w:color="auto"/>
                <w:left w:val="none" w:sz="0" w:space="0" w:color="auto"/>
                <w:bottom w:val="none" w:sz="0" w:space="0" w:color="auto"/>
                <w:right w:val="none" w:sz="0" w:space="0" w:color="auto"/>
              </w:divBdr>
            </w:div>
            <w:div w:id="833952871">
              <w:marLeft w:val="0"/>
              <w:marRight w:val="0"/>
              <w:marTop w:val="0"/>
              <w:marBottom w:val="0"/>
              <w:divBdr>
                <w:top w:val="none" w:sz="0" w:space="0" w:color="auto"/>
                <w:left w:val="none" w:sz="0" w:space="0" w:color="auto"/>
                <w:bottom w:val="none" w:sz="0" w:space="0" w:color="auto"/>
                <w:right w:val="none" w:sz="0" w:space="0" w:color="auto"/>
              </w:divBdr>
              <w:divsChild>
                <w:div w:id="385107063">
                  <w:marLeft w:val="0"/>
                  <w:marRight w:val="0"/>
                  <w:marTop w:val="0"/>
                  <w:marBottom w:val="0"/>
                  <w:divBdr>
                    <w:top w:val="none" w:sz="0" w:space="0" w:color="auto"/>
                    <w:left w:val="none" w:sz="0" w:space="0" w:color="auto"/>
                    <w:bottom w:val="none" w:sz="0" w:space="0" w:color="auto"/>
                    <w:right w:val="none" w:sz="0" w:space="0" w:color="auto"/>
                  </w:divBdr>
                </w:div>
              </w:divsChild>
            </w:div>
            <w:div w:id="634063019">
              <w:marLeft w:val="0"/>
              <w:marRight w:val="0"/>
              <w:marTop w:val="0"/>
              <w:marBottom w:val="0"/>
              <w:divBdr>
                <w:top w:val="none" w:sz="0" w:space="0" w:color="auto"/>
                <w:left w:val="none" w:sz="0" w:space="0" w:color="auto"/>
                <w:bottom w:val="none" w:sz="0" w:space="0" w:color="auto"/>
                <w:right w:val="none" w:sz="0" w:space="0" w:color="auto"/>
              </w:divBdr>
            </w:div>
            <w:div w:id="212234664">
              <w:marLeft w:val="0"/>
              <w:marRight w:val="0"/>
              <w:marTop w:val="0"/>
              <w:marBottom w:val="0"/>
              <w:divBdr>
                <w:top w:val="none" w:sz="0" w:space="0" w:color="auto"/>
                <w:left w:val="none" w:sz="0" w:space="0" w:color="auto"/>
                <w:bottom w:val="none" w:sz="0" w:space="0" w:color="auto"/>
                <w:right w:val="none" w:sz="0" w:space="0" w:color="auto"/>
              </w:divBdr>
              <w:divsChild>
                <w:div w:id="591863173">
                  <w:marLeft w:val="0"/>
                  <w:marRight w:val="0"/>
                  <w:marTop w:val="0"/>
                  <w:marBottom w:val="0"/>
                  <w:divBdr>
                    <w:top w:val="none" w:sz="0" w:space="0" w:color="auto"/>
                    <w:left w:val="none" w:sz="0" w:space="0" w:color="auto"/>
                    <w:bottom w:val="none" w:sz="0" w:space="0" w:color="auto"/>
                    <w:right w:val="none" w:sz="0" w:space="0" w:color="auto"/>
                  </w:divBdr>
                </w:div>
              </w:divsChild>
            </w:div>
            <w:div w:id="1853186128">
              <w:marLeft w:val="0"/>
              <w:marRight w:val="0"/>
              <w:marTop w:val="0"/>
              <w:marBottom w:val="0"/>
              <w:divBdr>
                <w:top w:val="none" w:sz="0" w:space="0" w:color="auto"/>
                <w:left w:val="none" w:sz="0" w:space="0" w:color="auto"/>
                <w:bottom w:val="none" w:sz="0" w:space="0" w:color="auto"/>
                <w:right w:val="none" w:sz="0" w:space="0" w:color="auto"/>
              </w:divBdr>
            </w:div>
            <w:div w:id="205605962">
              <w:marLeft w:val="0"/>
              <w:marRight w:val="0"/>
              <w:marTop w:val="0"/>
              <w:marBottom w:val="0"/>
              <w:divBdr>
                <w:top w:val="none" w:sz="0" w:space="0" w:color="auto"/>
                <w:left w:val="none" w:sz="0" w:space="0" w:color="auto"/>
                <w:bottom w:val="none" w:sz="0" w:space="0" w:color="auto"/>
                <w:right w:val="none" w:sz="0" w:space="0" w:color="auto"/>
              </w:divBdr>
              <w:divsChild>
                <w:div w:id="182666482">
                  <w:marLeft w:val="0"/>
                  <w:marRight w:val="0"/>
                  <w:marTop w:val="0"/>
                  <w:marBottom w:val="0"/>
                  <w:divBdr>
                    <w:top w:val="none" w:sz="0" w:space="0" w:color="auto"/>
                    <w:left w:val="none" w:sz="0" w:space="0" w:color="auto"/>
                    <w:bottom w:val="none" w:sz="0" w:space="0" w:color="auto"/>
                    <w:right w:val="none" w:sz="0" w:space="0" w:color="auto"/>
                  </w:divBdr>
                </w:div>
              </w:divsChild>
            </w:div>
            <w:div w:id="1345984551">
              <w:marLeft w:val="0"/>
              <w:marRight w:val="0"/>
              <w:marTop w:val="0"/>
              <w:marBottom w:val="0"/>
              <w:divBdr>
                <w:top w:val="none" w:sz="0" w:space="0" w:color="auto"/>
                <w:left w:val="none" w:sz="0" w:space="0" w:color="auto"/>
                <w:bottom w:val="none" w:sz="0" w:space="0" w:color="auto"/>
                <w:right w:val="none" w:sz="0" w:space="0" w:color="auto"/>
              </w:divBdr>
            </w:div>
            <w:div w:id="1331257661">
              <w:marLeft w:val="0"/>
              <w:marRight w:val="0"/>
              <w:marTop w:val="0"/>
              <w:marBottom w:val="0"/>
              <w:divBdr>
                <w:top w:val="none" w:sz="0" w:space="0" w:color="auto"/>
                <w:left w:val="none" w:sz="0" w:space="0" w:color="auto"/>
                <w:bottom w:val="none" w:sz="0" w:space="0" w:color="auto"/>
                <w:right w:val="none" w:sz="0" w:space="0" w:color="auto"/>
              </w:divBdr>
              <w:divsChild>
                <w:div w:id="565991976">
                  <w:marLeft w:val="0"/>
                  <w:marRight w:val="0"/>
                  <w:marTop w:val="0"/>
                  <w:marBottom w:val="0"/>
                  <w:divBdr>
                    <w:top w:val="none" w:sz="0" w:space="0" w:color="auto"/>
                    <w:left w:val="none" w:sz="0" w:space="0" w:color="auto"/>
                    <w:bottom w:val="none" w:sz="0" w:space="0" w:color="auto"/>
                    <w:right w:val="none" w:sz="0" w:space="0" w:color="auto"/>
                  </w:divBdr>
                </w:div>
              </w:divsChild>
            </w:div>
            <w:div w:id="268124416">
              <w:marLeft w:val="0"/>
              <w:marRight w:val="0"/>
              <w:marTop w:val="0"/>
              <w:marBottom w:val="0"/>
              <w:divBdr>
                <w:top w:val="none" w:sz="0" w:space="0" w:color="auto"/>
                <w:left w:val="none" w:sz="0" w:space="0" w:color="auto"/>
                <w:bottom w:val="none" w:sz="0" w:space="0" w:color="auto"/>
                <w:right w:val="none" w:sz="0" w:space="0" w:color="auto"/>
              </w:divBdr>
            </w:div>
            <w:div w:id="1029525750">
              <w:marLeft w:val="0"/>
              <w:marRight w:val="0"/>
              <w:marTop w:val="0"/>
              <w:marBottom w:val="0"/>
              <w:divBdr>
                <w:top w:val="none" w:sz="0" w:space="0" w:color="auto"/>
                <w:left w:val="none" w:sz="0" w:space="0" w:color="auto"/>
                <w:bottom w:val="none" w:sz="0" w:space="0" w:color="auto"/>
                <w:right w:val="none" w:sz="0" w:space="0" w:color="auto"/>
              </w:divBdr>
              <w:divsChild>
                <w:div w:id="696661781">
                  <w:marLeft w:val="0"/>
                  <w:marRight w:val="0"/>
                  <w:marTop w:val="0"/>
                  <w:marBottom w:val="0"/>
                  <w:divBdr>
                    <w:top w:val="none" w:sz="0" w:space="0" w:color="auto"/>
                    <w:left w:val="none" w:sz="0" w:space="0" w:color="auto"/>
                    <w:bottom w:val="none" w:sz="0" w:space="0" w:color="auto"/>
                    <w:right w:val="none" w:sz="0" w:space="0" w:color="auto"/>
                  </w:divBdr>
                </w:div>
              </w:divsChild>
            </w:div>
            <w:div w:id="236791000">
              <w:marLeft w:val="0"/>
              <w:marRight w:val="0"/>
              <w:marTop w:val="0"/>
              <w:marBottom w:val="0"/>
              <w:divBdr>
                <w:top w:val="none" w:sz="0" w:space="0" w:color="auto"/>
                <w:left w:val="none" w:sz="0" w:space="0" w:color="auto"/>
                <w:bottom w:val="none" w:sz="0" w:space="0" w:color="auto"/>
                <w:right w:val="none" w:sz="0" w:space="0" w:color="auto"/>
              </w:divBdr>
            </w:div>
            <w:div w:id="200827885">
              <w:marLeft w:val="0"/>
              <w:marRight w:val="0"/>
              <w:marTop w:val="0"/>
              <w:marBottom w:val="0"/>
              <w:divBdr>
                <w:top w:val="none" w:sz="0" w:space="0" w:color="auto"/>
                <w:left w:val="none" w:sz="0" w:space="0" w:color="auto"/>
                <w:bottom w:val="none" w:sz="0" w:space="0" w:color="auto"/>
                <w:right w:val="none" w:sz="0" w:space="0" w:color="auto"/>
              </w:divBdr>
              <w:divsChild>
                <w:div w:id="1978685546">
                  <w:marLeft w:val="0"/>
                  <w:marRight w:val="0"/>
                  <w:marTop w:val="0"/>
                  <w:marBottom w:val="0"/>
                  <w:divBdr>
                    <w:top w:val="none" w:sz="0" w:space="0" w:color="auto"/>
                    <w:left w:val="none" w:sz="0" w:space="0" w:color="auto"/>
                    <w:bottom w:val="none" w:sz="0" w:space="0" w:color="auto"/>
                    <w:right w:val="none" w:sz="0" w:space="0" w:color="auto"/>
                  </w:divBdr>
                </w:div>
              </w:divsChild>
            </w:div>
            <w:div w:id="466775363">
              <w:marLeft w:val="0"/>
              <w:marRight w:val="0"/>
              <w:marTop w:val="0"/>
              <w:marBottom w:val="0"/>
              <w:divBdr>
                <w:top w:val="none" w:sz="0" w:space="0" w:color="auto"/>
                <w:left w:val="none" w:sz="0" w:space="0" w:color="auto"/>
                <w:bottom w:val="none" w:sz="0" w:space="0" w:color="auto"/>
                <w:right w:val="none" w:sz="0" w:space="0" w:color="auto"/>
              </w:divBdr>
            </w:div>
            <w:div w:id="1032417426">
              <w:marLeft w:val="0"/>
              <w:marRight w:val="0"/>
              <w:marTop w:val="0"/>
              <w:marBottom w:val="0"/>
              <w:divBdr>
                <w:top w:val="none" w:sz="0" w:space="0" w:color="auto"/>
                <w:left w:val="none" w:sz="0" w:space="0" w:color="auto"/>
                <w:bottom w:val="none" w:sz="0" w:space="0" w:color="auto"/>
                <w:right w:val="none" w:sz="0" w:space="0" w:color="auto"/>
              </w:divBdr>
              <w:divsChild>
                <w:div w:id="1020932848">
                  <w:marLeft w:val="0"/>
                  <w:marRight w:val="0"/>
                  <w:marTop w:val="0"/>
                  <w:marBottom w:val="0"/>
                  <w:divBdr>
                    <w:top w:val="none" w:sz="0" w:space="0" w:color="auto"/>
                    <w:left w:val="none" w:sz="0" w:space="0" w:color="auto"/>
                    <w:bottom w:val="none" w:sz="0" w:space="0" w:color="auto"/>
                    <w:right w:val="none" w:sz="0" w:space="0" w:color="auto"/>
                  </w:divBdr>
                  <w:divsChild>
                    <w:div w:id="1514102427">
                      <w:marLeft w:val="0"/>
                      <w:marRight w:val="0"/>
                      <w:marTop w:val="0"/>
                      <w:marBottom w:val="0"/>
                      <w:divBdr>
                        <w:top w:val="none" w:sz="0" w:space="0" w:color="auto"/>
                        <w:left w:val="none" w:sz="0" w:space="0" w:color="auto"/>
                        <w:bottom w:val="none" w:sz="0" w:space="0" w:color="auto"/>
                        <w:right w:val="none" w:sz="0" w:space="0" w:color="auto"/>
                      </w:divBdr>
                    </w:div>
                    <w:div w:id="289409693">
                      <w:marLeft w:val="150"/>
                      <w:marRight w:val="0"/>
                      <w:marTop w:val="0"/>
                      <w:marBottom w:val="0"/>
                      <w:divBdr>
                        <w:top w:val="none" w:sz="0" w:space="0" w:color="auto"/>
                        <w:left w:val="none" w:sz="0" w:space="0" w:color="auto"/>
                        <w:bottom w:val="none" w:sz="0" w:space="0" w:color="auto"/>
                        <w:right w:val="none" w:sz="0" w:space="0" w:color="auto"/>
                      </w:divBdr>
                    </w:div>
                  </w:divsChild>
                </w:div>
                <w:div w:id="1049456266">
                  <w:marLeft w:val="0"/>
                  <w:marRight w:val="0"/>
                  <w:marTop w:val="0"/>
                  <w:marBottom w:val="0"/>
                  <w:divBdr>
                    <w:top w:val="none" w:sz="0" w:space="0" w:color="auto"/>
                    <w:left w:val="none" w:sz="0" w:space="0" w:color="auto"/>
                    <w:bottom w:val="none" w:sz="0" w:space="0" w:color="auto"/>
                    <w:right w:val="none" w:sz="0" w:space="0" w:color="auto"/>
                  </w:divBdr>
                </w:div>
              </w:divsChild>
            </w:div>
            <w:div w:id="871265935">
              <w:marLeft w:val="0"/>
              <w:marRight w:val="0"/>
              <w:marTop w:val="0"/>
              <w:marBottom w:val="0"/>
              <w:divBdr>
                <w:top w:val="none" w:sz="0" w:space="0" w:color="auto"/>
                <w:left w:val="none" w:sz="0" w:space="0" w:color="auto"/>
                <w:bottom w:val="none" w:sz="0" w:space="0" w:color="auto"/>
                <w:right w:val="none" w:sz="0" w:space="0" w:color="auto"/>
              </w:divBdr>
            </w:div>
            <w:div w:id="13729740">
              <w:marLeft w:val="0"/>
              <w:marRight w:val="0"/>
              <w:marTop w:val="0"/>
              <w:marBottom w:val="0"/>
              <w:divBdr>
                <w:top w:val="none" w:sz="0" w:space="0" w:color="auto"/>
                <w:left w:val="none" w:sz="0" w:space="0" w:color="auto"/>
                <w:bottom w:val="none" w:sz="0" w:space="0" w:color="auto"/>
                <w:right w:val="none" w:sz="0" w:space="0" w:color="auto"/>
              </w:divBdr>
              <w:divsChild>
                <w:div w:id="1904439554">
                  <w:marLeft w:val="0"/>
                  <w:marRight w:val="0"/>
                  <w:marTop w:val="0"/>
                  <w:marBottom w:val="0"/>
                  <w:divBdr>
                    <w:top w:val="none" w:sz="0" w:space="0" w:color="auto"/>
                    <w:left w:val="none" w:sz="0" w:space="0" w:color="auto"/>
                    <w:bottom w:val="none" w:sz="0" w:space="0" w:color="auto"/>
                    <w:right w:val="none" w:sz="0" w:space="0" w:color="auto"/>
                  </w:divBdr>
                </w:div>
              </w:divsChild>
            </w:div>
            <w:div w:id="1826703201">
              <w:marLeft w:val="0"/>
              <w:marRight w:val="0"/>
              <w:marTop w:val="0"/>
              <w:marBottom w:val="0"/>
              <w:divBdr>
                <w:top w:val="none" w:sz="0" w:space="0" w:color="auto"/>
                <w:left w:val="none" w:sz="0" w:space="0" w:color="auto"/>
                <w:bottom w:val="none" w:sz="0" w:space="0" w:color="auto"/>
                <w:right w:val="none" w:sz="0" w:space="0" w:color="auto"/>
              </w:divBdr>
            </w:div>
            <w:div w:id="474876231">
              <w:marLeft w:val="0"/>
              <w:marRight w:val="0"/>
              <w:marTop w:val="0"/>
              <w:marBottom w:val="0"/>
              <w:divBdr>
                <w:top w:val="none" w:sz="0" w:space="0" w:color="auto"/>
                <w:left w:val="none" w:sz="0" w:space="0" w:color="auto"/>
                <w:bottom w:val="none" w:sz="0" w:space="0" w:color="auto"/>
                <w:right w:val="none" w:sz="0" w:space="0" w:color="auto"/>
              </w:divBdr>
              <w:divsChild>
                <w:div w:id="20082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40033">
      <w:bodyDiv w:val="1"/>
      <w:marLeft w:val="0"/>
      <w:marRight w:val="0"/>
      <w:marTop w:val="0"/>
      <w:marBottom w:val="0"/>
      <w:divBdr>
        <w:top w:val="none" w:sz="0" w:space="0" w:color="auto"/>
        <w:left w:val="none" w:sz="0" w:space="0" w:color="auto"/>
        <w:bottom w:val="none" w:sz="0" w:space="0" w:color="auto"/>
        <w:right w:val="none" w:sz="0" w:space="0" w:color="auto"/>
      </w:divBdr>
      <w:divsChild>
        <w:div w:id="774443753">
          <w:marLeft w:val="0"/>
          <w:marRight w:val="2880"/>
          <w:marTop w:val="0"/>
          <w:marBottom w:val="0"/>
          <w:divBdr>
            <w:top w:val="none" w:sz="0" w:space="0" w:color="auto"/>
            <w:left w:val="none" w:sz="0" w:space="0" w:color="auto"/>
            <w:bottom w:val="none" w:sz="0" w:space="0" w:color="auto"/>
            <w:right w:val="none" w:sz="0" w:space="0" w:color="auto"/>
          </w:divBdr>
        </w:div>
        <w:div w:id="1159079169">
          <w:marLeft w:val="0"/>
          <w:marRight w:val="0"/>
          <w:marTop w:val="0"/>
          <w:marBottom w:val="0"/>
          <w:divBdr>
            <w:top w:val="none" w:sz="0" w:space="0" w:color="auto"/>
            <w:left w:val="none" w:sz="0" w:space="0" w:color="auto"/>
            <w:bottom w:val="none" w:sz="0" w:space="0" w:color="auto"/>
            <w:right w:val="none" w:sz="0" w:space="0" w:color="auto"/>
          </w:divBdr>
          <w:divsChild>
            <w:div w:id="351301142">
              <w:marLeft w:val="0"/>
              <w:marRight w:val="0"/>
              <w:marTop w:val="0"/>
              <w:marBottom w:val="0"/>
              <w:divBdr>
                <w:top w:val="none" w:sz="0" w:space="0" w:color="auto"/>
                <w:left w:val="none" w:sz="0" w:space="0" w:color="auto"/>
                <w:bottom w:val="none" w:sz="0" w:space="0" w:color="auto"/>
                <w:right w:val="none" w:sz="0" w:space="0" w:color="auto"/>
              </w:divBdr>
            </w:div>
            <w:div w:id="593590240">
              <w:marLeft w:val="0"/>
              <w:marRight w:val="0"/>
              <w:marTop w:val="0"/>
              <w:marBottom w:val="180"/>
              <w:divBdr>
                <w:top w:val="none" w:sz="0" w:space="0" w:color="auto"/>
                <w:left w:val="none" w:sz="0" w:space="0" w:color="auto"/>
                <w:bottom w:val="dotted" w:sz="6" w:space="9" w:color="CCCCCC"/>
                <w:right w:val="none" w:sz="0" w:space="0" w:color="auto"/>
              </w:divBdr>
              <w:divsChild>
                <w:div w:id="1804999469">
                  <w:marLeft w:val="0"/>
                  <w:marRight w:val="0"/>
                  <w:marTop w:val="0"/>
                  <w:marBottom w:val="0"/>
                  <w:divBdr>
                    <w:top w:val="none" w:sz="0" w:space="0" w:color="auto"/>
                    <w:left w:val="none" w:sz="0" w:space="0" w:color="auto"/>
                    <w:bottom w:val="none" w:sz="0" w:space="0" w:color="auto"/>
                    <w:right w:val="none" w:sz="0" w:space="0" w:color="auto"/>
                  </w:divBdr>
                </w:div>
              </w:divsChild>
            </w:div>
            <w:div w:id="725446332">
              <w:marLeft w:val="0"/>
              <w:marRight w:val="0"/>
              <w:marTop w:val="0"/>
              <w:marBottom w:val="180"/>
              <w:divBdr>
                <w:top w:val="none" w:sz="0" w:space="0" w:color="auto"/>
                <w:left w:val="none" w:sz="0" w:space="0" w:color="auto"/>
                <w:bottom w:val="dotted" w:sz="6" w:space="9" w:color="CCCCCC"/>
                <w:right w:val="none" w:sz="0" w:space="0" w:color="auto"/>
              </w:divBdr>
              <w:divsChild>
                <w:div w:id="57945309">
                  <w:marLeft w:val="0"/>
                  <w:marRight w:val="0"/>
                  <w:marTop w:val="0"/>
                  <w:marBottom w:val="0"/>
                  <w:divBdr>
                    <w:top w:val="none" w:sz="0" w:space="0" w:color="auto"/>
                    <w:left w:val="none" w:sz="0" w:space="0" w:color="auto"/>
                    <w:bottom w:val="none" w:sz="0" w:space="0" w:color="auto"/>
                    <w:right w:val="none" w:sz="0" w:space="0" w:color="auto"/>
                  </w:divBdr>
                </w:div>
              </w:divsChild>
            </w:div>
            <w:div w:id="906764106">
              <w:marLeft w:val="0"/>
              <w:marRight w:val="0"/>
              <w:marTop w:val="0"/>
              <w:marBottom w:val="180"/>
              <w:divBdr>
                <w:top w:val="none" w:sz="0" w:space="0" w:color="auto"/>
                <w:left w:val="none" w:sz="0" w:space="0" w:color="auto"/>
                <w:bottom w:val="dotted" w:sz="6" w:space="9" w:color="CCCCCC"/>
                <w:right w:val="none" w:sz="0" w:space="0" w:color="auto"/>
              </w:divBdr>
              <w:divsChild>
                <w:div w:id="992105072">
                  <w:marLeft w:val="0"/>
                  <w:marRight w:val="0"/>
                  <w:marTop w:val="0"/>
                  <w:marBottom w:val="0"/>
                  <w:divBdr>
                    <w:top w:val="none" w:sz="0" w:space="0" w:color="auto"/>
                    <w:left w:val="none" w:sz="0" w:space="0" w:color="auto"/>
                    <w:bottom w:val="none" w:sz="0" w:space="0" w:color="auto"/>
                    <w:right w:val="none" w:sz="0" w:space="0" w:color="auto"/>
                  </w:divBdr>
                </w:div>
              </w:divsChild>
            </w:div>
            <w:div w:id="1012220981">
              <w:marLeft w:val="0"/>
              <w:marRight w:val="0"/>
              <w:marTop w:val="0"/>
              <w:marBottom w:val="180"/>
              <w:divBdr>
                <w:top w:val="none" w:sz="0" w:space="0" w:color="auto"/>
                <w:left w:val="none" w:sz="0" w:space="0" w:color="auto"/>
                <w:bottom w:val="none" w:sz="0" w:space="0" w:color="auto"/>
                <w:right w:val="none" w:sz="0" w:space="0" w:color="auto"/>
              </w:divBdr>
              <w:divsChild>
                <w:div w:id="18854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6508">
          <w:marLeft w:val="0"/>
          <w:marRight w:val="2880"/>
          <w:marTop w:val="0"/>
          <w:marBottom w:val="0"/>
          <w:divBdr>
            <w:top w:val="none" w:sz="0" w:space="0" w:color="auto"/>
            <w:left w:val="none" w:sz="0" w:space="0" w:color="auto"/>
            <w:bottom w:val="none" w:sz="0" w:space="0" w:color="auto"/>
            <w:right w:val="none" w:sz="0" w:space="0" w:color="auto"/>
          </w:divBdr>
        </w:div>
        <w:div w:id="1795751970">
          <w:marLeft w:val="0"/>
          <w:marRight w:val="0"/>
          <w:marTop w:val="0"/>
          <w:marBottom w:val="0"/>
          <w:divBdr>
            <w:top w:val="none" w:sz="0" w:space="0" w:color="auto"/>
            <w:left w:val="none" w:sz="0" w:space="0" w:color="auto"/>
            <w:bottom w:val="none" w:sz="0" w:space="0" w:color="auto"/>
            <w:right w:val="none" w:sz="0" w:space="0" w:color="auto"/>
          </w:divBdr>
          <w:divsChild>
            <w:div w:id="1394234375">
              <w:marLeft w:val="0"/>
              <w:marRight w:val="0"/>
              <w:marTop w:val="0"/>
              <w:marBottom w:val="180"/>
              <w:divBdr>
                <w:top w:val="none" w:sz="0" w:space="0" w:color="auto"/>
                <w:left w:val="none" w:sz="0" w:space="0" w:color="auto"/>
                <w:bottom w:val="dotted" w:sz="6" w:space="9" w:color="CCCCCC"/>
                <w:right w:val="none" w:sz="0" w:space="0" w:color="auto"/>
              </w:divBdr>
              <w:divsChild>
                <w:div w:id="1451321247">
                  <w:marLeft w:val="0"/>
                  <w:marRight w:val="0"/>
                  <w:marTop w:val="0"/>
                  <w:marBottom w:val="0"/>
                  <w:divBdr>
                    <w:top w:val="none" w:sz="0" w:space="0" w:color="auto"/>
                    <w:left w:val="none" w:sz="0" w:space="0" w:color="auto"/>
                    <w:bottom w:val="none" w:sz="0" w:space="0" w:color="auto"/>
                    <w:right w:val="none" w:sz="0" w:space="0" w:color="auto"/>
                  </w:divBdr>
                </w:div>
              </w:divsChild>
            </w:div>
            <w:div w:id="2109957335">
              <w:marLeft w:val="0"/>
              <w:marRight w:val="0"/>
              <w:marTop w:val="0"/>
              <w:marBottom w:val="180"/>
              <w:divBdr>
                <w:top w:val="none" w:sz="0" w:space="0" w:color="auto"/>
                <w:left w:val="none" w:sz="0" w:space="0" w:color="auto"/>
                <w:bottom w:val="dotted" w:sz="6" w:space="9" w:color="CCCCCC"/>
                <w:right w:val="none" w:sz="0" w:space="0" w:color="auto"/>
              </w:divBdr>
              <w:divsChild>
                <w:div w:id="969047923">
                  <w:marLeft w:val="0"/>
                  <w:marRight w:val="0"/>
                  <w:marTop w:val="0"/>
                  <w:marBottom w:val="0"/>
                  <w:divBdr>
                    <w:top w:val="none" w:sz="0" w:space="0" w:color="auto"/>
                    <w:left w:val="none" w:sz="0" w:space="0" w:color="auto"/>
                    <w:bottom w:val="none" w:sz="0" w:space="0" w:color="auto"/>
                    <w:right w:val="none" w:sz="0" w:space="0" w:color="auto"/>
                  </w:divBdr>
                </w:div>
              </w:divsChild>
            </w:div>
            <w:div w:id="1538591635">
              <w:marLeft w:val="0"/>
              <w:marRight w:val="0"/>
              <w:marTop w:val="0"/>
              <w:marBottom w:val="180"/>
              <w:divBdr>
                <w:top w:val="none" w:sz="0" w:space="0" w:color="auto"/>
                <w:left w:val="none" w:sz="0" w:space="0" w:color="auto"/>
                <w:bottom w:val="dotted" w:sz="6" w:space="9" w:color="CCCCCC"/>
                <w:right w:val="none" w:sz="0" w:space="0" w:color="auto"/>
              </w:divBdr>
              <w:divsChild>
                <w:div w:id="1132137048">
                  <w:marLeft w:val="0"/>
                  <w:marRight w:val="0"/>
                  <w:marTop w:val="0"/>
                  <w:marBottom w:val="0"/>
                  <w:divBdr>
                    <w:top w:val="none" w:sz="0" w:space="0" w:color="auto"/>
                    <w:left w:val="none" w:sz="0" w:space="0" w:color="auto"/>
                    <w:bottom w:val="none" w:sz="0" w:space="0" w:color="auto"/>
                    <w:right w:val="none" w:sz="0" w:space="0" w:color="auto"/>
                  </w:divBdr>
                </w:div>
              </w:divsChild>
            </w:div>
            <w:div w:id="1317950732">
              <w:marLeft w:val="0"/>
              <w:marRight w:val="0"/>
              <w:marTop w:val="0"/>
              <w:marBottom w:val="180"/>
              <w:divBdr>
                <w:top w:val="none" w:sz="0" w:space="0" w:color="auto"/>
                <w:left w:val="none" w:sz="0" w:space="0" w:color="auto"/>
                <w:bottom w:val="none" w:sz="0" w:space="0" w:color="auto"/>
                <w:right w:val="none" w:sz="0" w:space="0" w:color="auto"/>
              </w:divBdr>
              <w:divsChild>
                <w:div w:id="5709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773">
          <w:marLeft w:val="0"/>
          <w:marRight w:val="2880"/>
          <w:marTop w:val="0"/>
          <w:marBottom w:val="0"/>
          <w:divBdr>
            <w:top w:val="none" w:sz="0" w:space="0" w:color="auto"/>
            <w:left w:val="none" w:sz="0" w:space="0" w:color="auto"/>
            <w:bottom w:val="none" w:sz="0" w:space="0" w:color="auto"/>
            <w:right w:val="none" w:sz="0" w:space="0" w:color="auto"/>
          </w:divBdr>
        </w:div>
        <w:div w:id="1029575334">
          <w:marLeft w:val="0"/>
          <w:marRight w:val="0"/>
          <w:marTop w:val="0"/>
          <w:marBottom w:val="0"/>
          <w:divBdr>
            <w:top w:val="none" w:sz="0" w:space="0" w:color="auto"/>
            <w:left w:val="none" w:sz="0" w:space="0" w:color="auto"/>
            <w:bottom w:val="none" w:sz="0" w:space="0" w:color="auto"/>
            <w:right w:val="none" w:sz="0" w:space="0" w:color="auto"/>
          </w:divBdr>
          <w:divsChild>
            <w:div w:id="1922136540">
              <w:marLeft w:val="0"/>
              <w:marRight w:val="0"/>
              <w:marTop w:val="0"/>
              <w:marBottom w:val="180"/>
              <w:divBdr>
                <w:top w:val="none" w:sz="0" w:space="0" w:color="auto"/>
                <w:left w:val="none" w:sz="0" w:space="0" w:color="auto"/>
                <w:bottom w:val="dotted" w:sz="6" w:space="9" w:color="CCCCCC"/>
                <w:right w:val="none" w:sz="0" w:space="0" w:color="auto"/>
              </w:divBdr>
              <w:divsChild>
                <w:div w:id="534001053">
                  <w:marLeft w:val="0"/>
                  <w:marRight w:val="0"/>
                  <w:marTop w:val="0"/>
                  <w:marBottom w:val="0"/>
                  <w:divBdr>
                    <w:top w:val="none" w:sz="0" w:space="0" w:color="auto"/>
                    <w:left w:val="none" w:sz="0" w:space="0" w:color="auto"/>
                    <w:bottom w:val="none" w:sz="0" w:space="0" w:color="auto"/>
                    <w:right w:val="none" w:sz="0" w:space="0" w:color="auto"/>
                  </w:divBdr>
                </w:div>
              </w:divsChild>
            </w:div>
            <w:div w:id="993099619">
              <w:marLeft w:val="0"/>
              <w:marRight w:val="0"/>
              <w:marTop w:val="0"/>
              <w:marBottom w:val="180"/>
              <w:divBdr>
                <w:top w:val="none" w:sz="0" w:space="0" w:color="auto"/>
                <w:left w:val="none" w:sz="0" w:space="0" w:color="auto"/>
                <w:bottom w:val="none" w:sz="0" w:space="0" w:color="auto"/>
                <w:right w:val="none" w:sz="0" w:space="0" w:color="auto"/>
              </w:divBdr>
              <w:divsChild>
                <w:div w:id="5378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7428">
          <w:marLeft w:val="0"/>
          <w:marRight w:val="2880"/>
          <w:marTop w:val="0"/>
          <w:marBottom w:val="0"/>
          <w:divBdr>
            <w:top w:val="none" w:sz="0" w:space="0" w:color="auto"/>
            <w:left w:val="none" w:sz="0" w:space="0" w:color="auto"/>
            <w:bottom w:val="none" w:sz="0" w:space="0" w:color="auto"/>
            <w:right w:val="none" w:sz="0" w:space="0" w:color="auto"/>
          </w:divBdr>
        </w:div>
        <w:div w:id="377096826">
          <w:marLeft w:val="0"/>
          <w:marRight w:val="0"/>
          <w:marTop w:val="0"/>
          <w:marBottom w:val="0"/>
          <w:divBdr>
            <w:top w:val="none" w:sz="0" w:space="0" w:color="auto"/>
            <w:left w:val="none" w:sz="0" w:space="0" w:color="auto"/>
            <w:bottom w:val="none" w:sz="0" w:space="0" w:color="auto"/>
            <w:right w:val="none" w:sz="0" w:space="0" w:color="auto"/>
          </w:divBdr>
          <w:divsChild>
            <w:div w:id="163397605">
              <w:marLeft w:val="0"/>
              <w:marRight w:val="0"/>
              <w:marTop w:val="0"/>
              <w:marBottom w:val="180"/>
              <w:divBdr>
                <w:top w:val="none" w:sz="0" w:space="0" w:color="auto"/>
                <w:left w:val="none" w:sz="0" w:space="0" w:color="auto"/>
                <w:bottom w:val="dotted" w:sz="6" w:space="9" w:color="CCCCCC"/>
                <w:right w:val="none" w:sz="0" w:space="0" w:color="auto"/>
              </w:divBdr>
              <w:divsChild>
                <w:div w:id="937754838">
                  <w:marLeft w:val="0"/>
                  <w:marRight w:val="0"/>
                  <w:marTop w:val="0"/>
                  <w:marBottom w:val="0"/>
                  <w:divBdr>
                    <w:top w:val="none" w:sz="0" w:space="0" w:color="auto"/>
                    <w:left w:val="none" w:sz="0" w:space="0" w:color="auto"/>
                    <w:bottom w:val="none" w:sz="0" w:space="0" w:color="auto"/>
                    <w:right w:val="none" w:sz="0" w:space="0" w:color="auto"/>
                  </w:divBdr>
                </w:div>
              </w:divsChild>
            </w:div>
            <w:div w:id="785153783">
              <w:marLeft w:val="0"/>
              <w:marRight w:val="0"/>
              <w:marTop w:val="0"/>
              <w:marBottom w:val="180"/>
              <w:divBdr>
                <w:top w:val="none" w:sz="0" w:space="0" w:color="auto"/>
                <w:left w:val="none" w:sz="0" w:space="0" w:color="auto"/>
                <w:bottom w:val="dotted" w:sz="6" w:space="9" w:color="CCCCCC"/>
                <w:right w:val="none" w:sz="0" w:space="0" w:color="auto"/>
              </w:divBdr>
              <w:divsChild>
                <w:div w:id="1394886816">
                  <w:marLeft w:val="0"/>
                  <w:marRight w:val="0"/>
                  <w:marTop w:val="0"/>
                  <w:marBottom w:val="0"/>
                  <w:divBdr>
                    <w:top w:val="none" w:sz="0" w:space="0" w:color="auto"/>
                    <w:left w:val="none" w:sz="0" w:space="0" w:color="auto"/>
                    <w:bottom w:val="none" w:sz="0" w:space="0" w:color="auto"/>
                    <w:right w:val="none" w:sz="0" w:space="0" w:color="auto"/>
                  </w:divBdr>
                </w:div>
              </w:divsChild>
            </w:div>
            <w:div w:id="301891313">
              <w:marLeft w:val="0"/>
              <w:marRight w:val="0"/>
              <w:marTop w:val="0"/>
              <w:marBottom w:val="180"/>
              <w:divBdr>
                <w:top w:val="none" w:sz="0" w:space="0" w:color="auto"/>
                <w:left w:val="none" w:sz="0" w:space="0" w:color="auto"/>
                <w:bottom w:val="dotted" w:sz="6" w:space="9" w:color="CCCCCC"/>
                <w:right w:val="none" w:sz="0" w:space="0" w:color="auto"/>
              </w:divBdr>
              <w:divsChild>
                <w:div w:id="26413891">
                  <w:marLeft w:val="0"/>
                  <w:marRight w:val="0"/>
                  <w:marTop w:val="0"/>
                  <w:marBottom w:val="0"/>
                  <w:divBdr>
                    <w:top w:val="none" w:sz="0" w:space="0" w:color="auto"/>
                    <w:left w:val="none" w:sz="0" w:space="0" w:color="auto"/>
                    <w:bottom w:val="none" w:sz="0" w:space="0" w:color="auto"/>
                    <w:right w:val="none" w:sz="0" w:space="0" w:color="auto"/>
                  </w:divBdr>
                </w:div>
              </w:divsChild>
            </w:div>
            <w:div w:id="2104765209">
              <w:marLeft w:val="0"/>
              <w:marRight w:val="0"/>
              <w:marTop w:val="0"/>
              <w:marBottom w:val="180"/>
              <w:divBdr>
                <w:top w:val="none" w:sz="0" w:space="0" w:color="auto"/>
                <w:left w:val="none" w:sz="0" w:space="0" w:color="auto"/>
                <w:bottom w:val="none" w:sz="0" w:space="0" w:color="auto"/>
                <w:right w:val="none" w:sz="0" w:space="0" w:color="auto"/>
              </w:divBdr>
              <w:divsChild>
                <w:div w:id="1267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3701">
          <w:marLeft w:val="0"/>
          <w:marRight w:val="2880"/>
          <w:marTop w:val="0"/>
          <w:marBottom w:val="0"/>
          <w:divBdr>
            <w:top w:val="none" w:sz="0" w:space="0" w:color="auto"/>
            <w:left w:val="none" w:sz="0" w:space="0" w:color="auto"/>
            <w:bottom w:val="none" w:sz="0" w:space="0" w:color="auto"/>
            <w:right w:val="none" w:sz="0" w:space="0" w:color="auto"/>
          </w:divBdr>
        </w:div>
        <w:div w:id="1557928955">
          <w:marLeft w:val="0"/>
          <w:marRight w:val="0"/>
          <w:marTop w:val="0"/>
          <w:marBottom w:val="0"/>
          <w:divBdr>
            <w:top w:val="none" w:sz="0" w:space="0" w:color="auto"/>
            <w:left w:val="none" w:sz="0" w:space="0" w:color="auto"/>
            <w:bottom w:val="none" w:sz="0" w:space="0" w:color="auto"/>
            <w:right w:val="none" w:sz="0" w:space="0" w:color="auto"/>
          </w:divBdr>
          <w:divsChild>
            <w:div w:id="1530994790">
              <w:marLeft w:val="0"/>
              <w:marRight w:val="0"/>
              <w:marTop w:val="0"/>
              <w:marBottom w:val="180"/>
              <w:divBdr>
                <w:top w:val="none" w:sz="0" w:space="0" w:color="auto"/>
                <w:left w:val="none" w:sz="0" w:space="0" w:color="auto"/>
                <w:bottom w:val="dotted" w:sz="6" w:space="9" w:color="CCCCCC"/>
                <w:right w:val="none" w:sz="0" w:space="0" w:color="auto"/>
              </w:divBdr>
              <w:divsChild>
                <w:div w:id="308637619">
                  <w:marLeft w:val="0"/>
                  <w:marRight w:val="0"/>
                  <w:marTop w:val="0"/>
                  <w:marBottom w:val="0"/>
                  <w:divBdr>
                    <w:top w:val="none" w:sz="0" w:space="0" w:color="auto"/>
                    <w:left w:val="none" w:sz="0" w:space="0" w:color="auto"/>
                    <w:bottom w:val="none" w:sz="0" w:space="0" w:color="auto"/>
                    <w:right w:val="none" w:sz="0" w:space="0" w:color="auto"/>
                  </w:divBdr>
                </w:div>
              </w:divsChild>
            </w:div>
            <w:div w:id="745373121">
              <w:marLeft w:val="0"/>
              <w:marRight w:val="0"/>
              <w:marTop w:val="0"/>
              <w:marBottom w:val="180"/>
              <w:divBdr>
                <w:top w:val="none" w:sz="0" w:space="0" w:color="auto"/>
                <w:left w:val="none" w:sz="0" w:space="0" w:color="auto"/>
                <w:bottom w:val="dotted" w:sz="6" w:space="9" w:color="CCCCCC"/>
                <w:right w:val="none" w:sz="0" w:space="0" w:color="auto"/>
              </w:divBdr>
              <w:divsChild>
                <w:div w:id="95097685">
                  <w:marLeft w:val="0"/>
                  <w:marRight w:val="0"/>
                  <w:marTop w:val="0"/>
                  <w:marBottom w:val="0"/>
                  <w:divBdr>
                    <w:top w:val="none" w:sz="0" w:space="0" w:color="auto"/>
                    <w:left w:val="none" w:sz="0" w:space="0" w:color="auto"/>
                    <w:bottom w:val="none" w:sz="0" w:space="0" w:color="auto"/>
                    <w:right w:val="none" w:sz="0" w:space="0" w:color="auto"/>
                  </w:divBdr>
                </w:div>
              </w:divsChild>
            </w:div>
            <w:div w:id="1643000380">
              <w:marLeft w:val="0"/>
              <w:marRight w:val="0"/>
              <w:marTop w:val="0"/>
              <w:marBottom w:val="180"/>
              <w:divBdr>
                <w:top w:val="none" w:sz="0" w:space="0" w:color="auto"/>
                <w:left w:val="none" w:sz="0" w:space="0" w:color="auto"/>
                <w:bottom w:val="dotted" w:sz="6" w:space="9" w:color="CCCCCC"/>
                <w:right w:val="none" w:sz="0" w:space="0" w:color="auto"/>
              </w:divBdr>
              <w:divsChild>
                <w:div w:id="2047829849">
                  <w:marLeft w:val="0"/>
                  <w:marRight w:val="0"/>
                  <w:marTop w:val="0"/>
                  <w:marBottom w:val="0"/>
                  <w:divBdr>
                    <w:top w:val="none" w:sz="0" w:space="0" w:color="auto"/>
                    <w:left w:val="none" w:sz="0" w:space="0" w:color="auto"/>
                    <w:bottom w:val="none" w:sz="0" w:space="0" w:color="auto"/>
                    <w:right w:val="none" w:sz="0" w:space="0" w:color="auto"/>
                  </w:divBdr>
                </w:div>
              </w:divsChild>
            </w:div>
            <w:div w:id="536085945">
              <w:marLeft w:val="0"/>
              <w:marRight w:val="0"/>
              <w:marTop w:val="0"/>
              <w:marBottom w:val="180"/>
              <w:divBdr>
                <w:top w:val="none" w:sz="0" w:space="0" w:color="auto"/>
                <w:left w:val="none" w:sz="0" w:space="0" w:color="auto"/>
                <w:bottom w:val="none" w:sz="0" w:space="0" w:color="auto"/>
                <w:right w:val="none" w:sz="0" w:space="0" w:color="auto"/>
              </w:divBdr>
              <w:divsChild>
                <w:div w:id="11552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0904">
          <w:marLeft w:val="0"/>
          <w:marRight w:val="0"/>
          <w:marTop w:val="0"/>
          <w:marBottom w:val="0"/>
          <w:divBdr>
            <w:top w:val="none" w:sz="0" w:space="0" w:color="auto"/>
            <w:left w:val="none" w:sz="0" w:space="0" w:color="auto"/>
            <w:bottom w:val="none" w:sz="0" w:space="0" w:color="auto"/>
            <w:right w:val="none" w:sz="0" w:space="0" w:color="auto"/>
          </w:divBdr>
          <w:divsChild>
            <w:div w:id="193111585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mu.blackboard.com/bbcswebdav/pid-4765208-dt-content-rid-35520362_1/xid-35520362_1" TargetMode="External"/><Relationship Id="rId18" Type="http://schemas.openxmlformats.org/officeDocument/2006/relationships/hyperlink" Target="https://tamu.blackboard.com/webapps/scor-scormengine-BBLEARN/delivery?action=launchPackage&amp;course_id=_124315_1&amp;content_id=_4765438_1" TargetMode="External"/><Relationship Id="rId26" Type="http://schemas.openxmlformats.org/officeDocument/2006/relationships/hyperlink" Target="https://tamu.blackboard.com/bbcswebdav/pid-4765570-dt-content-rid-35520368_1/xid-35520368_1" TargetMode="External"/><Relationship Id="rId39" Type="http://schemas.openxmlformats.org/officeDocument/2006/relationships/hyperlink" Target="https://tamu.blackboard.com/bbcswebdav/pid-4923188-dt-content-rid-36473815_1/xid-36473815_1" TargetMode="External"/><Relationship Id="rId21" Type="http://schemas.openxmlformats.org/officeDocument/2006/relationships/hyperlink" Target="https://tamu.blackboard.com/bbcswebdav/pid-4765541-dt-content-rid-35520366_1/xid-35520366_1" TargetMode="External"/><Relationship Id="rId34" Type="http://schemas.openxmlformats.org/officeDocument/2006/relationships/hyperlink" Target="https://tamu.blackboard.com/bbcswebdav/pid-4765869-dt-content-rid-35520372_1/xid-35520372_1" TargetMode="External"/><Relationship Id="rId42" Type="http://schemas.openxmlformats.org/officeDocument/2006/relationships/image" Target="media/image1.gif"/><Relationship Id="rId7" Type="http://schemas.openxmlformats.org/officeDocument/2006/relationships/hyperlink" Target="https://tamu.blackboard.com/bbcswebdav/pid-4760866-dt-content-rid-35520359_1/xid-35520359_1" TargetMode="External"/><Relationship Id="rId2" Type="http://schemas.openxmlformats.org/officeDocument/2006/relationships/styles" Target="styles.xml"/><Relationship Id="rId16" Type="http://schemas.openxmlformats.org/officeDocument/2006/relationships/hyperlink" Target="https://tamu.blackboard.com/webapps/scor-scormengine-BBLEARN/delivery?action=launchPackage&amp;course_id=_124315_1&amp;content_id=_4765388_1" TargetMode="External"/><Relationship Id="rId20" Type="http://schemas.openxmlformats.org/officeDocument/2006/relationships/hyperlink" Target="https://tamu.blackboard.com/webapps/scor-scormengine-BBLEARN/delivery?action=launchPackage&amp;course_id=_124315_1&amp;content_id=_4765541_1" TargetMode="External"/><Relationship Id="rId29" Type="http://schemas.openxmlformats.org/officeDocument/2006/relationships/hyperlink" Target="https://tamu.blackboard.com/webapps/scor-scormengine-BBLEARN/delivery?action=launchPackage&amp;course_id=_124315_1&amp;content_id=_4765601_1" TargetMode="External"/><Relationship Id="rId41" Type="http://schemas.openxmlformats.org/officeDocument/2006/relationships/hyperlink" Target="https://tamu.blackboard.com/bbcswebdav/pid-4766130-dt-content-rid-35520376_1/xid-35520376_1" TargetMode="External"/><Relationship Id="rId1" Type="http://schemas.openxmlformats.org/officeDocument/2006/relationships/numbering" Target="numbering.xml"/><Relationship Id="rId6" Type="http://schemas.openxmlformats.org/officeDocument/2006/relationships/hyperlink" Target="https://tamu.blackboard.com/webapps/scor-scormengine-BBLEARN/delivery?action=launchPackage&amp;course_id=_124315_1&amp;content_id=_4760866_1" TargetMode="External"/><Relationship Id="rId11" Type="http://schemas.openxmlformats.org/officeDocument/2006/relationships/hyperlink" Target="https://tamu.blackboard.com/bbcswebdav/pid-4765151-dt-content-rid-35520361_1/xid-35520361_1" TargetMode="External"/><Relationship Id="rId24" Type="http://schemas.openxmlformats.org/officeDocument/2006/relationships/hyperlink" Target="https://tamu.blackboard.com/webapps/blackboard/content/listContentEditable.jsp?content_id=_4719996_1&amp;course_id=_124315_1" TargetMode="External"/><Relationship Id="rId32" Type="http://schemas.openxmlformats.org/officeDocument/2006/relationships/hyperlink" Target="https://tamu.blackboard.com/bbcswebdav/pid-4765741-dt-content-rid-35520371_1/xid-35520371_1" TargetMode="External"/><Relationship Id="rId37" Type="http://schemas.openxmlformats.org/officeDocument/2006/relationships/hyperlink" Target="https://tamu.blackboard.com/bbcswebdav/pid-4765904-dt-content-rid-35520374_1/xid-35520374_1" TargetMode="External"/><Relationship Id="rId40" Type="http://schemas.openxmlformats.org/officeDocument/2006/relationships/hyperlink" Target="https://tamu.blackboard.com/webapps/scor-scormengine-BBLEARN/delivery?action=launchPackage&amp;course_id=_124315_1&amp;content_id=_4766130_1" TargetMode="External"/><Relationship Id="rId5" Type="http://schemas.openxmlformats.org/officeDocument/2006/relationships/hyperlink" Target="https://tamu.blackboard.com/bbcswebdav/pid-4760827-dt-content-rid-35520358_1/xid-35520358_1" TargetMode="External"/><Relationship Id="rId15" Type="http://schemas.openxmlformats.org/officeDocument/2006/relationships/hyperlink" Target="https://tamu.blackboard.com/bbcswebdav/pid-4765237-dt-content-rid-35520363_1/xid-35520363_1" TargetMode="External"/><Relationship Id="rId23" Type="http://schemas.openxmlformats.org/officeDocument/2006/relationships/hyperlink" Target="https://tamu.blackboard.com/bbcswebdav/pid-4765492-dt-content-rid-35520367_1/xid-35520367_1" TargetMode="External"/><Relationship Id="rId28" Type="http://schemas.openxmlformats.org/officeDocument/2006/relationships/hyperlink" Target="https://tamu.blackboard.com/bbcswebdav/pid-4765590-dt-content-rid-35520369_1/xid-35520369_1" TargetMode="External"/><Relationship Id="rId36" Type="http://schemas.openxmlformats.org/officeDocument/2006/relationships/hyperlink" Target="https://tamu.blackboard.com/webapps/scor-scormengine-BBLEARN/delivery?action=launchPackage&amp;course_id=_124315_1&amp;content_id=_4765904_1" TargetMode="External"/><Relationship Id="rId10" Type="http://schemas.openxmlformats.org/officeDocument/2006/relationships/hyperlink" Target="https://tamu.blackboard.com/webapps/scor-scormengine-BBLEARN/delivery?action=launchPackage&amp;course_id=_124315_1&amp;content_id=_4765151_1" TargetMode="External"/><Relationship Id="rId19" Type="http://schemas.openxmlformats.org/officeDocument/2006/relationships/hyperlink" Target="https://tamu.blackboard.com/bbcswebdav/pid-4765438-dt-content-rid-35520365_1/xid-35520365_1" TargetMode="External"/><Relationship Id="rId31" Type="http://schemas.openxmlformats.org/officeDocument/2006/relationships/hyperlink" Target="https://tamu.blackboard.com/webapps/scor-scormengine-BBLEARN/delivery?action=launchPackage&amp;course_id=_124315_1&amp;content_id=_4765741_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mu.blackboard.com/bbcswebdav/pid-4761024-dt-content-rid-35520360_1/xid-35520360_1" TargetMode="External"/><Relationship Id="rId14" Type="http://schemas.openxmlformats.org/officeDocument/2006/relationships/hyperlink" Target="https://tamu.blackboard.com/webapps/scor-scormengine-BBLEARN/delivery?action=launchPackage&amp;course_id=_124315_1&amp;content_id=_4765237_1" TargetMode="External"/><Relationship Id="rId22" Type="http://schemas.openxmlformats.org/officeDocument/2006/relationships/hyperlink" Target="https://tamu.blackboard.com/webapps/blackboard/content/launchAssessment.jsp?course_id=_124315_1&amp;content_id=_4733376_1&amp;mode=cpview" TargetMode="External"/><Relationship Id="rId27" Type="http://schemas.openxmlformats.org/officeDocument/2006/relationships/hyperlink" Target="https://tamu.blackboard.com/webapps/scor-scormengine-BBLEARN/delivery?action=launchPackage&amp;course_id=_124315_1&amp;content_id=_4765590_1" TargetMode="External"/><Relationship Id="rId30" Type="http://schemas.openxmlformats.org/officeDocument/2006/relationships/hyperlink" Target="https://tamu.blackboard.com/bbcswebdav/pid-4765601-dt-content-rid-35520370_1/xid-35520370_1" TargetMode="External"/><Relationship Id="rId35" Type="http://schemas.openxmlformats.org/officeDocument/2006/relationships/hyperlink" Target="https://tamu.blackboard.com/bbcswebdav/pid-4765886-dt-content-rid-35520373_1/xid-35520373_1" TargetMode="External"/><Relationship Id="rId43" Type="http://schemas.openxmlformats.org/officeDocument/2006/relationships/fontTable" Target="fontTable.xml"/><Relationship Id="rId8" Type="http://schemas.openxmlformats.org/officeDocument/2006/relationships/hyperlink" Target="https://tamu.blackboard.com/webapps/scor-scormengine-BBLEARN/delivery?action=launchPackage&amp;course_id=_124315_1&amp;content_id=_4761024_1" TargetMode="External"/><Relationship Id="rId3" Type="http://schemas.openxmlformats.org/officeDocument/2006/relationships/settings" Target="settings.xml"/><Relationship Id="rId12" Type="http://schemas.openxmlformats.org/officeDocument/2006/relationships/hyperlink" Target="https://tamu.blackboard.com/webapps/scor-scormengine-BBLEARN/delivery?action=launchPackage&amp;course_id=_124315_1&amp;content_id=_4765208_1" TargetMode="External"/><Relationship Id="rId17" Type="http://schemas.openxmlformats.org/officeDocument/2006/relationships/hyperlink" Target="https://tamu.blackboard.com/bbcswebdav/pid-4765388-dt-content-rid-35520364_1/xid-35520364_1" TargetMode="External"/><Relationship Id="rId25" Type="http://schemas.openxmlformats.org/officeDocument/2006/relationships/hyperlink" Target="https://tamu.blackboard.com/webapps/assignment/uploadAssignment?content_id=_4734460_1&amp;course_id=_124315_1&amp;group_id=&amp;mode=cpview" TargetMode="External"/><Relationship Id="rId33" Type="http://schemas.openxmlformats.org/officeDocument/2006/relationships/hyperlink" Target="https://tamu.blackboard.com/webapps/scor-scormengine-BBLEARN/delivery?action=launchPackage&amp;course_id=_124315_1&amp;content_id=_4765869_1" TargetMode="External"/><Relationship Id="rId38" Type="http://schemas.openxmlformats.org/officeDocument/2006/relationships/hyperlink" Target="https://tamu.blackboard.com/webapps/scor-scormengine-BBLEARN/delivery?action=launchPackage&amp;course_id=_124315_1&amp;content_id=_4923188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2442</Words>
  <Characters>13923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Yang</dc:creator>
  <cp:keywords/>
  <dc:description/>
  <cp:lastModifiedBy>Xiaomin Yang</cp:lastModifiedBy>
  <cp:revision>3</cp:revision>
  <dcterms:created xsi:type="dcterms:W3CDTF">2018-11-24T12:14:00Z</dcterms:created>
  <dcterms:modified xsi:type="dcterms:W3CDTF">2018-11-24T12:30:00Z</dcterms:modified>
</cp:coreProperties>
</file>