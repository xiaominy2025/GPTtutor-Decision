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55979" w14:textId="77777777" w:rsidR="00562183" w:rsidRPr="008C463A" w:rsidRDefault="00562183" w:rsidP="00562183">
      <w:pPr>
        <w:rPr>
          <w:rFonts w:cstheme="minorHAnsi"/>
          <w:sz w:val="22"/>
          <w:szCs w:val="22"/>
        </w:rPr>
      </w:pPr>
      <w:r w:rsidRPr="008C463A">
        <w:rPr>
          <w:rFonts w:cstheme="minorHAnsi"/>
          <w:sz w:val="22"/>
          <w:szCs w:val="22"/>
        </w:rPr>
        <w:t xml:space="preserve">Module 02 - Judgement in Decision Making </w:t>
      </w:r>
    </w:p>
    <w:p w14:paraId="68C1FE5F" w14:textId="77777777" w:rsidR="00562183" w:rsidRPr="008C463A" w:rsidRDefault="00562183" w:rsidP="00562183">
      <w:pPr>
        <w:spacing w:after="0"/>
        <w:rPr>
          <w:rFonts w:eastAsia="Times New Roman" w:cstheme="minorHAnsi"/>
          <w:color w:val="000000"/>
          <w:sz w:val="22"/>
          <w:szCs w:val="22"/>
          <w:bdr w:val="none" w:sz="0" w:space="0" w:color="auto" w:frame="1"/>
        </w:rPr>
      </w:pPr>
    </w:p>
    <w:p w14:paraId="2AF49C0B" w14:textId="6D6848CC" w:rsidR="00045812" w:rsidRPr="008C463A" w:rsidRDefault="00562183" w:rsidP="00562183">
      <w:pPr>
        <w:spacing w:after="0"/>
        <w:rPr>
          <w:rFonts w:eastAsia="Times New Roman" w:cstheme="minorHAnsi"/>
          <w:color w:val="000000"/>
          <w:sz w:val="22"/>
          <w:szCs w:val="22"/>
          <w:bdr w:val="none" w:sz="0" w:space="0" w:color="auto" w:frame="1"/>
        </w:rPr>
      </w:pPr>
      <w:r w:rsidRPr="008C463A">
        <w:rPr>
          <w:rFonts w:eastAsia="Times New Roman" w:cstheme="minorHAnsi"/>
          <w:color w:val="000000"/>
          <w:sz w:val="22"/>
          <w:szCs w:val="22"/>
          <w:bdr w:val="none" w:sz="0" w:space="0" w:color="auto" w:frame="1"/>
        </w:rPr>
        <w:t>-</w:t>
      </w:r>
      <w:r w:rsidR="00045812" w:rsidRPr="008C463A">
        <w:rPr>
          <w:rFonts w:eastAsia="Times New Roman" w:cstheme="minorHAnsi"/>
          <w:color w:val="000000"/>
          <w:sz w:val="22"/>
          <w:szCs w:val="22"/>
          <w:bdr w:val="none" w:sz="0" w:space="0" w:color="auto" w:frame="1"/>
        </w:rPr>
        <w:t>Announcement</w:t>
      </w:r>
      <w:r w:rsidRPr="008C463A">
        <w:rPr>
          <w:rFonts w:eastAsia="Times New Roman" w:cstheme="minorHAnsi"/>
          <w:color w:val="000000"/>
          <w:sz w:val="22"/>
          <w:szCs w:val="22"/>
          <w:bdr w:val="none" w:sz="0" w:space="0" w:color="auto" w:frame="1"/>
        </w:rPr>
        <w:t>-</w:t>
      </w:r>
    </w:p>
    <w:p w14:paraId="7647C0A1" w14:textId="77777777" w:rsidR="00562183" w:rsidRPr="008C463A" w:rsidRDefault="00562183" w:rsidP="00562183">
      <w:pPr>
        <w:spacing w:after="0"/>
        <w:rPr>
          <w:rFonts w:eastAsia="Times New Roman" w:cstheme="minorHAnsi"/>
          <w:color w:val="000000"/>
          <w:sz w:val="22"/>
          <w:szCs w:val="22"/>
          <w:bdr w:val="none" w:sz="0" w:space="0" w:color="auto" w:frame="1"/>
        </w:rPr>
      </w:pPr>
    </w:p>
    <w:p w14:paraId="05131775" w14:textId="54BDB358" w:rsidR="00045812" w:rsidRPr="008C463A" w:rsidRDefault="00045812" w:rsidP="00562183">
      <w:pPr>
        <w:spacing w:after="0"/>
        <w:rPr>
          <w:rFonts w:eastAsia="Times New Roman" w:cstheme="minorHAnsi"/>
          <w:color w:val="000000"/>
          <w:sz w:val="22"/>
          <w:szCs w:val="22"/>
          <w:bdr w:val="none" w:sz="0" w:space="0" w:color="auto" w:frame="1"/>
        </w:rPr>
      </w:pPr>
      <w:r w:rsidRPr="008C463A">
        <w:rPr>
          <w:rFonts w:eastAsia="Times New Roman" w:cstheme="minorHAnsi"/>
          <w:color w:val="000000"/>
          <w:sz w:val="22"/>
          <w:szCs w:val="22"/>
          <w:bdr w:val="none" w:sz="0" w:space="0" w:color="auto" w:frame="1"/>
        </w:rPr>
        <w:t>Howdy, </w:t>
      </w:r>
    </w:p>
    <w:p w14:paraId="0C960CEA" w14:textId="77777777" w:rsidR="00562183" w:rsidRPr="008C463A" w:rsidRDefault="00562183" w:rsidP="00562183">
      <w:pPr>
        <w:spacing w:after="0"/>
        <w:rPr>
          <w:rFonts w:eastAsia="Times New Roman" w:cstheme="minorHAnsi"/>
          <w:color w:val="000000"/>
          <w:sz w:val="22"/>
          <w:szCs w:val="22"/>
        </w:rPr>
      </w:pPr>
    </w:p>
    <w:p w14:paraId="4877A597" w14:textId="77777777" w:rsidR="00045812" w:rsidRPr="008C463A" w:rsidRDefault="00045812" w:rsidP="00562183">
      <w:p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I think each of you learned something new about decision making in the past three weeks and feel proud of you completing so many topics of intuitive judgment topic in such a short period of time. </w:t>
      </w:r>
    </w:p>
    <w:p w14:paraId="58527160" w14:textId="77777777" w:rsidR="00562183" w:rsidRPr="008C463A" w:rsidRDefault="00562183" w:rsidP="00562183">
      <w:pPr>
        <w:spacing w:after="0"/>
        <w:rPr>
          <w:rFonts w:eastAsia="Times New Roman" w:cstheme="minorHAnsi"/>
          <w:color w:val="000000"/>
          <w:sz w:val="22"/>
          <w:szCs w:val="22"/>
          <w:bdr w:val="none" w:sz="0" w:space="0" w:color="auto" w:frame="1"/>
        </w:rPr>
      </w:pPr>
    </w:p>
    <w:p w14:paraId="311873A3" w14:textId="3559FD2D" w:rsidR="00045812" w:rsidRPr="008C463A" w:rsidRDefault="00045812" w:rsidP="00562183">
      <w:p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It’s also extremely encouraging and pleasant to read more than two hundred of group discussion posts about these topics.  You obviously relate the learning with your real-world practices, which help the whole class gain practical insights about these psychological biases. Both the volume and quality of the posts are beyond my expectation. </w:t>
      </w:r>
    </w:p>
    <w:p w14:paraId="31341017" w14:textId="77777777" w:rsidR="00562183" w:rsidRPr="008C463A" w:rsidRDefault="00562183" w:rsidP="00562183">
      <w:pPr>
        <w:spacing w:after="0"/>
        <w:rPr>
          <w:rFonts w:eastAsia="Times New Roman" w:cstheme="minorHAnsi"/>
          <w:color w:val="000000"/>
          <w:sz w:val="22"/>
          <w:szCs w:val="22"/>
          <w:bdr w:val="none" w:sz="0" w:space="0" w:color="auto" w:frame="1"/>
        </w:rPr>
      </w:pPr>
    </w:p>
    <w:p w14:paraId="12190FA1" w14:textId="737A2D98" w:rsidR="00045812" w:rsidRPr="008C463A" w:rsidRDefault="00045812" w:rsidP="00562183">
      <w:p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Your discussions illustrate that we are all biased more or less when making decisions. Experience might help us mitigate some of these biases, but our brains are wired to make biased judgment calls. It's why we need other two sets of tools, analysis and strategy, to help us make better decisions. </w:t>
      </w:r>
    </w:p>
    <w:p w14:paraId="06C324A3" w14:textId="77777777" w:rsidR="00562183" w:rsidRPr="008C463A" w:rsidRDefault="00562183" w:rsidP="00562183">
      <w:pPr>
        <w:spacing w:after="0"/>
        <w:rPr>
          <w:rFonts w:eastAsia="Times New Roman" w:cstheme="minorHAnsi"/>
          <w:color w:val="000000"/>
          <w:sz w:val="22"/>
          <w:szCs w:val="22"/>
          <w:bdr w:val="none" w:sz="0" w:space="0" w:color="auto" w:frame="1"/>
        </w:rPr>
      </w:pPr>
    </w:p>
    <w:p w14:paraId="66795E0A" w14:textId="6DD45B65" w:rsidR="00045812" w:rsidRPr="008C463A" w:rsidRDefault="00045812" w:rsidP="00562183">
      <w:p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Here, I would like to emphasize four points: </w:t>
      </w:r>
    </w:p>
    <w:p w14:paraId="59199B92" w14:textId="77777777" w:rsidR="00045812" w:rsidRPr="008C463A" w:rsidRDefault="00045812" w:rsidP="00562183">
      <w:pPr>
        <w:numPr>
          <w:ilvl w:val="0"/>
          <w:numId w:val="1"/>
        </w:num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Most of you actively participated in the group discussions. Please keep doing the excellent work. </w:t>
      </w:r>
    </w:p>
    <w:p w14:paraId="46720622" w14:textId="77777777" w:rsidR="00045812" w:rsidRPr="008C463A" w:rsidRDefault="00045812" w:rsidP="00562183">
      <w:pPr>
        <w:numPr>
          <w:ilvl w:val="0"/>
          <w:numId w:val="1"/>
        </w:num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In the next two weeks, we will cover how we make decisions in a competitive environment, negotiation. The key learning point is how to collectively create value and constructively split the value to satisfy the complimentary interests of both parties to the maximum level. </w:t>
      </w:r>
    </w:p>
    <w:p w14:paraId="1F6214E1" w14:textId="77777777" w:rsidR="00045812" w:rsidRPr="008C463A" w:rsidRDefault="00045812" w:rsidP="00562183">
      <w:pPr>
        <w:numPr>
          <w:ilvl w:val="0"/>
          <w:numId w:val="1"/>
        </w:num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The negotiation project will due on Oct. 6 while module 3 will conclude on September 30 and module 4 will start on Oct. 1st. The stretched project deadline will give you more time to complete the negotiation discussions. </w:t>
      </w:r>
    </w:p>
    <w:p w14:paraId="10C7BD01" w14:textId="77777777" w:rsidR="00045812" w:rsidRPr="008C463A" w:rsidRDefault="00045812" w:rsidP="00562183">
      <w:pPr>
        <w:numPr>
          <w:ilvl w:val="0"/>
          <w:numId w:val="1"/>
        </w:num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Sam will send you a note about your negotiation partner by next Monday (September 17). He will also send you the passcode of the negotiation material documents by September 21. Please feel free to arrange negotiation discussions with your partner. Your discussions can be in the format of face-to-face meeting, audio or video conferencing, email chatting, or whatever works for you two. </w:t>
      </w:r>
    </w:p>
    <w:p w14:paraId="59AA8ADB" w14:textId="77777777" w:rsidR="00045812" w:rsidRPr="008C463A" w:rsidRDefault="00045812" w:rsidP="00562183">
      <w:pPr>
        <w:numPr>
          <w:ilvl w:val="0"/>
          <w:numId w:val="1"/>
        </w:num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 xml:space="preserve">I’m leaving Houston and heading for Saudi this Sunday (September 16). Due to the international travel (20 </w:t>
      </w:r>
      <w:proofErr w:type="spellStart"/>
      <w:r w:rsidRPr="008C463A">
        <w:rPr>
          <w:rFonts w:eastAsia="Times New Roman" w:cstheme="minorHAnsi"/>
          <w:color w:val="000000"/>
          <w:sz w:val="22"/>
          <w:szCs w:val="22"/>
          <w:bdr w:val="none" w:sz="0" w:space="0" w:color="auto" w:frame="1"/>
        </w:rPr>
        <w:t>hrs</w:t>
      </w:r>
      <w:proofErr w:type="spellEnd"/>
      <w:r w:rsidRPr="008C463A">
        <w:rPr>
          <w:rFonts w:eastAsia="Times New Roman" w:cstheme="minorHAnsi"/>
          <w:color w:val="000000"/>
          <w:sz w:val="22"/>
          <w:szCs w:val="22"/>
          <w:bdr w:val="none" w:sz="0" w:space="0" w:color="auto" w:frame="1"/>
        </w:rPr>
        <w:t xml:space="preserve">) and Saudi’s internet regulations, I will have very limited access to </w:t>
      </w:r>
      <w:proofErr w:type="spellStart"/>
      <w:r w:rsidRPr="008C463A">
        <w:rPr>
          <w:rFonts w:eastAsia="Times New Roman" w:cstheme="minorHAnsi"/>
          <w:color w:val="000000"/>
          <w:sz w:val="22"/>
          <w:szCs w:val="22"/>
          <w:bdr w:val="none" w:sz="0" w:space="0" w:color="auto" w:frame="1"/>
        </w:rPr>
        <w:t>eCampus</w:t>
      </w:r>
      <w:proofErr w:type="spellEnd"/>
      <w:r w:rsidRPr="008C463A">
        <w:rPr>
          <w:rFonts w:eastAsia="Times New Roman" w:cstheme="minorHAnsi"/>
          <w:color w:val="000000"/>
          <w:sz w:val="22"/>
          <w:szCs w:val="22"/>
          <w:bdr w:val="none" w:sz="0" w:space="0" w:color="auto" w:frame="1"/>
        </w:rPr>
        <w:t xml:space="preserve"> for a week or two. Sam should be able to answer most of your questions on behalf me. You can text me at +6303410316 for urgent matters.  I greatly appreciate your patience with me. </w:t>
      </w:r>
    </w:p>
    <w:p w14:paraId="7E9DD5F0" w14:textId="77777777" w:rsidR="00045812" w:rsidRPr="008C463A" w:rsidRDefault="00045812" w:rsidP="00562183">
      <w:p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 </w:t>
      </w:r>
    </w:p>
    <w:p w14:paraId="082544FD" w14:textId="77777777" w:rsidR="00045812" w:rsidRPr="008C463A" w:rsidRDefault="00045812" w:rsidP="00562183">
      <w:p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Thank you. Have a nice weekend. </w:t>
      </w:r>
    </w:p>
    <w:p w14:paraId="18D44780" w14:textId="77777777" w:rsidR="00045812" w:rsidRPr="008C463A" w:rsidRDefault="00045812" w:rsidP="00562183">
      <w:pPr>
        <w:spacing w:after="0"/>
        <w:rPr>
          <w:rFonts w:eastAsia="Times New Roman" w:cstheme="minorHAnsi"/>
          <w:color w:val="000000"/>
          <w:sz w:val="22"/>
          <w:szCs w:val="22"/>
        </w:rPr>
      </w:pPr>
      <w:r w:rsidRPr="008C463A">
        <w:rPr>
          <w:rFonts w:eastAsia="Times New Roman" w:cstheme="minorHAnsi"/>
          <w:color w:val="000000"/>
          <w:sz w:val="22"/>
          <w:szCs w:val="22"/>
          <w:bdr w:val="none" w:sz="0" w:space="0" w:color="auto" w:frame="1"/>
        </w:rPr>
        <w:t>Dr. Xiaomin Yang</w:t>
      </w:r>
    </w:p>
    <w:p w14:paraId="22C7A5B6" w14:textId="77777777" w:rsidR="00045812" w:rsidRPr="008C463A" w:rsidRDefault="00045812" w:rsidP="00562183">
      <w:pPr>
        <w:spacing w:after="0"/>
        <w:rPr>
          <w:rFonts w:eastAsia="Times New Roman" w:cstheme="minorHAnsi"/>
          <w:sz w:val="22"/>
          <w:szCs w:val="22"/>
        </w:rPr>
      </w:pPr>
    </w:p>
    <w:p w14:paraId="29171E41" w14:textId="77777777" w:rsidR="00562183" w:rsidRPr="008C463A" w:rsidRDefault="00562183" w:rsidP="00562183">
      <w:pPr>
        <w:rPr>
          <w:rFonts w:cstheme="minorHAnsi"/>
          <w:b/>
          <w:bCs/>
          <w:sz w:val="22"/>
          <w:szCs w:val="22"/>
        </w:rPr>
      </w:pPr>
    </w:p>
    <w:p w14:paraId="02FE1D55" w14:textId="77777777" w:rsidR="00562183" w:rsidRPr="008C463A" w:rsidRDefault="00562183" w:rsidP="00562183">
      <w:pPr>
        <w:rPr>
          <w:rFonts w:cstheme="minorHAnsi"/>
          <w:color w:val="D5D5D5"/>
          <w:kern w:val="1"/>
          <w:sz w:val="22"/>
          <w:szCs w:val="22"/>
        </w:rPr>
      </w:pPr>
    </w:p>
    <w:p w14:paraId="5452CDCC" w14:textId="77777777" w:rsidR="00562183" w:rsidRPr="008C463A" w:rsidRDefault="00562183" w:rsidP="00562183">
      <w:pPr>
        <w:rPr>
          <w:rFonts w:cstheme="minorHAnsi"/>
          <w:color w:val="D5D5D5"/>
          <w:kern w:val="1"/>
          <w:sz w:val="22"/>
          <w:szCs w:val="22"/>
        </w:rPr>
      </w:pPr>
    </w:p>
    <w:p w14:paraId="376B5679" w14:textId="77777777" w:rsidR="00562183" w:rsidRPr="008C463A" w:rsidRDefault="00562183" w:rsidP="00562183">
      <w:pPr>
        <w:rPr>
          <w:rFonts w:cstheme="minorHAnsi"/>
          <w:color w:val="D5D5D5"/>
          <w:kern w:val="1"/>
          <w:sz w:val="22"/>
          <w:szCs w:val="22"/>
        </w:rPr>
      </w:pPr>
    </w:p>
    <w:p w14:paraId="6A06E972" w14:textId="07ADF3B7" w:rsidR="00562183" w:rsidRPr="008C463A" w:rsidRDefault="00562183" w:rsidP="00562183">
      <w:pPr>
        <w:rPr>
          <w:rFonts w:cstheme="minorHAnsi"/>
          <w:sz w:val="22"/>
          <w:szCs w:val="22"/>
        </w:rPr>
      </w:pPr>
      <w:r w:rsidRPr="008C463A">
        <w:rPr>
          <w:rFonts w:cstheme="minorHAnsi"/>
          <w:color w:val="D5D5D5"/>
          <w:kern w:val="1"/>
          <w:sz w:val="22"/>
          <w:szCs w:val="22"/>
        </w:rPr>
        <w:t xml:space="preserve"> </w:t>
      </w:r>
      <w:r w:rsidRPr="008C463A">
        <w:rPr>
          <w:rFonts w:cstheme="minorHAnsi"/>
          <w:kern w:val="1"/>
          <w:sz w:val="22"/>
          <w:szCs w:val="22"/>
        </w:rPr>
        <w:t xml:space="preserve">  </w:t>
      </w:r>
    </w:p>
    <w:p w14:paraId="2636A351" w14:textId="57F2DD3D" w:rsidR="00562183" w:rsidRPr="008C463A" w:rsidRDefault="00562183" w:rsidP="00562183">
      <w:pPr>
        <w:rPr>
          <w:rFonts w:cstheme="minorHAnsi"/>
          <w:sz w:val="22"/>
          <w:szCs w:val="22"/>
        </w:rPr>
      </w:pPr>
      <w:r w:rsidRPr="008C463A">
        <w:rPr>
          <w:rFonts w:cstheme="minorHAnsi"/>
          <w:sz w:val="22"/>
          <w:szCs w:val="22"/>
        </w:rPr>
        <w:lastRenderedPageBreak/>
        <w:fldChar w:fldCharType="begin"/>
      </w:r>
      <w:r w:rsidRPr="008C463A">
        <w:rPr>
          <w:rFonts w:cstheme="minorHAnsi"/>
          <w:sz w:val="22"/>
          <w:szCs w:val="22"/>
        </w:rPr>
        <w:instrText>HYPERLINK "https://tamu.blackboard.com/webapps/scor-scormengine-BBLEARN/delivery?action=launchPackage&amp;course_id=_124315_1&amp;content_id=_4756157_1"</w:instrText>
      </w:r>
      <w:r w:rsidRPr="008C463A">
        <w:rPr>
          <w:rFonts w:cstheme="minorHAnsi"/>
          <w:sz w:val="22"/>
          <w:szCs w:val="22"/>
        </w:rPr>
      </w:r>
      <w:r w:rsidRPr="008C463A">
        <w:rPr>
          <w:rFonts w:cstheme="minorHAnsi"/>
          <w:sz w:val="22"/>
          <w:szCs w:val="22"/>
        </w:rPr>
        <w:fldChar w:fldCharType="separate"/>
      </w:r>
      <w:r w:rsidRPr="008C463A">
        <w:rPr>
          <w:rFonts w:cstheme="minorHAnsi"/>
          <w:color w:val="161616"/>
          <w:sz w:val="22"/>
          <w:szCs w:val="22"/>
        </w:rPr>
        <w:t xml:space="preserve">  Topic 1 - Module 2 Introduction</w:t>
      </w:r>
      <w:r w:rsidRPr="008C463A">
        <w:rPr>
          <w:rFonts w:cstheme="minorHAnsi"/>
          <w:sz w:val="22"/>
          <w:szCs w:val="22"/>
        </w:rPr>
        <w:fldChar w:fldCharType="end"/>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1 minute. Download: </w:t>
      </w:r>
      <w:hyperlink r:id="rId5" w:history="1">
        <w:r w:rsidRPr="008C463A">
          <w:rPr>
            <w:rFonts w:cstheme="minorHAnsi"/>
            <w:color w:val="161616"/>
            <w:sz w:val="22"/>
            <w:szCs w:val="22"/>
            <w:u w:val="single" w:color="161616"/>
          </w:rPr>
          <w:t>Transcript</w:t>
        </w:r>
      </w:hyperlink>
      <w:r w:rsidRPr="008C463A">
        <w:rPr>
          <w:rFonts w:cstheme="minorHAnsi"/>
          <w:sz w:val="22"/>
          <w:szCs w:val="22"/>
        </w:rPr>
        <w:t xml:space="preserve">  </w:t>
      </w:r>
    </w:p>
    <w:p w14:paraId="4BFFDE0F" w14:textId="7F75ECEB" w:rsidR="00562183" w:rsidRPr="008C463A" w:rsidRDefault="00562183" w:rsidP="00562183">
      <w:pPr>
        <w:rPr>
          <w:rFonts w:cstheme="minorHAnsi"/>
          <w:sz w:val="22"/>
          <w:szCs w:val="22"/>
        </w:rPr>
      </w:pPr>
      <w:r w:rsidRPr="008C463A">
        <w:rPr>
          <w:rFonts w:cstheme="minorHAnsi"/>
          <w:i/>
          <w:iCs/>
          <w:sz w:val="22"/>
          <w:szCs w:val="22"/>
        </w:rPr>
        <w:t>Often you have to rely on intuition”.</w:t>
      </w:r>
      <w:r w:rsidRPr="008C463A">
        <w:rPr>
          <w:rFonts w:ascii="MS Gothic" w:eastAsia="MS Gothic" w:hAnsi="MS Gothic" w:cs="MS Gothic" w:hint="eastAsia"/>
          <w:sz w:val="22"/>
          <w:szCs w:val="22"/>
        </w:rPr>
        <w:t> </w:t>
      </w:r>
      <w:r w:rsidRPr="008C463A">
        <w:rPr>
          <w:rFonts w:cstheme="minorHAnsi"/>
          <w:sz w:val="22"/>
          <w:szCs w:val="22"/>
        </w:rPr>
        <w:t>Bill Gates</w:t>
      </w:r>
      <w:r w:rsidRPr="008C463A">
        <w:rPr>
          <w:rFonts w:ascii="MS Gothic" w:eastAsia="MS Gothic" w:hAnsi="MS Gothic" w:cs="MS Gothic" w:hint="eastAsia"/>
          <w:sz w:val="22"/>
          <w:szCs w:val="22"/>
        </w:rPr>
        <w:t> </w:t>
      </w:r>
    </w:p>
    <w:p w14:paraId="31F6C62F" w14:textId="361176BB" w:rsidR="00562183" w:rsidRPr="008C463A" w:rsidRDefault="00562183" w:rsidP="00562183">
      <w:pPr>
        <w:rPr>
          <w:rFonts w:cstheme="minorHAnsi"/>
          <w:sz w:val="22"/>
          <w:szCs w:val="22"/>
        </w:rPr>
      </w:pPr>
      <w:r w:rsidRPr="008C463A">
        <w:rPr>
          <w:rFonts w:cstheme="minorHAnsi"/>
          <w:kern w:val="1"/>
          <w:sz w:val="22"/>
          <w:szCs w:val="22"/>
        </w:rPr>
        <w:t xml:space="preserve">  </w:t>
      </w:r>
    </w:p>
    <w:p w14:paraId="631DBFA8" w14:textId="1F888F0C" w:rsidR="00562183" w:rsidRPr="008C463A" w:rsidRDefault="00562183" w:rsidP="00562183">
      <w:pPr>
        <w:rPr>
          <w:rFonts w:cstheme="minorHAnsi"/>
          <w:sz w:val="22"/>
          <w:szCs w:val="22"/>
        </w:rPr>
      </w:pPr>
      <w:hyperlink r:id="rId6" w:history="1">
        <w:r w:rsidRPr="008C463A">
          <w:rPr>
            <w:rFonts w:cstheme="minorHAnsi"/>
            <w:color w:val="161616"/>
            <w:sz w:val="22"/>
            <w:szCs w:val="22"/>
          </w:rPr>
          <w:t xml:space="preserve">  Topic 2 - Endowment Effect</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6 minutes.  Download: </w:t>
      </w:r>
      <w:hyperlink r:id="rId7" w:history="1">
        <w:r w:rsidRPr="008C463A">
          <w:rPr>
            <w:rFonts w:cstheme="minorHAnsi"/>
            <w:color w:val="161616"/>
            <w:sz w:val="22"/>
            <w:szCs w:val="22"/>
            <w:u w:val="single" w:color="161616"/>
          </w:rPr>
          <w:t>Transcript</w:t>
        </w:r>
      </w:hyperlink>
      <w:r w:rsidRPr="008C463A">
        <w:rPr>
          <w:rFonts w:cstheme="minorHAnsi"/>
          <w:sz w:val="22"/>
          <w:szCs w:val="22"/>
        </w:rPr>
        <w:t xml:space="preserve">  </w:t>
      </w:r>
    </w:p>
    <w:p w14:paraId="074E6DEC" w14:textId="5D9F5C55" w:rsidR="00562183" w:rsidRPr="008C463A" w:rsidRDefault="00562183" w:rsidP="00562183">
      <w:pPr>
        <w:rPr>
          <w:rFonts w:cstheme="minorHAnsi"/>
          <w:sz w:val="22"/>
          <w:szCs w:val="22"/>
        </w:rPr>
      </w:pPr>
      <w:r w:rsidRPr="008C463A">
        <w:rPr>
          <w:rFonts w:cstheme="minorHAnsi"/>
          <w:kern w:val="1"/>
          <w:sz w:val="22"/>
          <w:szCs w:val="22"/>
        </w:rPr>
        <w:t xml:space="preserve">  </w:t>
      </w:r>
    </w:p>
    <w:p w14:paraId="66DB9AB3" w14:textId="5A8F337E" w:rsidR="00562183" w:rsidRPr="008C463A" w:rsidRDefault="00562183" w:rsidP="00562183">
      <w:pPr>
        <w:rPr>
          <w:rFonts w:cstheme="minorHAnsi"/>
          <w:sz w:val="22"/>
          <w:szCs w:val="22"/>
        </w:rPr>
      </w:pPr>
      <w:hyperlink r:id="rId8" w:history="1">
        <w:r w:rsidRPr="008C463A">
          <w:rPr>
            <w:rFonts w:cstheme="minorHAnsi"/>
            <w:color w:val="161616"/>
            <w:sz w:val="22"/>
            <w:szCs w:val="22"/>
          </w:rPr>
          <w:t xml:space="preserve">  Topic 3 - Amplified Endowment Effect</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8 minutes.  Download: </w:t>
      </w:r>
      <w:hyperlink r:id="rId9"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p>
    <w:p w14:paraId="11CAA610" w14:textId="60217C1D" w:rsidR="00562183" w:rsidRPr="008C463A" w:rsidRDefault="00562183" w:rsidP="00562183">
      <w:pPr>
        <w:rPr>
          <w:rFonts w:cstheme="minorHAnsi"/>
          <w:sz w:val="22"/>
          <w:szCs w:val="22"/>
        </w:rPr>
      </w:pPr>
      <w:r w:rsidRPr="008C463A">
        <w:rPr>
          <w:rFonts w:cstheme="minorHAnsi"/>
          <w:kern w:val="1"/>
          <w:sz w:val="22"/>
          <w:szCs w:val="22"/>
        </w:rPr>
        <w:t xml:space="preserve">  </w:t>
      </w:r>
    </w:p>
    <w:p w14:paraId="26516FE8" w14:textId="154778AB" w:rsidR="00562183" w:rsidRPr="008C463A" w:rsidRDefault="00562183" w:rsidP="00562183">
      <w:pPr>
        <w:rPr>
          <w:rFonts w:cstheme="minorHAnsi"/>
          <w:sz w:val="22"/>
          <w:szCs w:val="22"/>
        </w:rPr>
      </w:pPr>
      <w:hyperlink r:id="rId10" w:history="1">
        <w:r w:rsidRPr="008C463A">
          <w:rPr>
            <w:rFonts w:cstheme="minorHAnsi"/>
            <w:color w:val="161616"/>
            <w:sz w:val="22"/>
            <w:szCs w:val="22"/>
          </w:rPr>
          <w:t xml:space="preserve">  Topic 4 - Mitigate endowment effect</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color w:val="434343"/>
          <w:sz w:val="22"/>
          <w:szCs w:val="22"/>
        </w:rPr>
        <w:t>Enabled:</w:t>
      </w:r>
      <w:r w:rsidRPr="008C463A">
        <w:rPr>
          <w:rFonts w:ascii="MS Gothic" w:eastAsia="MS Gothic" w:hAnsi="MS Gothic" w:cs="MS Gothic" w:hint="eastAsia"/>
          <w:color w:val="434343"/>
          <w:sz w:val="22"/>
          <w:szCs w:val="22"/>
        </w:rPr>
        <w:t> </w:t>
      </w:r>
      <w:r w:rsidRPr="008C463A">
        <w:rPr>
          <w:rFonts w:cstheme="minorHAnsi"/>
          <w:color w:val="434343"/>
          <w:sz w:val="22"/>
          <w:szCs w:val="22"/>
        </w:rPr>
        <w:t>Statistics Tracking</w:t>
      </w:r>
      <w:r w:rsidRPr="008C463A">
        <w:rPr>
          <w:rFonts w:ascii="MS Gothic" w:eastAsia="MS Gothic" w:hAnsi="MS Gothic" w:cs="MS Gothic" w:hint="eastAsia"/>
          <w:color w:val="434343"/>
          <w:sz w:val="22"/>
          <w:szCs w:val="22"/>
        </w:rPr>
        <w:t>  </w:t>
      </w:r>
      <w:r w:rsidRPr="008C463A">
        <w:rPr>
          <w:rFonts w:cstheme="minorHAnsi"/>
          <w:sz w:val="22"/>
          <w:szCs w:val="22"/>
        </w:rPr>
        <w:t>Duration: about 2 minutes.  Download: </w:t>
      </w:r>
      <w:hyperlink r:id="rId11"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p>
    <w:p w14:paraId="1D3EE4AF" w14:textId="2F2D278E" w:rsidR="00562183" w:rsidRPr="008C463A" w:rsidRDefault="00562183" w:rsidP="00562183">
      <w:pPr>
        <w:rPr>
          <w:rFonts w:cstheme="minorHAnsi"/>
          <w:sz w:val="22"/>
          <w:szCs w:val="22"/>
        </w:rPr>
      </w:pPr>
      <w:r w:rsidRPr="008C463A">
        <w:rPr>
          <w:rFonts w:cstheme="minorHAnsi"/>
          <w:kern w:val="1"/>
          <w:sz w:val="22"/>
          <w:szCs w:val="22"/>
        </w:rPr>
        <w:t xml:space="preserve">  </w:t>
      </w:r>
    </w:p>
    <w:p w14:paraId="10D7D968" w14:textId="0BB9F041" w:rsidR="00562183" w:rsidRPr="008C463A" w:rsidRDefault="00562183" w:rsidP="00562183">
      <w:pPr>
        <w:rPr>
          <w:rFonts w:cstheme="minorHAnsi"/>
          <w:sz w:val="22"/>
          <w:szCs w:val="22"/>
        </w:rPr>
      </w:pPr>
      <w:hyperlink r:id="rId12" w:history="1">
        <w:r w:rsidRPr="008C463A">
          <w:rPr>
            <w:rFonts w:cstheme="minorHAnsi"/>
            <w:color w:val="161616"/>
            <w:sz w:val="22"/>
            <w:szCs w:val="22"/>
          </w:rPr>
          <w:t xml:space="preserve">  Topic 5 - Prospect Principle Revisited</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3 minutes.  Download: </w:t>
      </w:r>
      <w:hyperlink r:id="rId13"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p>
    <w:p w14:paraId="43BC175D" w14:textId="6C5F18D8" w:rsidR="00562183" w:rsidRPr="008C463A" w:rsidRDefault="00562183" w:rsidP="00562183">
      <w:pPr>
        <w:rPr>
          <w:rFonts w:cstheme="minorHAnsi"/>
          <w:sz w:val="22"/>
          <w:szCs w:val="22"/>
        </w:rPr>
      </w:pPr>
      <w:r w:rsidRPr="008C463A">
        <w:rPr>
          <w:rFonts w:cstheme="minorHAnsi"/>
          <w:kern w:val="1"/>
          <w:sz w:val="22"/>
          <w:szCs w:val="22"/>
        </w:rPr>
        <w:t xml:space="preserve">  </w:t>
      </w:r>
    </w:p>
    <w:p w14:paraId="21D9278C" w14:textId="51DD2485" w:rsidR="00562183" w:rsidRPr="008C463A" w:rsidRDefault="00562183" w:rsidP="00562183">
      <w:pPr>
        <w:rPr>
          <w:rFonts w:cstheme="minorHAnsi"/>
          <w:sz w:val="22"/>
          <w:szCs w:val="22"/>
        </w:rPr>
      </w:pPr>
      <w:hyperlink r:id="rId14" w:history="1">
        <w:r w:rsidRPr="008C463A">
          <w:rPr>
            <w:rFonts w:cstheme="minorHAnsi"/>
            <w:color w:val="161616"/>
            <w:sz w:val="22"/>
            <w:szCs w:val="22"/>
          </w:rPr>
          <w:t xml:space="preserve">  Topic 6 - Mental Accounting</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Updated Video and Transcript.</w:t>
      </w:r>
      <w:r w:rsidRPr="008C463A">
        <w:rPr>
          <w:rFonts w:ascii="MS Gothic" w:eastAsia="MS Gothic" w:hAnsi="MS Gothic" w:cs="MS Gothic" w:hint="eastAsia"/>
          <w:sz w:val="22"/>
          <w:szCs w:val="22"/>
        </w:rPr>
        <w:t> </w:t>
      </w:r>
      <w:r w:rsidRPr="008C463A">
        <w:rPr>
          <w:rFonts w:cstheme="minorHAnsi"/>
          <w:sz w:val="22"/>
          <w:szCs w:val="22"/>
        </w:rPr>
        <w:t>Duration: about 5 minutes.  Download: </w:t>
      </w:r>
      <w:hyperlink r:id="rId15"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p>
    <w:p w14:paraId="22CEFAC1" w14:textId="3A128F5C" w:rsidR="00562183" w:rsidRPr="008C463A" w:rsidRDefault="00562183" w:rsidP="00562183">
      <w:pPr>
        <w:rPr>
          <w:rFonts w:cstheme="minorHAnsi"/>
          <w:sz w:val="22"/>
          <w:szCs w:val="22"/>
        </w:rPr>
      </w:pPr>
      <w:r w:rsidRPr="008C463A">
        <w:rPr>
          <w:rFonts w:cstheme="minorHAnsi"/>
          <w:kern w:val="1"/>
          <w:sz w:val="22"/>
          <w:szCs w:val="22"/>
        </w:rPr>
        <w:t xml:space="preserve">  </w:t>
      </w:r>
    </w:p>
    <w:p w14:paraId="35528816" w14:textId="393FC372" w:rsidR="00562183" w:rsidRPr="008C463A" w:rsidRDefault="00562183" w:rsidP="00562183">
      <w:pPr>
        <w:rPr>
          <w:rFonts w:eastAsia="MS Gothic" w:cstheme="minorHAnsi"/>
          <w:sz w:val="22"/>
          <w:szCs w:val="22"/>
        </w:rPr>
      </w:pPr>
      <w:hyperlink r:id="rId16" w:history="1">
        <w:r w:rsidRPr="008C463A">
          <w:rPr>
            <w:rFonts w:cstheme="minorHAnsi"/>
            <w:color w:val="161616"/>
            <w:sz w:val="22"/>
            <w:szCs w:val="22"/>
          </w:rPr>
          <w:t xml:space="preserve">  Topic 7 - Mental Accounting in Business</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6 minutes.  Download: </w:t>
      </w:r>
      <w:hyperlink r:id="rId17"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p>
    <w:p w14:paraId="7976903B" w14:textId="688444DC" w:rsidR="00562183" w:rsidRPr="008C463A" w:rsidRDefault="00562183" w:rsidP="00562183">
      <w:pPr>
        <w:rPr>
          <w:rFonts w:cstheme="minorHAnsi"/>
          <w:sz w:val="22"/>
          <w:szCs w:val="22"/>
        </w:rPr>
      </w:pPr>
      <w:r w:rsidRPr="008C463A">
        <w:rPr>
          <w:rFonts w:ascii="MS Gothic" w:eastAsia="MS Gothic" w:hAnsi="MS Gothic" w:cs="MS Gothic" w:hint="eastAsia"/>
          <w:sz w:val="22"/>
          <w:szCs w:val="22"/>
        </w:rPr>
        <w:t>  </w:t>
      </w:r>
    </w:p>
    <w:p w14:paraId="06D864CB" w14:textId="3D73BC1D" w:rsidR="00562183" w:rsidRPr="008C463A" w:rsidRDefault="00562183" w:rsidP="00562183">
      <w:pPr>
        <w:rPr>
          <w:rFonts w:cstheme="minorHAnsi"/>
          <w:sz w:val="22"/>
          <w:szCs w:val="22"/>
        </w:rPr>
      </w:pPr>
      <w:hyperlink r:id="rId18" w:history="1">
        <w:r w:rsidRPr="008C463A">
          <w:rPr>
            <w:rFonts w:cstheme="minorHAnsi"/>
            <w:color w:val="850002"/>
            <w:sz w:val="22"/>
            <w:szCs w:val="22"/>
          </w:rPr>
          <w:t>Quiz 2</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Time: 10 minutes</w:t>
      </w:r>
      <w:r w:rsidRPr="008C463A">
        <w:rPr>
          <w:rFonts w:ascii="MS Gothic" w:eastAsia="MS Gothic" w:hAnsi="MS Gothic" w:cs="MS Gothic" w:hint="eastAsia"/>
          <w:sz w:val="22"/>
          <w:szCs w:val="22"/>
        </w:rPr>
        <w:t> </w:t>
      </w:r>
      <w:r w:rsidRPr="008C463A">
        <w:rPr>
          <w:rFonts w:cstheme="minorHAnsi"/>
          <w:sz w:val="22"/>
          <w:szCs w:val="22"/>
          <w:u w:val="single"/>
        </w:rPr>
        <w:t>Due: September 15</w:t>
      </w:r>
      <w:r w:rsidRPr="008C463A">
        <w:rPr>
          <w:rFonts w:ascii="MS Gothic" w:eastAsia="MS Gothic" w:hAnsi="MS Gothic" w:cs="MS Gothic" w:hint="eastAsia"/>
          <w:sz w:val="22"/>
          <w:szCs w:val="22"/>
        </w:rPr>
        <w:t>    </w:t>
      </w:r>
    </w:p>
    <w:p w14:paraId="369F6E5A" w14:textId="253EAD1E" w:rsidR="00562183" w:rsidRPr="008C463A" w:rsidRDefault="00562183" w:rsidP="00562183">
      <w:pPr>
        <w:rPr>
          <w:rFonts w:cstheme="minorHAnsi"/>
          <w:sz w:val="22"/>
          <w:szCs w:val="22"/>
        </w:rPr>
      </w:pPr>
      <w:r w:rsidRPr="008C463A">
        <w:rPr>
          <w:rFonts w:cstheme="minorHAnsi"/>
          <w:kern w:val="1"/>
          <w:sz w:val="22"/>
          <w:szCs w:val="22"/>
        </w:rPr>
        <w:t xml:space="preserve">  </w:t>
      </w:r>
    </w:p>
    <w:p w14:paraId="1D594BCA" w14:textId="697D3D06" w:rsidR="00562183" w:rsidRPr="008C463A" w:rsidRDefault="00562183" w:rsidP="00562183">
      <w:pPr>
        <w:rPr>
          <w:rFonts w:cstheme="minorHAnsi"/>
          <w:sz w:val="22"/>
          <w:szCs w:val="22"/>
        </w:rPr>
      </w:pPr>
      <w:hyperlink r:id="rId19" w:history="1">
        <w:r w:rsidRPr="008C463A">
          <w:rPr>
            <w:rFonts w:cstheme="minorHAnsi"/>
            <w:color w:val="161616"/>
            <w:sz w:val="22"/>
            <w:szCs w:val="22"/>
          </w:rPr>
          <w:t xml:space="preserve">  Topic 8 - Mental Accounting Test</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4 minutes.  Download: </w:t>
      </w:r>
      <w:hyperlink r:id="rId20"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p>
    <w:p w14:paraId="05BD36BD" w14:textId="37F47622" w:rsidR="00562183" w:rsidRPr="008C463A" w:rsidRDefault="00562183" w:rsidP="00562183">
      <w:pPr>
        <w:rPr>
          <w:rFonts w:cstheme="minorHAnsi"/>
          <w:sz w:val="22"/>
          <w:szCs w:val="22"/>
        </w:rPr>
      </w:pPr>
      <w:r w:rsidRPr="008C463A">
        <w:rPr>
          <w:rFonts w:cstheme="minorHAnsi"/>
          <w:kern w:val="1"/>
          <w:sz w:val="22"/>
          <w:szCs w:val="22"/>
        </w:rPr>
        <w:t xml:space="preserve">  </w:t>
      </w:r>
    </w:p>
    <w:p w14:paraId="46E9A689" w14:textId="56CA6FE8" w:rsidR="00562183" w:rsidRPr="008C463A" w:rsidRDefault="00562183" w:rsidP="00562183">
      <w:pPr>
        <w:rPr>
          <w:rFonts w:cstheme="minorHAnsi"/>
          <w:sz w:val="22"/>
          <w:szCs w:val="22"/>
        </w:rPr>
      </w:pPr>
      <w:hyperlink r:id="rId21" w:history="1">
        <w:r w:rsidRPr="008C463A">
          <w:rPr>
            <w:rFonts w:cstheme="minorHAnsi"/>
            <w:color w:val="161616"/>
            <w:sz w:val="22"/>
            <w:szCs w:val="22"/>
          </w:rPr>
          <w:t>Mental Accounting Assessment</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Please go to this link:  </w:t>
      </w:r>
      <w:hyperlink r:id="rId22" w:history="1">
        <w:r w:rsidRPr="008C463A">
          <w:rPr>
            <w:rFonts w:cstheme="minorHAnsi"/>
            <w:color w:val="161616"/>
            <w:sz w:val="22"/>
            <w:szCs w:val="22"/>
            <w:u w:val="single" w:color="161616"/>
          </w:rPr>
          <w:t>https://goo.gl/forms/ZGbv7NMeyw5oWQrq1</w:t>
        </w:r>
      </w:hyperlink>
      <w:r w:rsidRPr="008C463A">
        <w:rPr>
          <w:rFonts w:ascii="MS Gothic" w:eastAsia="MS Gothic" w:hAnsi="MS Gothic" w:cs="MS Gothic" w:hint="eastAsia"/>
          <w:sz w:val="22"/>
          <w:szCs w:val="22"/>
        </w:rPr>
        <w:t> </w:t>
      </w:r>
      <w:r w:rsidRPr="008C463A">
        <w:rPr>
          <w:rFonts w:cstheme="minorHAnsi"/>
          <w:sz w:val="22"/>
          <w:szCs w:val="22"/>
        </w:rPr>
        <w:t>This test is made available using Google Forms which requires you to sign-in using your TAMU email ID. It consists of two questions. You can submit it only once.</w:t>
      </w:r>
      <w:r w:rsidRPr="008C463A">
        <w:rPr>
          <w:rFonts w:ascii="MS Gothic" w:eastAsia="MS Gothic" w:hAnsi="MS Gothic" w:cs="MS Gothic" w:hint="eastAsia"/>
          <w:sz w:val="22"/>
          <w:szCs w:val="22"/>
        </w:rPr>
        <w:t> </w:t>
      </w:r>
      <w:r w:rsidRPr="008C463A">
        <w:rPr>
          <w:rFonts w:cstheme="minorHAnsi"/>
          <w:sz w:val="22"/>
          <w:szCs w:val="22"/>
        </w:rPr>
        <w:t>Contact the TA if you face any issues.</w:t>
      </w:r>
      <w:r w:rsidRPr="008C463A">
        <w:rPr>
          <w:rFonts w:ascii="MS Gothic" w:eastAsia="MS Gothic" w:hAnsi="MS Gothic" w:cs="MS Gothic" w:hint="eastAsia"/>
          <w:sz w:val="22"/>
          <w:szCs w:val="22"/>
        </w:rPr>
        <w:t> </w:t>
      </w:r>
      <w:r w:rsidRPr="008C463A">
        <w:rPr>
          <w:rFonts w:cstheme="minorHAnsi"/>
          <w:sz w:val="22"/>
          <w:szCs w:val="22"/>
          <w:u w:val="single"/>
        </w:rPr>
        <w:t>Due: September 15</w:t>
      </w:r>
      <w:r w:rsidRPr="008C463A">
        <w:rPr>
          <w:rFonts w:ascii="MS Gothic" w:eastAsia="MS Gothic" w:hAnsi="MS Gothic" w:cs="MS Gothic" w:hint="eastAsia"/>
          <w:sz w:val="22"/>
          <w:szCs w:val="22"/>
        </w:rPr>
        <w:t>    </w:t>
      </w:r>
    </w:p>
    <w:p w14:paraId="0CA6A040" w14:textId="7A22BC7C" w:rsidR="00562183" w:rsidRPr="008C463A" w:rsidRDefault="00562183" w:rsidP="00562183">
      <w:pPr>
        <w:rPr>
          <w:rFonts w:cstheme="minorHAnsi"/>
          <w:sz w:val="22"/>
          <w:szCs w:val="22"/>
        </w:rPr>
      </w:pPr>
    </w:p>
    <w:p w14:paraId="6F5E7FDA" w14:textId="24017F7B" w:rsidR="00562183" w:rsidRPr="008C463A" w:rsidRDefault="00562183" w:rsidP="00562183">
      <w:pPr>
        <w:rPr>
          <w:rFonts w:cstheme="minorHAnsi"/>
          <w:sz w:val="22"/>
          <w:szCs w:val="22"/>
        </w:rPr>
      </w:pPr>
      <w:r w:rsidRPr="008C463A">
        <w:rPr>
          <w:rFonts w:eastAsia="MS Gothic" w:cstheme="minorHAnsi"/>
          <w:sz w:val="22"/>
          <w:szCs w:val="22"/>
        </w:rPr>
        <w:t>“</w:t>
      </w:r>
      <w:r w:rsidRPr="008C463A">
        <w:rPr>
          <w:rFonts w:cstheme="minorHAnsi"/>
          <w:i/>
          <w:iCs/>
          <w:sz w:val="22"/>
          <w:szCs w:val="22"/>
        </w:rPr>
        <w:t>To do nothing is within the power of all men”.</w:t>
      </w:r>
      <w:r w:rsidRPr="008C463A">
        <w:rPr>
          <w:rFonts w:ascii="MS Gothic" w:eastAsia="MS Gothic" w:hAnsi="MS Gothic" w:cs="MS Gothic" w:hint="eastAsia"/>
          <w:sz w:val="22"/>
          <w:szCs w:val="22"/>
        </w:rPr>
        <w:t> </w:t>
      </w:r>
      <w:r w:rsidRPr="008C463A">
        <w:rPr>
          <w:rFonts w:cstheme="minorHAnsi"/>
          <w:sz w:val="22"/>
          <w:szCs w:val="22"/>
        </w:rPr>
        <w:t xml:space="preserve">Samuel Johnson </w:t>
      </w:r>
      <w:r w:rsidRPr="008C463A">
        <w:rPr>
          <w:rFonts w:ascii="MS Gothic" w:eastAsia="MS Gothic" w:hAnsi="MS Gothic" w:cs="MS Gothic" w:hint="eastAsia"/>
          <w:sz w:val="22"/>
          <w:szCs w:val="22"/>
        </w:rPr>
        <w:t>    </w:t>
      </w:r>
    </w:p>
    <w:p w14:paraId="175BCEC6" w14:textId="29A92D7C" w:rsidR="00562183" w:rsidRPr="008C463A" w:rsidRDefault="00562183" w:rsidP="00562183">
      <w:pPr>
        <w:rPr>
          <w:rFonts w:cstheme="minorHAnsi"/>
          <w:sz w:val="22"/>
          <w:szCs w:val="22"/>
        </w:rPr>
      </w:pPr>
      <w:r w:rsidRPr="008C463A">
        <w:rPr>
          <w:rFonts w:cstheme="minorHAnsi"/>
          <w:kern w:val="1"/>
          <w:sz w:val="22"/>
          <w:szCs w:val="22"/>
        </w:rPr>
        <w:t xml:space="preserve">  </w:t>
      </w:r>
    </w:p>
    <w:p w14:paraId="38185015" w14:textId="4A5C8346" w:rsidR="00562183" w:rsidRPr="008C463A" w:rsidRDefault="00562183" w:rsidP="00562183">
      <w:pPr>
        <w:rPr>
          <w:rFonts w:cstheme="minorHAnsi"/>
          <w:sz w:val="22"/>
          <w:szCs w:val="22"/>
        </w:rPr>
      </w:pPr>
      <w:hyperlink r:id="rId23" w:history="1">
        <w:r w:rsidRPr="008C463A">
          <w:rPr>
            <w:rFonts w:cstheme="minorHAnsi"/>
            <w:color w:val="161616"/>
            <w:sz w:val="22"/>
            <w:szCs w:val="22"/>
          </w:rPr>
          <w:t xml:space="preserve">  Topic 9 Status Quo Bias</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5 minutes.  Download: </w:t>
      </w:r>
      <w:hyperlink r:id="rId24"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p>
    <w:p w14:paraId="64624404" w14:textId="77777777" w:rsidR="00562183" w:rsidRPr="008C463A" w:rsidRDefault="00562183" w:rsidP="00562183">
      <w:pPr>
        <w:rPr>
          <w:rFonts w:cstheme="minorHAnsi"/>
          <w:sz w:val="22"/>
          <w:szCs w:val="22"/>
        </w:rPr>
      </w:pPr>
      <w:r w:rsidRPr="008C463A">
        <w:rPr>
          <w:rFonts w:cstheme="minorHAnsi"/>
          <w:kern w:val="1"/>
          <w:sz w:val="22"/>
          <w:szCs w:val="22"/>
        </w:rPr>
        <w:t xml:space="preserve">  </w:t>
      </w:r>
    </w:p>
    <w:p w14:paraId="7AC7849A" w14:textId="586AC0FE" w:rsidR="00562183" w:rsidRPr="008C463A" w:rsidRDefault="00562183" w:rsidP="00562183">
      <w:pPr>
        <w:rPr>
          <w:rFonts w:cstheme="minorHAnsi"/>
          <w:sz w:val="22"/>
          <w:szCs w:val="22"/>
        </w:rPr>
      </w:pPr>
      <w:hyperlink r:id="rId25" w:history="1">
        <w:r w:rsidRPr="008C463A">
          <w:rPr>
            <w:rFonts w:cstheme="minorHAnsi"/>
            <w:color w:val="161616"/>
            <w:sz w:val="22"/>
            <w:szCs w:val="22"/>
          </w:rPr>
          <w:t xml:space="preserve">  Topic 10 - First Mover Advantage</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6 minutes.  Download: </w:t>
      </w:r>
      <w:hyperlink r:id="rId26"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p>
    <w:p w14:paraId="53370ED1" w14:textId="6B8E8FC0" w:rsidR="00562183" w:rsidRPr="008C463A" w:rsidRDefault="00562183" w:rsidP="00562183">
      <w:pPr>
        <w:rPr>
          <w:rFonts w:cstheme="minorHAnsi"/>
          <w:sz w:val="22"/>
          <w:szCs w:val="22"/>
        </w:rPr>
      </w:pPr>
      <w:r w:rsidRPr="008C463A">
        <w:rPr>
          <w:rFonts w:cstheme="minorHAnsi"/>
          <w:kern w:val="1"/>
          <w:sz w:val="22"/>
          <w:szCs w:val="22"/>
        </w:rPr>
        <w:t xml:space="preserve">  </w:t>
      </w:r>
    </w:p>
    <w:p w14:paraId="02403FF8" w14:textId="087AD996" w:rsidR="00562183" w:rsidRPr="008C463A" w:rsidRDefault="00562183" w:rsidP="00562183">
      <w:pPr>
        <w:rPr>
          <w:rFonts w:cstheme="minorHAnsi"/>
          <w:sz w:val="22"/>
          <w:szCs w:val="22"/>
        </w:rPr>
      </w:pPr>
      <w:hyperlink r:id="rId27" w:history="1">
        <w:r w:rsidRPr="008C463A">
          <w:rPr>
            <w:rFonts w:cstheme="minorHAnsi"/>
            <w:color w:val="161616"/>
            <w:sz w:val="22"/>
            <w:szCs w:val="22"/>
          </w:rPr>
          <w:t xml:space="preserve">  Topic 11 - Escalation of Commitment</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7 minutes.  Download: </w:t>
      </w:r>
      <w:hyperlink r:id="rId28"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p>
    <w:p w14:paraId="75E2D0FA" w14:textId="36A43258" w:rsidR="00562183" w:rsidRPr="008C463A" w:rsidRDefault="00562183" w:rsidP="00562183">
      <w:pPr>
        <w:rPr>
          <w:rFonts w:cstheme="minorHAnsi"/>
          <w:sz w:val="22"/>
          <w:szCs w:val="22"/>
        </w:rPr>
      </w:pPr>
      <w:r w:rsidRPr="008C463A">
        <w:rPr>
          <w:rFonts w:cstheme="minorHAnsi"/>
          <w:kern w:val="1"/>
          <w:sz w:val="22"/>
          <w:szCs w:val="22"/>
        </w:rPr>
        <w:t xml:space="preserve">  </w:t>
      </w:r>
    </w:p>
    <w:p w14:paraId="1977F665" w14:textId="744D535D" w:rsidR="00562183" w:rsidRPr="008C463A" w:rsidRDefault="00562183" w:rsidP="00562183">
      <w:pPr>
        <w:rPr>
          <w:rFonts w:cstheme="minorHAnsi"/>
          <w:sz w:val="22"/>
          <w:szCs w:val="22"/>
        </w:rPr>
      </w:pPr>
      <w:hyperlink r:id="rId29" w:history="1">
        <w:r w:rsidRPr="008C463A">
          <w:rPr>
            <w:rFonts w:cstheme="minorHAnsi"/>
            <w:color w:val="161616"/>
            <w:sz w:val="22"/>
            <w:szCs w:val="22"/>
          </w:rPr>
          <w:t xml:space="preserve">  Topic 12 - Escalation of Commitment in Business</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9 Minutes.  Download: </w:t>
      </w:r>
      <w:hyperlink r:id="rId30"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p>
    <w:p w14:paraId="2A343691" w14:textId="680B3F1E" w:rsidR="00562183" w:rsidRPr="008C463A" w:rsidRDefault="00562183" w:rsidP="00562183">
      <w:pPr>
        <w:rPr>
          <w:rFonts w:cstheme="minorHAnsi"/>
          <w:sz w:val="22"/>
          <w:szCs w:val="22"/>
        </w:rPr>
      </w:pPr>
      <w:r w:rsidRPr="008C463A">
        <w:rPr>
          <w:rFonts w:cstheme="minorHAnsi"/>
          <w:kern w:val="1"/>
          <w:sz w:val="22"/>
          <w:szCs w:val="22"/>
        </w:rPr>
        <w:t xml:space="preserve">  </w:t>
      </w:r>
    </w:p>
    <w:p w14:paraId="301E2328" w14:textId="44146074" w:rsidR="00562183" w:rsidRPr="008C463A" w:rsidRDefault="00562183" w:rsidP="00562183">
      <w:pPr>
        <w:rPr>
          <w:rFonts w:cstheme="minorHAnsi"/>
          <w:sz w:val="22"/>
          <w:szCs w:val="22"/>
        </w:rPr>
      </w:pPr>
      <w:hyperlink r:id="rId31" w:history="1">
        <w:r w:rsidRPr="008C463A">
          <w:rPr>
            <w:rFonts w:cstheme="minorHAnsi"/>
            <w:color w:val="161616"/>
            <w:sz w:val="22"/>
            <w:szCs w:val="22"/>
          </w:rPr>
          <w:t xml:space="preserve">  Topic 13 - Avoiding Escalation of Commitment</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6 minutes.  Download: </w:t>
      </w:r>
      <w:hyperlink r:id="rId32"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p>
    <w:p w14:paraId="0F377E24" w14:textId="7B25EE5E" w:rsidR="00562183" w:rsidRPr="008C463A" w:rsidRDefault="00562183" w:rsidP="00562183">
      <w:pPr>
        <w:rPr>
          <w:rFonts w:cstheme="minorHAnsi"/>
          <w:sz w:val="22"/>
          <w:szCs w:val="22"/>
        </w:rPr>
      </w:pPr>
      <w:r w:rsidRPr="008C463A">
        <w:rPr>
          <w:rFonts w:cstheme="minorHAnsi"/>
          <w:kern w:val="1"/>
          <w:sz w:val="22"/>
          <w:szCs w:val="22"/>
        </w:rPr>
        <w:t xml:space="preserve">  </w:t>
      </w:r>
    </w:p>
    <w:p w14:paraId="5EEEDEED" w14:textId="1316C39B" w:rsidR="00562183" w:rsidRPr="008C463A" w:rsidRDefault="00562183" w:rsidP="00562183">
      <w:pPr>
        <w:rPr>
          <w:rFonts w:cstheme="minorHAnsi"/>
          <w:sz w:val="22"/>
          <w:szCs w:val="22"/>
        </w:rPr>
      </w:pPr>
      <w:hyperlink r:id="rId33" w:history="1">
        <w:r w:rsidRPr="008C463A">
          <w:rPr>
            <w:rFonts w:cstheme="minorHAnsi"/>
            <w:color w:val="161616"/>
            <w:sz w:val="22"/>
            <w:szCs w:val="22"/>
          </w:rPr>
          <w:t xml:space="preserve">  Topic 14 - Sunk Cost Bias</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 xml:space="preserve">Duration: about 3 minutes.  Download: </w:t>
      </w:r>
      <w:hyperlink r:id="rId34" w:history="1">
        <w:r w:rsidRPr="008C463A">
          <w:rPr>
            <w:rFonts w:cstheme="minorHAnsi"/>
            <w:color w:val="161616"/>
            <w:sz w:val="22"/>
            <w:szCs w:val="22"/>
            <w:u w:val="single" w:color="161616"/>
          </w:rPr>
          <w:t>Transcript</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p>
    <w:p w14:paraId="330231D2" w14:textId="24ECDFD9" w:rsidR="00562183" w:rsidRPr="008C463A" w:rsidRDefault="00562183" w:rsidP="00562183">
      <w:pPr>
        <w:rPr>
          <w:rFonts w:cstheme="minorHAnsi"/>
          <w:sz w:val="22"/>
          <w:szCs w:val="22"/>
        </w:rPr>
      </w:pPr>
      <w:hyperlink r:id="rId35" w:history="1">
        <w:r w:rsidRPr="008C463A">
          <w:rPr>
            <w:rFonts w:cstheme="minorHAnsi"/>
            <w:color w:val="161616"/>
            <w:sz w:val="22"/>
            <w:szCs w:val="22"/>
          </w:rPr>
          <w:t>Quiz 3</w:t>
        </w:r>
      </w:hyperlink>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sz w:val="22"/>
          <w:szCs w:val="22"/>
        </w:rPr>
        <w:t xml:space="preserve"> </w:t>
      </w:r>
      <w:r w:rsidRPr="008C463A">
        <w:rPr>
          <w:rFonts w:ascii="MS Gothic" w:eastAsia="MS Gothic" w:hAnsi="MS Gothic" w:cs="MS Gothic" w:hint="eastAsia"/>
          <w:sz w:val="22"/>
          <w:szCs w:val="22"/>
        </w:rPr>
        <w:t> </w:t>
      </w:r>
      <w:r w:rsidRPr="008C463A">
        <w:rPr>
          <w:rFonts w:cstheme="minorHAnsi"/>
          <w:color w:val="161616"/>
          <w:sz w:val="22"/>
          <w:szCs w:val="22"/>
        </w:rPr>
        <w:t xml:space="preserve"> </w:t>
      </w:r>
      <w:r w:rsidRPr="008C463A">
        <w:rPr>
          <w:rFonts w:ascii="MS Gothic" w:eastAsia="MS Gothic" w:hAnsi="MS Gothic" w:cs="MS Gothic" w:hint="eastAsia"/>
          <w:color w:val="161616"/>
          <w:sz w:val="22"/>
          <w:szCs w:val="22"/>
        </w:rPr>
        <w:t> </w:t>
      </w:r>
      <w:r w:rsidRPr="008C463A">
        <w:rPr>
          <w:rFonts w:ascii="MS Gothic" w:eastAsia="MS Gothic" w:hAnsi="MS Gothic" w:cs="MS Gothic" w:hint="eastAsia"/>
          <w:sz w:val="22"/>
          <w:szCs w:val="22"/>
        </w:rPr>
        <w:t> </w:t>
      </w:r>
      <w:r w:rsidRPr="008C463A">
        <w:rPr>
          <w:rFonts w:cstheme="minorHAnsi"/>
          <w:sz w:val="22"/>
          <w:szCs w:val="22"/>
        </w:rPr>
        <w:t>Time: 10 minutes</w:t>
      </w:r>
      <w:r w:rsidRPr="008C463A">
        <w:rPr>
          <w:rFonts w:ascii="MS Gothic" w:eastAsia="MS Gothic" w:hAnsi="MS Gothic" w:cs="MS Gothic" w:hint="eastAsia"/>
          <w:sz w:val="22"/>
          <w:szCs w:val="22"/>
        </w:rPr>
        <w:t> </w:t>
      </w:r>
      <w:r w:rsidRPr="008C463A">
        <w:rPr>
          <w:rFonts w:cstheme="minorHAnsi"/>
          <w:sz w:val="22"/>
          <w:szCs w:val="22"/>
          <w:u w:val="single"/>
        </w:rPr>
        <w:t>Due: September 15</w:t>
      </w:r>
      <w:r w:rsidRPr="008C463A">
        <w:rPr>
          <w:rFonts w:ascii="MS Gothic" w:eastAsia="MS Gothic" w:hAnsi="MS Gothic" w:cs="MS Gothic" w:hint="eastAsia"/>
          <w:sz w:val="22"/>
          <w:szCs w:val="22"/>
        </w:rPr>
        <w:t>    </w:t>
      </w:r>
    </w:p>
    <w:p w14:paraId="763E1562" w14:textId="7966504C" w:rsidR="00562183" w:rsidRPr="008C463A" w:rsidRDefault="00562183" w:rsidP="00562183">
      <w:pPr>
        <w:rPr>
          <w:rFonts w:cstheme="minorHAnsi"/>
          <w:sz w:val="22"/>
          <w:szCs w:val="22"/>
        </w:rPr>
      </w:pPr>
      <w:r w:rsidRPr="008C463A">
        <w:rPr>
          <w:rFonts w:cstheme="minorHAnsi"/>
          <w:kern w:val="1"/>
          <w:sz w:val="22"/>
          <w:szCs w:val="22"/>
        </w:rPr>
        <w:t xml:space="preserve">  </w:t>
      </w:r>
    </w:p>
    <w:p w14:paraId="4A25B45F" w14:textId="77777777" w:rsidR="00562183" w:rsidRPr="008C463A" w:rsidRDefault="00562183" w:rsidP="00562183">
      <w:pPr>
        <w:rPr>
          <w:rFonts w:cstheme="minorHAnsi"/>
          <w:sz w:val="22"/>
          <w:szCs w:val="22"/>
        </w:rPr>
      </w:pPr>
      <w:r w:rsidRPr="008C463A">
        <w:rPr>
          <w:rFonts w:cstheme="minorHAnsi"/>
          <w:sz w:val="22"/>
          <w:szCs w:val="22"/>
        </w:rPr>
        <w:t xml:space="preserve">Module 2: Summary </w:t>
      </w:r>
    </w:p>
    <w:p w14:paraId="602CF109" w14:textId="5D33937B" w:rsidR="006A408C" w:rsidRPr="008C463A" w:rsidRDefault="00562183" w:rsidP="00562183">
      <w:pPr>
        <w:rPr>
          <w:rFonts w:eastAsia="MS Gothic" w:cstheme="minorHAnsi"/>
          <w:sz w:val="22"/>
          <w:szCs w:val="22"/>
        </w:rPr>
      </w:pPr>
      <w:r w:rsidRPr="008C463A">
        <w:rPr>
          <w:rFonts w:cstheme="minorHAnsi"/>
          <w:sz w:val="22"/>
          <w:szCs w:val="22"/>
        </w:rPr>
        <w:t>In this module, we discussed some major psychological biases that human beings tend to experience when making decisions. These biases are the nature of our intuitive reasoning process, and define how human beings think and behave in a social environment. So we need to be aware of these biases and make good use of our intuitive judgment under various business situations. Next module will cover how we respond to competition and make appropriate decisions that maximize the value for us and our partners. </w:t>
      </w:r>
      <w:r w:rsidRPr="008C463A">
        <w:rPr>
          <w:rFonts w:ascii="MS Gothic" w:eastAsia="MS Gothic" w:hAnsi="MS Gothic" w:cs="MS Gothic" w:hint="eastAsia"/>
          <w:sz w:val="22"/>
          <w:szCs w:val="22"/>
        </w:rPr>
        <w:t> </w:t>
      </w:r>
    </w:p>
    <w:p w14:paraId="1EADC016" w14:textId="77777777" w:rsidR="006A408C" w:rsidRPr="008C463A" w:rsidRDefault="006A408C">
      <w:pPr>
        <w:spacing w:after="0"/>
        <w:rPr>
          <w:rFonts w:eastAsia="MS Gothic" w:cstheme="minorHAnsi"/>
          <w:sz w:val="22"/>
          <w:szCs w:val="22"/>
        </w:rPr>
      </w:pPr>
      <w:r w:rsidRPr="008C463A">
        <w:rPr>
          <w:rFonts w:eastAsia="MS Gothic" w:cstheme="minorHAnsi"/>
          <w:sz w:val="22"/>
          <w:szCs w:val="22"/>
        </w:rPr>
        <w:br w:type="page"/>
      </w:r>
    </w:p>
    <w:p w14:paraId="2DB01D64" w14:textId="2C5935BF" w:rsidR="006A408C" w:rsidRPr="008C463A" w:rsidRDefault="006A408C" w:rsidP="008C463A">
      <w:pPr>
        <w:pStyle w:val="Heading1"/>
        <w:rPr>
          <w:rFonts w:asciiTheme="minorHAnsi" w:hAnsiTheme="minorHAnsi" w:cstheme="minorHAnsi"/>
          <w:sz w:val="22"/>
          <w:szCs w:val="22"/>
        </w:rPr>
      </w:pPr>
      <w:r w:rsidRPr="008C463A">
        <w:rPr>
          <w:rFonts w:asciiTheme="minorHAnsi" w:hAnsiTheme="minorHAnsi" w:cstheme="minorHAnsi"/>
          <w:sz w:val="22"/>
          <w:szCs w:val="22"/>
        </w:rPr>
        <w:lastRenderedPageBreak/>
        <w:t xml:space="preserve">Test Canvas: Quiz </w:t>
      </w:r>
      <w:r w:rsidR="008C463A" w:rsidRPr="008C463A">
        <w:rPr>
          <w:rFonts w:asciiTheme="minorHAnsi" w:hAnsiTheme="minorHAnsi" w:cstheme="minorHAnsi"/>
          <w:sz w:val="22"/>
          <w:szCs w:val="22"/>
        </w:rPr>
        <w:t>2</w:t>
      </w: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6A408C" w:rsidRPr="008C463A" w14:paraId="40957DA3" w14:textId="77777777" w:rsidTr="006A408C">
        <w:tc>
          <w:tcPr>
            <w:tcW w:w="2412" w:type="dxa"/>
            <w:tcMar>
              <w:top w:w="45" w:type="dxa"/>
              <w:left w:w="45" w:type="dxa"/>
              <w:bottom w:w="45" w:type="dxa"/>
              <w:right w:w="45" w:type="dxa"/>
            </w:tcMar>
            <w:hideMark/>
          </w:tcPr>
          <w:p w14:paraId="586463F6" w14:textId="77777777" w:rsidR="006A408C" w:rsidRPr="008C463A" w:rsidRDefault="006A408C" w:rsidP="006A408C">
            <w:pPr>
              <w:rPr>
                <w:rFonts w:cstheme="minorHAnsi"/>
                <w:b/>
                <w:bCs/>
                <w:color w:val="767676"/>
                <w:sz w:val="22"/>
                <w:szCs w:val="22"/>
              </w:rPr>
            </w:pPr>
            <w:bookmarkStart w:id="0" w:name="blockstart__12138152_1"/>
            <w:bookmarkEnd w:id="0"/>
            <w:r w:rsidRPr="008C463A">
              <w:rPr>
                <w:rFonts w:cstheme="minorHAnsi"/>
                <w:b/>
                <w:bCs/>
                <w:color w:val="767676"/>
                <w:sz w:val="22"/>
                <w:szCs w:val="22"/>
              </w:rPr>
              <w:t>Question</w:t>
            </w:r>
          </w:p>
        </w:tc>
        <w:tc>
          <w:tcPr>
            <w:tcW w:w="12154" w:type="dxa"/>
            <w:tcMar>
              <w:top w:w="45" w:type="dxa"/>
              <w:left w:w="45" w:type="dxa"/>
              <w:bottom w:w="45" w:type="dxa"/>
              <w:right w:w="45" w:type="dxa"/>
            </w:tcMar>
            <w:hideMark/>
          </w:tcPr>
          <w:p w14:paraId="1E5BBE05" w14:textId="77777777" w:rsidR="006A408C" w:rsidRPr="008C463A" w:rsidRDefault="006A408C" w:rsidP="006A408C">
            <w:pPr>
              <w:pStyle w:val="NormalWeb"/>
              <w:spacing w:before="0" w:beforeAutospacing="0" w:after="240"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Which of the following best describes Endowment Effect?</w:t>
            </w:r>
          </w:p>
        </w:tc>
      </w:tr>
      <w:tr w:rsidR="006A408C" w:rsidRPr="008C463A" w14:paraId="4623726E" w14:textId="77777777" w:rsidTr="006A408C">
        <w:tc>
          <w:tcPr>
            <w:tcW w:w="2412" w:type="dxa"/>
            <w:tcMar>
              <w:top w:w="45" w:type="dxa"/>
              <w:left w:w="45" w:type="dxa"/>
              <w:bottom w:w="45" w:type="dxa"/>
              <w:right w:w="45" w:type="dxa"/>
            </w:tcMar>
            <w:hideMark/>
          </w:tcPr>
          <w:p w14:paraId="4201BC6B" w14:textId="77777777" w:rsidR="006A408C" w:rsidRPr="008C463A" w:rsidRDefault="006A408C">
            <w:pPr>
              <w:rPr>
                <w:rFonts w:cstheme="minorHAnsi"/>
                <w:b/>
                <w:bCs/>
                <w:color w:val="767676"/>
                <w:sz w:val="22"/>
                <w:szCs w:val="22"/>
              </w:rPr>
            </w:pPr>
            <w:r w:rsidRPr="008C463A">
              <w:rPr>
                <w:rFonts w:cstheme="minorHAnsi"/>
                <w:b/>
                <w:bCs/>
                <w:color w:val="767676"/>
                <w:sz w:val="22"/>
                <w:szCs w:val="22"/>
              </w:rPr>
              <w:t>Answer</w:t>
            </w:r>
          </w:p>
        </w:tc>
        <w:tc>
          <w:tcPr>
            <w:tcW w:w="12154" w:type="dxa"/>
            <w:tcMar>
              <w:top w:w="45" w:type="dxa"/>
              <w:left w:w="45" w:type="dxa"/>
              <w:bottom w:w="45" w:type="dxa"/>
              <w:right w:w="45" w:type="dxa"/>
            </w:tcMar>
            <w:hideMark/>
          </w:tcPr>
          <w:p w14:paraId="57A6256B" w14:textId="400D097A" w:rsidR="006A408C" w:rsidRPr="008C463A" w:rsidRDefault="006A408C" w:rsidP="006A408C">
            <w:pPr>
              <w:rPr>
                <w:rFonts w:cstheme="minorHAnsi"/>
                <w:color w:val="333333"/>
                <w:sz w:val="22"/>
                <w:szCs w:val="22"/>
              </w:rPr>
            </w:pPr>
            <w:r w:rsidRPr="008C463A">
              <w:rPr>
                <w:rFonts w:cstheme="minorHAnsi"/>
                <w:color w:val="333333"/>
                <w:sz w:val="22"/>
                <w:szCs w:val="22"/>
              </w:rPr>
              <w:fldChar w:fldCharType="begin"/>
            </w:r>
            <w:r w:rsidRPr="008C463A">
              <w:rPr>
                <w:rFonts w:cstheme="minorHAnsi"/>
                <w:color w:val="333333"/>
                <w:sz w:val="22"/>
                <w:szCs w:val="22"/>
              </w:rPr>
              <w:instrText xml:space="preserve"> INCLUDEPICTURE "/var/folders/6j/30745zrs4_lc08vcl4sw_cp00000gp/T/com.microsoft.Word/WebArchiveCopyPasteTempFiles/check.gif" \* MERGEFORMATINET </w:instrText>
            </w:r>
            <w:r w:rsidRPr="008C463A">
              <w:rPr>
                <w:rFonts w:cstheme="minorHAnsi"/>
                <w:color w:val="333333"/>
                <w:sz w:val="22"/>
                <w:szCs w:val="22"/>
              </w:rPr>
              <w:fldChar w:fldCharType="separate"/>
            </w:r>
            <w:r w:rsidRPr="008C463A">
              <w:rPr>
                <w:rFonts w:cstheme="minorHAnsi"/>
                <w:noProof/>
                <w:color w:val="333333"/>
                <w:sz w:val="22"/>
                <w:szCs w:val="22"/>
              </w:rPr>
              <w:drawing>
                <wp:inline distT="0" distB="0" distL="0" distR="0" wp14:anchorId="5631D902" wp14:editId="0E2BC40E">
                  <wp:extent cx="179070" cy="179070"/>
                  <wp:effectExtent l="0" t="0" r="0" b="0"/>
                  <wp:docPr id="85" name="Picture 85" descr="Question 1 - Correct 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descr="Question 1 - Correct Answer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8C463A">
              <w:rPr>
                <w:rFonts w:cstheme="minorHAnsi"/>
                <w:color w:val="333333"/>
                <w:sz w:val="22"/>
                <w:szCs w:val="22"/>
              </w:rPr>
              <w:fldChar w:fldCharType="end"/>
            </w:r>
          </w:p>
          <w:p w14:paraId="1BF65DD4"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a.</w:t>
            </w:r>
          </w:p>
          <w:p w14:paraId="557A4D54"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the apparent increase in value of an object due to owning the object</w:t>
            </w:r>
          </w:p>
          <w:p w14:paraId="4FF57C03"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b.</w:t>
            </w:r>
          </w:p>
          <w:p w14:paraId="17A35988"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rely too heavily on the first piece of information</w:t>
            </w:r>
          </w:p>
          <w:p w14:paraId="70AE7318"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c.</w:t>
            </w:r>
          </w:p>
          <w:p w14:paraId="6F8264DD"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seek, interpret and remember information to support pre-existing decision</w:t>
            </w:r>
          </w:p>
          <w:p w14:paraId="786469F1"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d.</w:t>
            </w:r>
          </w:p>
          <w:p w14:paraId="3F4145E7"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present choices in a specific way (positive vs. negative)</w:t>
            </w:r>
          </w:p>
        </w:tc>
      </w:tr>
    </w:tbl>
    <w:p w14:paraId="21624F1F" w14:textId="02EB5F19" w:rsidR="006A408C" w:rsidRPr="008C463A" w:rsidRDefault="006A408C" w:rsidP="008C463A">
      <w:pPr>
        <w:pStyle w:val="clearfix"/>
        <w:pBdr>
          <w:top w:val="single" w:sz="6" w:space="15" w:color="auto"/>
          <w:left w:val="single" w:sz="6" w:space="31" w:color="auto"/>
          <w:bottom w:val="single" w:sz="6" w:space="15" w:color="auto"/>
          <w:right w:val="single" w:sz="6" w:space="23" w:color="auto"/>
        </w:pBdr>
        <w:shd w:val="clear" w:color="auto" w:fill="FFFFFF"/>
        <w:spacing w:before="0" w:beforeAutospacing="0" w:after="0" w:afterAutospacing="0"/>
        <w:ind w:right="390"/>
        <w:rPr>
          <w:rFonts w:asciiTheme="minorHAnsi" w:hAnsiTheme="minorHAnsi" w:cstheme="minorHAnsi"/>
          <w:color w:val="000000"/>
          <w:sz w:val="22"/>
          <w:szCs w:val="22"/>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6A408C" w:rsidRPr="008C463A" w14:paraId="13156221" w14:textId="77777777" w:rsidTr="006A408C">
        <w:tc>
          <w:tcPr>
            <w:tcW w:w="2412" w:type="dxa"/>
            <w:tcMar>
              <w:top w:w="45" w:type="dxa"/>
              <w:left w:w="45" w:type="dxa"/>
              <w:bottom w:w="45" w:type="dxa"/>
              <w:right w:w="45" w:type="dxa"/>
            </w:tcMar>
            <w:hideMark/>
          </w:tcPr>
          <w:p w14:paraId="53822690" w14:textId="77777777" w:rsidR="006A408C" w:rsidRPr="008C463A" w:rsidRDefault="006A408C" w:rsidP="006A408C">
            <w:pPr>
              <w:rPr>
                <w:rFonts w:cstheme="minorHAnsi"/>
                <w:b/>
                <w:bCs/>
                <w:color w:val="767676"/>
                <w:sz w:val="22"/>
                <w:szCs w:val="22"/>
              </w:rPr>
            </w:pPr>
            <w:bookmarkStart w:id="1" w:name="blockstart__12138153_1"/>
            <w:bookmarkEnd w:id="1"/>
            <w:r w:rsidRPr="008C463A">
              <w:rPr>
                <w:rFonts w:cstheme="minorHAnsi"/>
                <w:b/>
                <w:bCs/>
                <w:color w:val="767676"/>
                <w:sz w:val="22"/>
                <w:szCs w:val="22"/>
              </w:rPr>
              <w:t>Question</w:t>
            </w:r>
          </w:p>
        </w:tc>
        <w:tc>
          <w:tcPr>
            <w:tcW w:w="12154" w:type="dxa"/>
            <w:tcMar>
              <w:top w:w="45" w:type="dxa"/>
              <w:left w:w="45" w:type="dxa"/>
              <w:bottom w:w="45" w:type="dxa"/>
              <w:right w:w="45" w:type="dxa"/>
            </w:tcMar>
            <w:hideMark/>
          </w:tcPr>
          <w:p w14:paraId="430E3509" w14:textId="77777777" w:rsidR="006A408C" w:rsidRPr="008C463A" w:rsidRDefault="006A408C" w:rsidP="006A408C">
            <w:pPr>
              <w:pStyle w:val="NormalWeb"/>
              <w:spacing w:before="0" w:beforeAutospacing="0" w:after="240"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In the video explaining endowment effect, which of the following examples is used?</w:t>
            </w:r>
          </w:p>
        </w:tc>
      </w:tr>
      <w:tr w:rsidR="006A408C" w:rsidRPr="008C463A" w14:paraId="5C546A7E" w14:textId="77777777" w:rsidTr="006A408C">
        <w:tc>
          <w:tcPr>
            <w:tcW w:w="2412" w:type="dxa"/>
            <w:tcMar>
              <w:top w:w="45" w:type="dxa"/>
              <w:left w:w="45" w:type="dxa"/>
              <w:bottom w:w="45" w:type="dxa"/>
              <w:right w:w="45" w:type="dxa"/>
            </w:tcMar>
            <w:hideMark/>
          </w:tcPr>
          <w:p w14:paraId="366246E2" w14:textId="77777777" w:rsidR="006A408C" w:rsidRPr="008C463A" w:rsidRDefault="006A408C">
            <w:pPr>
              <w:rPr>
                <w:rFonts w:cstheme="minorHAnsi"/>
                <w:b/>
                <w:bCs/>
                <w:color w:val="767676"/>
                <w:sz w:val="22"/>
                <w:szCs w:val="22"/>
              </w:rPr>
            </w:pPr>
            <w:r w:rsidRPr="008C463A">
              <w:rPr>
                <w:rFonts w:cstheme="minorHAnsi"/>
                <w:b/>
                <w:bCs/>
                <w:color w:val="767676"/>
                <w:sz w:val="22"/>
                <w:szCs w:val="22"/>
              </w:rPr>
              <w:t>Answer</w:t>
            </w:r>
          </w:p>
        </w:tc>
        <w:tc>
          <w:tcPr>
            <w:tcW w:w="12154" w:type="dxa"/>
            <w:tcMar>
              <w:top w:w="45" w:type="dxa"/>
              <w:left w:w="45" w:type="dxa"/>
              <w:bottom w:w="45" w:type="dxa"/>
              <w:right w:w="45" w:type="dxa"/>
            </w:tcMar>
            <w:hideMark/>
          </w:tcPr>
          <w:p w14:paraId="73461D19" w14:textId="5921B87D" w:rsidR="006A408C" w:rsidRPr="008C463A" w:rsidRDefault="006A408C" w:rsidP="006A408C">
            <w:pPr>
              <w:rPr>
                <w:rFonts w:cstheme="minorHAnsi"/>
                <w:color w:val="333333"/>
                <w:sz w:val="22"/>
                <w:szCs w:val="22"/>
              </w:rPr>
            </w:pPr>
            <w:r w:rsidRPr="008C463A">
              <w:rPr>
                <w:rFonts w:cstheme="minorHAnsi"/>
                <w:color w:val="333333"/>
                <w:sz w:val="22"/>
                <w:szCs w:val="22"/>
              </w:rPr>
              <w:fldChar w:fldCharType="begin"/>
            </w:r>
            <w:r w:rsidRPr="008C463A">
              <w:rPr>
                <w:rFonts w:cstheme="minorHAnsi"/>
                <w:color w:val="333333"/>
                <w:sz w:val="22"/>
                <w:szCs w:val="22"/>
              </w:rPr>
              <w:instrText xml:space="preserve"> INCLUDEPICTURE "/var/folders/6j/30745zrs4_lc08vcl4sw_cp00000gp/T/com.microsoft.Word/WebArchiveCopyPasteTempFiles/check.gif" \* MERGEFORMATINET </w:instrText>
            </w:r>
            <w:r w:rsidRPr="008C463A">
              <w:rPr>
                <w:rFonts w:cstheme="minorHAnsi"/>
                <w:color w:val="333333"/>
                <w:sz w:val="22"/>
                <w:szCs w:val="22"/>
              </w:rPr>
              <w:fldChar w:fldCharType="separate"/>
            </w:r>
            <w:r w:rsidRPr="008C463A">
              <w:rPr>
                <w:rFonts w:cstheme="minorHAnsi"/>
                <w:noProof/>
                <w:color w:val="333333"/>
                <w:sz w:val="22"/>
                <w:szCs w:val="22"/>
              </w:rPr>
              <w:drawing>
                <wp:inline distT="0" distB="0" distL="0" distR="0" wp14:anchorId="362BFF59" wp14:editId="348122D3">
                  <wp:extent cx="179070" cy="179070"/>
                  <wp:effectExtent l="0" t="0" r="0" b="0"/>
                  <wp:docPr id="80" name="Picture 80" descr="Question 2 - Correct 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descr="Question 2 - Correct Answer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8C463A">
              <w:rPr>
                <w:rFonts w:cstheme="minorHAnsi"/>
                <w:color w:val="333333"/>
                <w:sz w:val="22"/>
                <w:szCs w:val="22"/>
              </w:rPr>
              <w:fldChar w:fldCharType="end"/>
            </w:r>
          </w:p>
          <w:p w14:paraId="63D72F7B"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a.</w:t>
            </w:r>
          </w:p>
          <w:p w14:paraId="514574FF"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Buying/Selling a mug</w:t>
            </w:r>
          </w:p>
          <w:p w14:paraId="70A64961"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b.</w:t>
            </w:r>
          </w:p>
          <w:p w14:paraId="3659F9E9"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Selling commodities online</w:t>
            </w:r>
          </w:p>
          <w:p w14:paraId="34D53A3C"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c.</w:t>
            </w:r>
          </w:p>
          <w:p w14:paraId="7327DA6C"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 xml:space="preserve">Used car salesmen </w:t>
            </w:r>
            <w:proofErr w:type="spellStart"/>
            <w:r w:rsidRPr="008C463A">
              <w:rPr>
                <w:rFonts w:asciiTheme="minorHAnsi" w:hAnsiTheme="minorHAnsi" w:cstheme="minorHAnsi"/>
                <w:color w:val="333333"/>
                <w:sz w:val="22"/>
                <w:szCs w:val="22"/>
              </w:rPr>
              <w:t>focussing</w:t>
            </w:r>
            <w:proofErr w:type="spellEnd"/>
            <w:r w:rsidRPr="008C463A">
              <w:rPr>
                <w:rFonts w:asciiTheme="minorHAnsi" w:hAnsiTheme="minorHAnsi" w:cstheme="minorHAnsi"/>
                <w:color w:val="333333"/>
                <w:sz w:val="22"/>
                <w:szCs w:val="22"/>
              </w:rPr>
              <w:t xml:space="preserve"> on few positive aspects of a used car to sell faster</w:t>
            </w:r>
          </w:p>
          <w:p w14:paraId="5AF35E23"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d.</w:t>
            </w:r>
          </w:p>
          <w:p w14:paraId="456F5D20"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Buying/Selling electronics</w:t>
            </w:r>
          </w:p>
        </w:tc>
      </w:tr>
    </w:tbl>
    <w:p w14:paraId="4CC7C84B" w14:textId="1AABE7A0" w:rsidR="006A408C" w:rsidRPr="008C463A" w:rsidRDefault="006A408C" w:rsidP="008C463A">
      <w:pPr>
        <w:pStyle w:val="clearfix"/>
        <w:pBdr>
          <w:top w:val="single" w:sz="6" w:space="15" w:color="auto"/>
          <w:left w:val="single" w:sz="6" w:space="31" w:color="auto"/>
          <w:bottom w:val="single" w:sz="6" w:space="0" w:color="auto"/>
          <w:right w:val="single" w:sz="6" w:space="23" w:color="auto"/>
        </w:pBdr>
        <w:shd w:val="clear" w:color="auto" w:fill="FFFFFF"/>
        <w:spacing w:before="0" w:beforeAutospacing="0" w:after="0" w:afterAutospacing="0"/>
        <w:ind w:left="-465" w:right="-465"/>
        <w:jc w:val="right"/>
        <w:rPr>
          <w:rFonts w:asciiTheme="minorHAnsi" w:hAnsiTheme="minorHAnsi" w:cstheme="minorHAnsi"/>
          <w:color w:val="000000"/>
          <w:sz w:val="22"/>
          <w:szCs w:val="22"/>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6A408C" w:rsidRPr="008C463A" w14:paraId="3B35293E" w14:textId="77777777" w:rsidTr="006A408C">
        <w:tc>
          <w:tcPr>
            <w:tcW w:w="2412" w:type="dxa"/>
            <w:tcMar>
              <w:top w:w="45" w:type="dxa"/>
              <w:left w:w="45" w:type="dxa"/>
              <w:bottom w:w="45" w:type="dxa"/>
              <w:right w:w="45" w:type="dxa"/>
            </w:tcMar>
            <w:hideMark/>
          </w:tcPr>
          <w:p w14:paraId="275BC322" w14:textId="77777777" w:rsidR="006A408C" w:rsidRPr="008C463A" w:rsidRDefault="006A408C" w:rsidP="006A408C">
            <w:pPr>
              <w:rPr>
                <w:rFonts w:cstheme="minorHAnsi"/>
                <w:b/>
                <w:bCs/>
                <w:color w:val="767676"/>
                <w:sz w:val="22"/>
                <w:szCs w:val="22"/>
              </w:rPr>
            </w:pPr>
            <w:bookmarkStart w:id="2" w:name="blockstart__12138154_1"/>
            <w:bookmarkEnd w:id="2"/>
            <w:r w:rsidRPr="008C463A">
              <w:rPr>
                <w:rFonts w:cstheme="minorHAnsi"/>
                <w:b/>
                <w:bCs/>
                <w:color w:val="767676"/>
                <w:sz w:val="22"/>
                <w:szCs w:val="22"/>
              </w:rPr>
              <w:t>Question</w:t>
            </w:r>
          </w:p>
        </w:tc>
        <w:tc>
          <w:tcPr>
            <w:tcW w:w="12154" w:type="dxa"/>
            <w:tcMar>
              <w:top w:w="45" w:type="dxa"/>
              <w:left w:w="45" w:type="dxa"/>
              <w:bottom w:w="45" w:type="dxa"/>
              <w:right w:w="45" w:type="dxa"/>
            </w:tcMar>
            <w:hideMark/>
          </w:tcPr>
          <w:p w14:paraId="0659B9AF" w14:textId="77777777" w:rsidR="006A408C" w:rsidRPr="008C463A" w:rsidRDefault="006A408C" w:rsidP="006A408C">
            <w:pPr>
              <w:pStyle w:val="NormalWeb"/>
              <w:spacing w:before="0" w:beforeAutospacing="0" w:after="240"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Which of the following is a good description of Mental Accounting?</w:t>
            </w:r>
          </w:p>
        </w:tc>
      </w:tr>
      <w:tr w:rsidR="006A408C" w:rsidRPr="008C463A" w14:paraId="5B1FF476" w14:textId="77777777" w:rsidTr="006A408C">
        <w:tc>
          <w:tcPr>
            <w:tcW w:w="2412" w:type="dxa"/>
            <w:tcMar>
              <w:top w:w="45" w:type="dxa"/>
              <w:left w:w="45" w:type="dxa"/>
              <w:bottom w:w="45" w:type="dxa"/>
              <w:right w:w="45" w:type="dxa"/>
            </w:tcMar>
            <w:hideMark/>
          </w:tcPr>
          <w:p w14:paraId="017C11FC" w14:textId="77777777" w:rsidR="006A408C" w:rsidRPr="008C463A" w:rsidRDefault="006A408C">
            <w:pPr>
              <w:rPr>
                <w:rFonts w:cstheme="minorHAnsi"/>
                <w:b/>
                <w:bCs/>
                <w:color w:val="767676"/>
                <w:sz w:val="22"/>
                <w:szCs w:val="22"/>
              </w:rPr>
            </w:pPr>
            <w:r w:rsidRPr="008C463A">
              <w:rPr>
                <w:rFonts w:cstheme="minorHAnsi"/>
                <w:b/>
                <w:bCs/>
                <w:color w:val="767676"/>
                <w:sz w:val="22"/>
                <w:szCs w:val="22"/>
              </w:rPr>
              <w:t>Answer</w:t>
            </w:r>
          </w:p>
        </w:tc>
        <w:tc>
          <w:tcPr>
            <w:tcW w:w="12154" w:type="dxa"/>
            <w:tcMar>
              <w:top w:w="45" w:type="dxa"/>
              <w:left w:w="45" w:type="dxa"/>
              <w:bottom w:w="45" w:type="dxa"/>
              <w:right w:w="45" w:type="dxa"/>
            </w:tcMar>
            <w:hideMark/>
          </w:tcPr>
          <w:p w14:paraId="0FCA9796"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a.</w:t>
            </w:r>
          </w:p>
          <w:p w14:paraId="6A262152"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common human tendency to rely too heavily on the first piece of information offered when making decisions</w:t>
            </w:r>
          </w:p>
          <w:p w14:paraId="53D9253C"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b.</w:t>
            </w:r>
          </w:p>
          <w:p w14:paraId="4C765A3E"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seek, interpret and remember information to support pre-existing decision</w:t>
            </w:r>
          </w:p>
          <w:p w14:paraId="7370E87E" w14:textId="774ED9A8" w:rsidR="006A408C" w:rsidRPr="008C463A" w:rsidRDefault="006A408C" w:rsidP="006A408C">
            <w:pPr>
              <w:rPr>
                <w:rFonts w:cstheme="minorHAnsi"/>
                <w:color w:val="333333"/>
                <w:sz w:val="22"/>
                <w:szCs w:val="22"/>
              </w:rPr>
            </w:pPr>
            <w:r w:rsidRPr="008C463A">
              <w:rPr>
                <w:rFonts w:cstheme="minorHAnsi"/>
                <w:color w:val="333333"/>
                <w:sz w:val="22"/>
                <w:szCs w:val="22"/>
              </w:rPr>
              <w:fldChar w:fldCharType="begin"/>
            </w:r>
            <w:r w:rsidRPr="008C463A">
              <w:rPr>
                <w:rFonts w:cstheme="minorHAnsi"/>
                <w:color w:val="333333"/>
                <w:sz w:val="22"/>
                <w:szCs w:val="22"/>
              </w:rPr>
              <w:instrText xml:space="preserve"> INCLUDEPICTURE "/var/folders/6j/30745zrs4_lc08vcl4sw_cp00000gp/T/com.microsoft.Word/WebArchiveCopyPasteTempFiles/check.gif" \* MERGEFORMATINET </w:instrText>
            </w:r>
            <w:r w:rsidRPr="008C463A">
              <w:rPr>
                <w:rFonts w:cstheme="minorHAnsi"/>
                <w:color w:val="333333"/>
                <w:sz w:val="22"/>
                <w:szCs w:val="22"/>
              </w:rPr>
              <w:fldChar w:fldCharType="separate"/>
            </w:r>
            <w:r w:rsidRPr="008C463A">
              <w:rPr>
                <w:rFonts w:cstheme="minorHAnsi"/>
                <w:noProof/>
                <w:color w:val="333333"/>
                <w:sz w:val="22"/>
                <w:szCs w:val="22"/>
              </w:rPr>
              <w:drawing>
                <wp:inline distT="0" distB="0" distL="0" distR="0" wp14:anchorId="398FEE7E" wp14:editId="41DA85E1">
                  <wp:extent cx="179070" cy="179070"/>
                  <wp:effectExtent l="0" t="0" r="0" b="0"/>
                  <wp:docPr id="75" name="Picture 75" descr="Question 3 - Correct Answ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descr="Question 3 - Correct Answer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8C463A">
              <w:rPr>
                <w:rFonts w:cstheme="minorHAnsi"/>
                <w:color w:val="333333"/>
                <w:sz w:val="22"/>
                <w:szCs w:val="22"/>
              </w:rPr>
              <w:fldChar w:fldCharType="end"/>
            </w:r>
          </w:p>
          <w:p w14:paraId="4D942029"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c.</w:t>
            </w:r>
          </w:p>
          <w:p w14:paraId="46A29E6F"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lastRenderedPageBreak/>
              <w:t>the tendency for people to separate their money into separate accounts based on a variety of subjective criteria, like the source of the money and intent</w:t>
            </w:r>
          </w:p>
          <w:p w14:paraId="67A4E47C" w14:textId="77777777" w:rsidR="006A408C" w:rsidRPr="008C463A" w:rsidRDefault="006A408C" w:rsidP="006A408C">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d.</w:t>
            </w:r>
          </w:p>
          <w:p w14:paraId="3BDE52EC" w14:textId="77777777" w:rsidR="006A408C" w:rsidRPr="008C463A" w:rsidRDefault="006A408C" w:rsidP="006A408C">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the apparent increase in value of an object due to owning the object</w:t>
            </w:r>
          </w:p>
        </w:tc>
      </w:tr>
    </w:tbl>
    <w:p w14:paraId="0E064824" w14:textId="4FE198AD" w:rsidR="006A408C" w:rsidRPr="008C463A" w:rsidRDefault="006A408C" w:rsidP="008C463A">
      <w:pPr>
        <w:pStyle w:val="clearfix"/>
        <w:pBdr>
          <w:top w:val="single" w:sz="6" w:space="15" w:color="auto"/>
          <w:left w:val="single" w:sz="6" w:space="31" w:color="auto"/>
          <w:bottom w:val="single" w:sz="6" w:space="15" w:color="auto"/>
          <w:right w:val="single" w:sz="6" w:space="23" w:color="auto"/>
        </w:pBdr>
        <w:shd w:val="clear" w:color="auto" w:fill="FFFFFF"/>
        <w:spacing w:before="0" w:beforeAutospacing="0" w:after="0" w:afterAutospacing="0"/>
        <w:ind w:right="-85"/>
        <w:rPr>
          <w:rFonts w:asciiTheme="minorHAnsi" w:hAnsiTheme="minorHAnsi" w:cstheme="minorHAnsi"/>
          <w:color w:val="000000"/>
          <w:sz w:val="22"/>
          <w:szCs w:val="22"/>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6A408C" w:rsidRPr="008C463A" w14:paraId="6C02E4F9" w14:textId="77777777" w:rsidTr="008C463A">
        <w:tc>
          <w:tcPr>
            <w:tcW w:w="2444" w:type="dxa"/>
            <w:tcMar>
              <w:top w:w="45" w:type="dxa"/>
              <w:left w:w="45" w:type="dxa"/>
              <w:bottom w:w="45" w:type="dxa"/>
              <w:right w:w="45" w:type="dxa"/>
            </w:tcMar>
            <w:hideMark/>
          </w:tcPr>
          <w:p w14:paraId="220A42E1" w14:textId="77777777" w:rsidR="006A408C" w:rsidRPr="008C463A" w:rsidRDefault="006A408C" w:rsidP="006A408C">
            <w:pPr>
              <w:rPr>
                <w:rFonts w:cstheme="minorHAnsi"/>
                <w:b/>
                <w:bCs/>
                <w:color w:val="767676"/>
                <w:sz w:val="22"/>
                <w:szCs w:val="22"/>
              </w:rPr>
            </w:pPr>
            <w:bookmarkStart w:id="3" w:name="blockstart__12550675_1"/>
            <w:bookmarkEnd w:id="3"/>
            <w:r w:rsidRPr="008C463A">
              <w:rPr>
                <w:rFonts w:cstheme="minorHAnsi"/>
                <w:b/>
                <w:bCs/>
                <w:color w:val="767676"/>
                <w:sz w:val="22"/>
                <w:szCs w:val="22"/>
              </w:rPr>
              <w:t>Question</w:t>
            </w:r>
          </w:p>
        </w:tc>
        <w:tc>
          <w:tcPr>
            <w:tcW w:w="12316" w:type="dxa"/>
            <w:tcMar>
              <w:top w:w="45" w:type="dxa"/>
              <w:left w:w="45" w:type="dxa"/>
              <w:bottom w:w="45" w:type="dxa"/>
              <w:right w:w="45" w:type="dxa"/>
            </w:tcMar>
            <w:hideMark/>
          </w:tcPr>
          <w:p w14:paraId="7EB4753F" w14:textId="77777777" w:rsidR="006A408C" w:rsidRPr="008C463A" w:rsidRDefault="006A408C" w:rsidP="006A408C">
            <w:pPr>
              <w:pStyle w:val="NormalWeb"/>
              <w:spacing w:before="0" w:beforeAutospacing="0" w:after="240"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Which of the following is NOT an example of Mental Accounting?</w:t>
            </w:r>
          </w:p>
        </w:tc>
      </w:tr>
      <w:tr w:rsidR="006A408C" w:rsidRPr="008C463A" w14:paraId="71493E16" w14:textId="77777777" w:rsidTr="008C463A">
        <w:tc>
          <w:tcPr>
            <w:tcW w:w="2444" w:type="dxa"/>
            <w:tcMar>
              <w:top w:w="45" w:type="dxa"/>
              <w:left w:w="45" w:type="dxa"/>
              <w:bottom w:w="45" w:type="dxa"/>
              <w:right w:w="45" w:type="dxa"/>
            </w:tcMar>
            <w:hideMark/>
          </w:tcPr>
          <w:p w14:paraId="461724A9" w14:textId="77777777" w:rsidR="006A408C" w:rsidRPr="008C463A" w:rsidRDefault="006A408C">
            <w:pPr>
              <w:rPr>
                <w:rFonts w:cstheme="minorHAnsi"/>
                <w:b/>
                <w:bCs/>
                <w:color w:val="767676"/>
                <w:sz w:val="22"/>
                <w:szCs w:val="22"/>
              </w:rPr>
            </w:pPr>
            <w:r w:rsidRPr="008C463A">
              <w:rPr>
                <w:rFonts w:cstheme="minorHAnsi"/>
                <w:b/>
                <w:bCs/>
                <w:color w:val="767676"/>
                <w:sz w:val="22"/>
                <w:szCs w:val="22"/>
              </w:rPr>
              <w:t>Answer</w:t>
            </w:r>
          </w:p>
        </w:tc>
        <w:tc>
          <w:tcPr>
            <w:tcW w:w="12316" w:type="dxa"/>
            <w:tcMar>
              <w:top w:w="45" w:type="dxa"/>
              <w:left w:w="45" w:type="dxa"/>
              <w:bottom w:w="45" w:type="dxa"/>
              <w:right w:w="45" w:type="dxa"/>
            </w:tcMar>
            <w:hideMark/>
          </w:tcPr>
          <w:p w14:paraId="00E63925" w14:textId="5D534F76" w:rsidR="006A408C" w:rsidRPr="008C463A" w:rsidRDefault="006A408C" w:rsidP="006A408C">
            <w:pPr>
              <w:rPr>
                <w:rFonts w:cstheme="minorHAnsi"/>
                <w:color w:val="333333"/>
                <w:sz w:val="22"/>
                <w:szCs w:val="22"/>
              </w:rPr>
            </w:pPr>
            <w:r w:rsidRPr="008C463A">
              <w:rPr>
                <w:rFonts w:cstheme="minorHAnsi"/>
                <w:color w:val="333333"/>
                <w:sz w:val="22"/>
                <w:szCs w:val="22"/>
              </w:rPr>
              <w:fldChar w:fldCharType="begin"/>
            </w:r>
            <w:r w:rsidRPr="008C463A">
              <w:rPr>
                <w:rFonts w:cstheme="minorHAnsi"/>
                <w:color w:val="333333"/>
                <w:sz w:val="22"/>
                <w:szCs w:val="22"/>
              </w:rPr>
              <w:instrText xml:space="preserve"> INCLUDEPICTURE "/var/folders/6j/30745zrs4_lc08vcl4sw_cp00000gp/T/com.microsoft.Word/WebArchiveCopyPasteTempFiles/check.gif" \* MERGEFORMATINET </w:instrText>
            </w:r>
            <w:r w:rsidRPr="008C463A">
              <w:rPr>
                <w:rFonts w:cstheme="minorHAnsi"/>
                <w:color w:val="333333"/>
                <w:sz w:val="22"/>
                <w:szCs w:val="22"/>
              </w:rPr>
              <w:fldChar w:fldCharType="separate"/>
            </w:r>
            <w:r w:rsidRPr="008C463A">
              <w:rPr>
                <w:rFonts w:cstheme="minorHAnsi"/>
                <w:noProof/>
                <w:color w:val="333333"/>
                <w:sz w:val="22"/>
                <w:szCs w:val="22"/>
              </w:rPr>
              <w:drawing>
                <wp:inline distT="0" distB="0" distL="0" distR="0" wp14:anchorId="26AC5402" wp14:editId="1C17EFB2">
                  <wp:extent cx="179070" cy="179070"/>
                  <wp:effectExtent l="0" t="0" r="0" b="0"/>
                  <wp:docPr id="72" name="Picture 72" descr="Question 4 - Correct 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descr="Question 4 - Correct Answer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8C463A">
              <w:rPr>
                <w:rFonts w:cstheme="minorHAnsi"/>
                <w:color w:val="333333"/>
                <w:sz w:val="22"/>
                <w:szCs w:val="22"/>
              </w:rPr>
              <w:fldChar w:fldCharType="end"/>
            </w:r>
          </w:p>
          <w:p w14:paraId="1B2AFA70" w14:textId="12910BB8" w:rsidR="006A408C" w:rsidRPr="008C463A" w:rsidRDefault="006A408C" w:rsidP="008C463A">
            <w:pPr>
              <w:pStyle w:val="NormalWeb"/>
              <w:numPr>
                <w:ilvl w:val="0"/>
                <w:numId w:val="22"/>
              </w:numPr>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The seller demanding more value for an object compared to what the buyer offers</w:t>
            </w:r>
          </w:p>
          <w:p w14:paraId="5AD664CB" w14:textId="369E3D0E" w:rsidR="006A408C" w:rsidRPr="008C463A" w:rsidRDefault="006A408C" w:rsidP="008C463A">
            <w:pPr>
              <w:pStyle w:val="NormalWeb"/>
              <w:numPr>
                <w:ilvl w:val="0"/>
                <w:numId w:val="22"/>
              </w:numPr>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 xml:space="preserve">Customers' grocery </w:t>
            </w:r>
            <w:proofErr w:type="spellStart"/>
            <w:r w:rsidRPr="008C463A">
              <w:rPr>
                <w:rFonts w:asciiTheme="minorHAnsi" w:hAnsiTheme="minorHAnsi" w:cstheme="minorHAnsi"/>
                <w:color w:val="333333"/>
                <w:sz w:val="22"/>
                <w:szCs w:val="22"/>
              </w:rPr>
              <w:t>spendign</w:t>
            </w:r>
            <w:proofErr w:type="spellEnd"/>
            <w:r w:rsidRPr="008C463A">
              <w:rPr>
                <w:rFonts w:asciiTheme="minorHAnsi" w:hAnsiTheme="minorHAnsi" w:cstheme="minorHAnsi"/>
                <w:color w:val="333333"/>
                <w:sz w:val="22"/>
                <w:szCs w:val="22"/>
              </w:rPr>
              <w:t> increases when a '$10 off' coupon is offered</w:t>
            </w:r>
          </w:p>
          <w:p w14:paraId="6DE5975F" w14:textId="1248C48A" w:rsidR="006A408C" w:rsidRPr="008C463A" w:rsidRDefault="006A408C" w:rsidP="008C463A">
            <w:pPr>
              <w:pStyle w:val="NormalWeb"/>
              <w:numPr>
                <w:ilvl w:val="0"/>
                <w:numId w:val="22"/>
              </w:numPr>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Selection of 97% fat free milk over milk with 1% fat</w:t>
            </w:r>
          </w:p>
          <w:p w14:paraId="1BED14F2" w14:textId="0BFE60D5" w:rsidR="006A408C" w:rsidRPr="008C463A" w:rsidRDefault="006A408C" w:rsidP="008C463A">
            <w:pPr>
              <w:pStyle w:val="NormalWeb"/>
              <w:numPr>
                <w:ilvl w:val="0"/>
                <w:numId w:val="22"/>
              </w:numPr>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Categorize a project into a high-risk-high-return when working with risk-loving people</w:t>
            </w:r>
          </w:p>
        </w:tc>
      </w:tr>
    </w:tbl>
    <w:p w14:paraId="6EC2C411" w14:textId="77777777" w:rsidR="008C463A" w:rsidRPr="008C463A" w:rsidRDefault="008C463A" w:rsidP="008C463A">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left="-465" w:right="-465"/>
        <w:rPr>
          <w:rFonts w:asciiTheme="minorHAnsi" w:hAnsiTheme="minorHAnsi" w:cstheme="minorHAnsi"/>
          <w:sz w:val="22"/>
          <w:szCs w:val="22"/>
        </w:rPr>
      </w:pPr>
    </w:p>
    <w:p w14:paraId="3B0F67A9" w14:textId="77777777" w:rsidR="008C463A" w:rsidRPr="008C463A" w:rsidRDefault="008C463A">
      <w:pPr>
        <w:spacing w:after="0"/>
        <w:rPr>
          <w:rFonts w:eastAsia="Times New Roman" w:cstheme="minorHAnsi"/>
          <w:sz w:val="22"/>
          <w:szCs w:val="22"/>
        </w:rPr>
      </w:pPr>
      <w:bookmarkStart w:id="4" w:name="_GoBack"/>
      <w:bookmarkEnd w:id="4"/>
      <w:r w:rsidRPr="008C463A">
        <w:rPr>
          <w:rFonts w:cstheme="minorHAnsi"/>
          <w:sz w:val="22"/>
          <w:szCs w:val="22"/>
        </w:rPr>
        <w:br w:type="page"/>
      </w:r>
    </w:p>
    <w:p w14:paraId="6EE30795" w14:textId="40E8B909" w:rsidR="008C463A" w:rsidRPr="008C463A" w:rsidRDefault="008C463A" w:rsidP="008C463A">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left="-465" w:right="-465"/>
        <w:rPr>
          <w:rFonts w:asciiTheme="minorHAnsi" w:hAnsiTheme="minorHAnsi" w:cstheme="minorHAnsi"/>
          <w:b/>
          <w:sz w:val="22"/>
          <w:szCs w:val="22"/>
        </w:rPr>
      </w:pPr>
      <w:r w:rsidRPr="008C463A">
        <w:rPr>
          <w:rFonts w:asciiTheme="minorHAnsi" w:hAnsiTheme="minorHAnsi" w:cstheme="minorHAnsi"/>
          <w:b/>
          <w:sz w:val="22"/>
          <w:szCs w:val="22"/>
        </w:rPr>
        <w:lastRenderedPageBreak/>
        <w:t>Quiz 3</w:t>
      </w:r>
    </w:p>
    <w:p w14:paraId="3DB68277" w14:textId="54BB5E78" w:rsidR="008C463A" w:rsidRPr="008C463A" w:rsidRDefault="008C463A" w:rsidP="008C463A">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left="-465" w:right="-465"/>
        <w:jc w:val="right"/>
        <w:rPr>
          <w:rFonts w:asciiTheme="minorHAnsi" w:hAnsiTheme="minorHAnsi" w:cstheme="minorHAnsi"/>
          <w:sz w:val="22"/>
          <w:szCs w:val="22"/>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8C463A" w:rsidRPr="008C463A" w14:paraId="0FAB0248" w14:textId="77777777" w:rsidTr="008C463A">
        <w:tc>
          <w:tcPr>
            <w:tcW w:w="2412" w:type="dxa"/>
            <w:tcMar>
              <w:top w:w="45" w:type="dxa"/>
              <w:left w:w="45" w:type="dxa"/>
              <w:bottom w:w="45" w:type="dxa"/>
              <w:right w:w="45" w:type="dxa"/>
            </w:tcMar>
            <w:hideMark/>
          </w:tcPr>
          <w:p w14:paraId="1DB7D870" w14:textId="77777777" w:rsidR="008C463A" w:rsidRPr="008C463A" w:rsidRDefault="008C463A" w:rsidP="008C463A">
            <w:pPr>
              <w:rPr>
                <w:rFonts w:cstheme="minorHAnsi"/>
                <w:b/>
                <w:bCs/>
                <w:color w:val="767676"/>
                <w:sz w:val="22"/>
                <w:szCs w:val="22"/>
              </w:rPr>
            </w:pPr>
            <w:bookmarkStart w:id="5" w:name="blockstart__12138158_1"/>
            <w:bookmarkEnd w:id="5"/>
            <w:r w:rsidRPr="008C463A">
              <w:rPr>
                <w:rFonts w:cstheme="minorHAnsi"/>
                <w:b/>
                <w:bCs/>
                <w:color w:val="767676"/>
                <w:sz w:val="22"/>
                <w:szCs w:val="22"/>
              </w:rPr>
              <w:t>Question</w:t>
            </w:r>
          </w:p>
        </w:tc>
        <w:tc>
          <w:tcPr>
            <w:tcW w:w="12154" w:type="dxa"/>
            <w:tcMar>
              <w:top w:w="45" w:type="dxa"/>
              <w:left w:w="45" w:type="dxa"/>
              <w:bottom w:w="45" w:type="dxa"/>
              <w:right w:w="45" w:type="dxa"/>
            </w:tcMar>
            <w:hideMark/>
          </w:tcPr>
          <w:p w14:paraId="30F705EC" w14:textId="77777777" w:rsidR="008C463A" w:rsidRPr="008C463A" w:rsidRDefault="008C463A" w:rsidP="008C463A">
            <w:pPr>
              <w:pStyle w:val="NormalWeb"/>
              <w:spacing w:before="0" w:beforeAutospacing="0" w:after="0"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Which of the following is</w:t>
            </w:r>
            <w:r w:rsidRPr="008C463A">
              <w:rPr>
                <w:rStyle w:val="apple-converted-space"/>
                <w:rFonts w:asciiTheme="minorHAnsi" w:hAnsiTheme="minorHAnsi" w:cstheme="minorHAnsi"/>
                <w:color w:val="333333"/>
                <w:sz w:val="22"/>
                <w:szCs w:val="22"/>
              </w:rPr>
              <w:t> </w:t>
            </w:r>
            <w:r w:rsidRPr="008C463A">
              <w:rPr>
                <w:rStyle w:val="Strong"/>
                <w:rFonts w:asciiTheme="minorHAnsi" w:hAnsiTheme="minorHAnsi" w:cstheme="minorHAnsi"/>
                <w:color w:val="333333"/>
                <w:sz w:val="22"/>
                <w:szCs w:val="22"/>
                <w:bdr w:val="none" w:sz="0" w:space="0" w:color="auto" w:frame="1"/>
              </w:rPr>
              <w:t>NOT</w:t>
            </w:r>
            <w:r w:rsidRPr="008C463A">
              <w:rPr>
                <w:rStyle w:val="apple-converted-space"/>
                <w:rFonts w:asciiTheme="minorHAnsi" w:hAnsiTheme="minorHAnsi" w:cstheme="minorHAnsi"/>
                <w:color w:val="333333"/>
                <w:sz w:val="22"/>
                <w:szCs w:val="22"/>
              </w:rPr>
              <w:t> </w:t>
            </w:r>
            <w:r w:rsidRPr="008C463A">
              <w:rPr>
                <w:rFonts w:asciiTheme="minorHAnsi" w:hAnsiTheme="minorHAnsi" w:cstheme="minorHAnsi"/>
                <w:color w:val="333333"/>
                <w:sz w:val="22"/>
                <w:szCs w:val="22"/>
              </w:rPr>
              <w:t>true about Status Quo?</w:t>
            </w:r>
          </w:p>
        </w:tc>
      </w:tr>
      <w:tr w:rsidR="008C463A" w:rsidRPr="008C463A" w14:paraId="53CF1AF2" w14:textId="77777777" w:rsidTr="008C463A">
        <w:tc>
          <w:tcPr>
            <w:tcW w:w="2412" w:type="dxa"/>
            <w:tcMar>
              <w:top w:w="45" w:type="dxa"/>
              <w:left w:w="45" w:type="dxa"/>
              <w:bottom w:w="45" w:type="dxa"/>
              <w:right w:w="45" w:type="dxa"/>
            </w:tcMar>
            <w:hideMark/>
          </w:tcPr>
          <w:p w14:paraId="2E834BF0" w14:textId="77777777" w:rsidR="008C463A" w:rsidRPr="008C463A" w:rsidRDefault="008C463A">
            <w:pPr>
              <w:rPr>
                <w:rFonts w:cstheme="minorHAnsi"/>
                <w:b/>
                <w:bCs/>
                <w:color w:val="767676"/>
                <w:sz w:val="22"/>
                <w:szCs w:val="22"/>
              </w:rPr>
            </w:pPr>
            <w:r w:rsidRPr="008C463A">
              <w:rPr>
                <w:rFonts w:cstheme="minorHAnsi"/>
                <w:b/>
                <w:bCs/>
                <w:color w:val="767676"/>
                <w:sz w:val="22"/>
                <w:szCs w:val="22"/>
              </w:rPr>
              <w:t>Answer</w:t>
            </w:r>
          </w:p>
        </w:tc>
        <w:tc>
          <w:tcPr>
            <w:tcW w:w="12154" w:type="dxa"/>
            <w:tcMar>
              <w:top w:w="45" w:type="dxa"/>
              <w:left w:w="45" w:type="dxa"/>
              <w:bottom w:w="45" w:type="dxa"/>
              <w:right w:w="45" w:type="dxa"/>
            </w:tcMar>
            <w:hideMark/>
          </w:tcPr>
          <w:p w14:paraId="7E051079" w14:textId="77777777" w:rsidR="008C463A" w:rsidRPr="008C463A" w:rsidRDefault="008C463A" w:rsidP="008C463A">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a.</w:t>
            </w:r>
          </w:p>
          <w:p w14:paraId="2355ED71" w14:textId="77777777" w:rsidR="008C463A" w:rsidRPr="008C463A" w:rsidRDefault="008C463A" w:rsidP="008C463A">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Individuals exhibit a significant status quo bias across a range of decisions</w:t>
            </w:r>
          </w:p>
          <w:p w14:paraId="3282C8B7" w14:textId="77777777" w:rsidR="008C463A" w:rsidRPr="008C463A" w:rsidRDefault="008C463A" w:rsidP="008C463A">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b.</w:t>
            </w:r>
          </w:p>
          <w:p w14:paraId="5E5AE4F4" w14:textId="77777777" w:rsidR="008C463A" w:rsidRPr="008C463A" w:rsidRDefault="008C463A" w:rsidP="008C463A">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The more options being included in the choice set, the stronger is the relative bias for the status quo</w:t>
            </w:r>
          </w:p>
          <w:p w14:paraId="600E41A0" w14:textId="77777777" w:rsidR="008C463A" w:rsidRPr="008C463A" w:rsidRDefault="008C463A" w:rsidP="008C463A">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c.</w:t>
            </w:r>
          </w:p>
          <w:p w14:paraId="1DF880ED" w14:textId="77777777" w:rsidR="008C463A" w:rsidRPr="008C463A" w:rsidRDefault="008C463A" w:rsidP="008C463A">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Most real decisions have a status quo alternative</w:t>
            </w:r>
          </w:p>
          <w:p w14:paraId="6176C9DB" w14:textId="4299084E" w:rsidR="008C463A" w:rsidRPr="008C463A" w:rsidRDefault="008C463A" w:rsidP="008C463A">
            <w:pPr>
              <w:rPr>
                <w:rFonts w:cstheme="minorHAnsi"/>
                <w:color w:val="333333"/>
                <w:sz w:val="22"/>
                <w:szCs w:val="22"/>
              </w:rPr>
            </w:pPr>
            <w:r w:rsidRPr="008C463A">
              <w:rPr>
                <w:rFonts w:cstheme="minorHAnsi"/>
                <w:color w:val="333333"/>
                <w:sz w:val="22"/>
                <w:szCs w:val="22"/>
              </w:rPr>
              <w:fldChar w:fldCharType="begin"/>
            </w:r>
            <w:r w:rsidRPr="008C463A">
              <w:rPr>
                <w:rFonts w:cstheme="minorHAnsi"/>
                <w:color w:val="333333"/>
                <w:sz w:val="22"/>
                <w:szCs w:val="22"/>
              </w:rPr>
              <w:instrText xml:space="preserve"> INCLUDEPICTURE "/var/folders/6j/30745zrs4_lc08vcl4sw_cp00000gp/T/com.microsoft.Word/WebArchiveCopyPasteTempFiles/check.gif" \* MERGEFORMATINET </w:instrText>
            </w:r>
            <w:r w:rsidRPr="008C463A">
              <w:rPr>
                <w:rFonts w:cstheme="minorHAnsi"/>
                <w:color w:val="333333"/>
                <w:sz w:val="22"/>
                <w:szCs w:val="22"/>
              </w:rPr>
              <w:fldChar w:fldCharType="separate"/>
            </w:r>
            <w:r w:rsidRPr="008C463A">
              <w:rPr>
                <w:rFonts w:cstheme="minorHAnsi"/>
                <w:noProof/>
                <w:color w:val="333333"/>
                <w:sz w:val="22"/>
                <w:szCs w:val="22"/>
              </w:rPr>
              <w:drawing>
                <wp:inline distT="0" distB="0" distL="0" distR="0" wp14:anchorId="4800DFB9" wp14:editId="2850E61F">
                  <wp:extent cx="179070" cy="179070"/>
                  <wp:effectExtent l="0" t="0" r="0" b="0"/>
                  <wp:docPr id="154" name="Picture 154" descr="Question 1 - Correct Answ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1" descr="Question 1 - Correct Answer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8C463A">
              <w:rPr>
                <w:rFonts w:cstheme="minorHAnsi"/>
                <w:color w:val="333333"/>
                <w:sz w:val="22"/>
                <w:szCs w:val="22"/>
              </w:rPr>
              <w:fldChar w:fldCharType="end"/>
            </w:r>
          </w:p>
          <w:p w14:paraId="252AB485" w14:textId="77777777" w:rsidR="008C463A" w:rsidRPr="008C463A" w:rsidRDefault="008C463A" w:rsidP="008C463A">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d.</w:t>
            </w:r>
          </w:p>
          <w:p w14:paraId="725C239C" w14:textId="77777777" w:rsidR="008C463A" w:rsidRPr="008C463A" w:rsidRDefault="008C463A" w:rsidP="008C463A">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Status Quo bias is a mistake</w:t>
            </w:r>
          </w:p>
        </w:tc>
      </w:tr>
    </w:tbl>
    <w:p w14:paraId="5AC46AB3" w14:textId="33240B9E" w:rsidR="008C463A" w:rsidRPr="008C463A" w:rsidRDefault="008C463A" w:rsidP="008C463A">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left="-465" w:right="-465"/>
        <w:jc w:val="right"/>
        <w:rPr>
          <w:rFonts w:asciiTheme="minorHAnsi" w:hAnsiTheme="minorHAnsi" w:cstheme="minorHAnsi"/>
          <w:sz w:val="22"/>
          <w:szCs w:val="22"/>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8C463A" w:rsidRPr="008C463A" w14:paraId="77CDF4A0" w14:textId="77777777" w:rsidTr="008C463A">
        <w:tc>
          <w:tcPr>
            <w:tcW w:w="2412" w:type="dxa"/>
            <w:tcMar>
              <w:top w:w="45" w:type="dxa"/>
              <w:left w:w="45" w:type="dxa"/>
              <w:bottom w:w="45" w:type="dxa"/>
              <w:right w:w="45" w:type="dxa"/>
            </w:tcMar>
            <w:hideMark/>
          </w:tcPr>
          <w:p w14:paraId="3C3E468B" w14:textId="77777777" w:rsidR="008C463A" w:rsidRPr="008C463A" w:rsidRDefault="008C463A" w:rsidP="008C463A">
            <w:pPr>
              <w:rPr>
                <w:rFonts w:cstheme="minorHAnsi"/>
                <w:b/>
                <w:bCs/>
                <w:color w:val="767676"/>
                <w:sz w:val="22"/>
                <w:szCs w:val="22"/>
              </w:rPr>
            </w:pPr>
            <w:bookmarkStart w:id="6" w:name="blockstart__12138159_1"/>
            <w:bookmarkEnd w:id="6"/>
            <w:r w:rsidRPr="008C463A">
              <w:rPr>
                <w:rFonts w:cstheme="minorHAnsi"/>
                <w:b/>
                <w:bCs/>
                <w:color w:val="767676"/>
                <w:sz w:val="22"/>
                <w:szCs w:val="22"/>
              </w:rPr>
              <w:t>Question</w:t>
            </w:r>
          </w:p>
        </w:tc>
        <w:tc>
          <w:tcPr>
            <w:tcW w:w="12154" w:type="dxa"/>
            <w:tcMar>
              <w:top w:w="45" w:type="dxa"/>
              <w:left w:w="45" w:type="dxa"/>
              <w:bottom w:w="45" w:type="dxa"/>
              <w:right w:w="45" w:type="dxa"/>
            </w:tcMar>
            <w:hideMark/>
          </w:tcPr>
          <w:p w14:paraId="3C252374" w14:textId="77777777" w:rsidR="008C463A" w:rsidRPr="008C463A" w:rsidRDefault="008C463A" w:rsidP="008C463A">
            <w:pPr>
              <w:pStyle w:val="NormalWeb"/>
              <w:spacing w:before="0" w:beforeAutospacing="0" w:after="240"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“Tendency to invest additional resources in an apparently losing proposition, influenced by effort, money, and time already invested” describes which of the following?</w:t>
            </w:r>
          </w:p>
        </w:tc>
      </w:tr>
      <w:tr w:rsidR="008C463A" w:rsidRPr="008C463A" w14:paraId="29A8769D" w14:textId="77777777" w:rsidTr="008C463A">
        <w:tc>
          <w:tcPr>
            <w:tcW w:w="2412" w:type="dxa"/>
            <w:tcMar>
              <w:top w:w="45" w:type="dxa"/>
              <w:left w:w="45" w:type="dxa"/>
              <w:bottom w:w="45" w:type="dxa"/>
              <w:right w:w="45" w:type="dxa"/>
            </w:tcMar>
            <w:hideMark/>
          </w:tcPr>
          <w:p w14:paraId="332E9603" w14:textId="77777777" w:rsidR="008C463A" w:rsidRPr="008C463A" w:rsidRDefault="008C463A">
            <w:pPr>
              <w:rPr>
                <w:rFonts w:cstheme="minorHAnsi"/>
                <w:b/>
                <w:bCs/>
                <w:color w:val="767676"/>
                <w:sz w:val="22"/>
                <w:szCs w:val="22"/>
              </w:rPr>
            </w:pPr>
            <w:r w:rsidRPr="008C463A">
              <w:rPr>
                <w:rFonts w:cstheme="minorHAnsi"/>
                <w:b/>
                <w:bCs/>
                <w:color w:val="767676"/>
                <w:sz w:val="22"/>
                <w:szCs w:val="22"/>
              </w:rPr>
              <w:t>Answer</w:t>
            </w:r>
          </w:p>
        </w:tc>
        <w:tc>
          <w:tcPr>
            <w:tcW w:w="12154" w:type="dxa"/>
            <w:tcMar>
              <w:top w:w="45" w:type="dxa"/>
              <w:left w:w="45" w:type="dxa"/>
              <w:bottom w:w="45" w:type="dxa"/>
              <w:right w:w="45" w:type="dxa"/>
            </w:tcMar>
            <w:hideMark/>
          </w:tcPr>
          <w:p w14:paraId="1D3DBC8C" w14:textId="77777777" w:rsidR="008C463A" w:rsidRPr="008C463A" w:rsidRDefault="008C463A" w:rsidP="008C463A">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a.</w:t>
            </w:r>
          </w:p>
          <w:p w14:paraId="6476F6F6" w14:textId="77777777" w:rsidR="008C463A" w:rsidRPr="008C463A" w:rsidRDefault="008C463A" w:rsidP="008C463A">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Status Quo Bias</w:t>
            </w:r>
          </w:p>
          <w:p w14:paraId="42ED2CBC" w14:textId="77777777" w:rsidR="008C463A" w:rsidRPr="008C463A" w:rsidRDefault="008C463A" w:rsidP="008C463A">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b.</w:t>
            </w:r>
          </w:p>
          <w:p w14:paraId="1FD9FB52" w14:textId="77777777" w:rsidR="008C463A" w:rsidRPr="008C463A" w:rsidRDefault="008C463A" w:rsidP="008C463A">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First Mover Advantage</w:t>
            </w:r>
          </w:p>
          <w:p w14:paraId="088B3629" w14:textId="787E618B" w:rsidR="008C463A" w:rsidRPr="008C463A" w:rsidRDefault="008C463A" w:rsidP="008C463A">
            <w:pPr>
              <w:rPr>
                <w:rFonts w:cstheme="minorHAnsi"/>
                <w:color w:val="333333"/>
                <w:sz w:val="22"/>
                <w:szCs w:val="22"/>
              </w:rPr>
            </w:pPr>
            <w:r w:rsidRPr="008C463A">
              <w:rPr>
                <w:rFonts w:cstheme="minorHAnsi"/>
                <w:color w:val="333333"/>
                <w:sz w:val="22"/>
                <w:szCs w:val="22"/>
              </w:rPr>
              <w:fldChar w:fldCharType="begin"/>
            </w:r>
            <w:r w:rsidRPr="008C463A">
              <w:rPr>
                <w:rFonts w:cstheme="minorHAnsi"/>
                <w:color w:val="333333"/>
                <w:sz w:val="22"/>
                <w:szCs w:val="22"/>
              </w:rPr>
              <w:instrText xml:space="preserve"> INCLUDEPICTURE "/var/folders/6j/30745zrs4_lc08vcl4sw_cp00000gp/T/com.microsoft.Word/WebArchiveCopyPasteTempFiles/check.gif" \* MERGEFORMATINET </w:instrText>
            </w:r>
            <w:r w:rsidRPr="008C463A">
              <w:rPr>
                <w:rFonts w:cstheme="minorHAnsi"/>
                <w:color w:val="333333"/>
                <w:sz w:val="22"/>
                <w:szCs w:val="22"/>
              </w:rPr>
              <w:fldChar w:fldCharType="separate"/>
            </w:r>
            <w:r w:rsidRPr="008C463A">
              <w:rPr>
                <w:rFonts w:cstheme="minorHAnsi"/>
                <w:noProof/>
                <w:color w:val="333333"/>
                <w:sz w:val="22"/>
                <w:szCs w:val="22"/>
              </w:rPr>
              <w:drawing>
                <wp:inline distT="0" distB="0" distL="0" distR="0" wp14:anchorId="606C65AB" wp14:editId="283AF2B9">
                  <wp:extent cx="179070" cy="179070"/>
                  <wp:effectExtent l="0" t="0" r="0" b="0"/>
                  <wp:docPr id="149" name="Picture 149" descr="Question 2 - Correct Answ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6" descr="Question 2 - Correct Answer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8C463A">
              <w:rPr>
                <w:rFonts w:cstheme="minorHAnsi"/>
                <w:color w:val="333333"/>
                <w:sz w:val="22"/>
                <w:szCs w:val="22"/>
              </w:rPr>
              <w:fldChar w:fldCharType="end"/>
            </w:r>
          </w:p>
          <w:p w14:paraId="5FA96D4D" w14:textId="77777777" w:rsidR="008C463A" w:rsidRPr="008C463A" w:rsidRDefault="008C463A" w:rsidP="008C463A">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c.</w:t>
            </w:r>
          </w:p>
          <w:p w14:paraId="01D31BD6" w14:textId="77777777" w:rsidR="008C463A" w:rsidRPr="008C463A" w:rsidRDefault="008C463A" w:rsidP="008C463A">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Escalation of Commitment</w:t>
            </w:r>
          </w:p>
          <w:p w14:paraId="1ADF93B2" w14:textId="77777777" w:rsidR="008C463A" w:rsidRPr="008C463A" w:rsidRDefault="008C463A" w:rsidP="008C463A">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d.</w:t>
            </w:r>
          </w:p>
          <w:p w14:paraId="0E31DAED" w14:textId="77777777" w:rsidR="008C463A" w:rsidRPr="008C463A" w:rsidRDefault="008C463A" w:rsidP="008C463A">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Game Theory</w:t>
            </w:r>
          </w:p>
        </w:tc>
      </w:tr>
    </w:tbl>
    <w:p w14:paraId="2A7F0711" w14:textId="7215D5D1" w:rsidR="008C463A" w:rsidRPr="008C463A" w:rsidRDefault="008C463A" w:rsidP="008C463A">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left="-465" w:right="-465"/>
        <w:jc w:val="right"/>
        <w:rPr>
          <w:rFonts w:asciiTheme="minorHAnsi" w:hAnsiTheme="minorHAnsi" w:cstheme="minorHAnsi"/>
          <w:sz w:val="22"/>
          <w:szCs w:val="22"/>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8C463A" w:rsidRPr="008C463A" w14:paraId="1D155C7E" w14:textId="77777777" w:rsidTr="008C463A">
        <w:tc>
          <w:tcPr>
            <w:tcW w:w="2412" w:type="dxa"/>
            <w:tcMar>
              <w:top w:w="45" w:type="dxa"/>
              <w:left w:w="45" w:type="dxa"/>
              <w:bottom w:w="45" w:type="dxa"/>
              <w:right w:w="45" w:type="dxa"/>
            </w:tcMar>
            <w:hideMark/>
          </w:tcPr>
          <w:p w14:paraId="663EDF8E" w14:textId="77777777" w:rsidR="008C463A" w:rsidRPr="008C463A" w:rsidRDefault="008C463A" w:rsidP="008C463A">
            <w:pPr>
              <w:rPr>
                <w:rFonts w:cstheme="minorHAnsi"/>
                <w:b/>
                <w:bCs/>
                <w:color w:val="767676"/>
                <w:sz w:val="22"/>
                <w:szCs w:val="22"/>
              </w:rPr>
            </w:pPr>
            <w:bookmarkStart w:id="7" w:name="blockstart__12138160_1"/>
            <w:bookmarkEnd w:id="7"/>
            <w:r w:rsidRPr="008C463A">
              <w:rPr>
                <w:rFonts w:cstheme="minorHAnsi"/>
                <w:b/>
                <w:bCs/>
                <w:color w:val="767676"/>
                <w:sz w:val="22"/>
                <w:szCs w:val="22"/>
              </w:rPr>
              <w:t>Question</w:t>
            </w:r>
          </w:p>
        </w:tc>
        <w:tc>
          <w:tcPr>
            <w:tcW w:w="12154" w:type="dxa"/>
            <w:tcMar>
              <w:top w:w="45" w:type="dxa"/>
              <w:left w:w="45" w:type="dxa"/>
              <w:bottom w:w="45" w:type="dxa"/>
              <w:right w:w="45" w:type="dxa"/>
            </w:tcMar>
            <w:hideMark/>
          </w:tcPr>
          <w:p w14:paraId="15133643" w14:textId="77777777" w:rsidR="008C463A" w:rsidRPr="008C463A" w:rsidRDefault="008C463A" w:rsidP="008C463A">
            <w:pPr>
              <w:pStyle w:val="NormalWeb"/>
              <w:spacing w:before="0" w:beforeAutospacing="0" w:after="240"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“The market will become better soon” is a sign of Escalation of Commitment in Business.</w:t>
            </w:r>
          </w:p>
        </w:tc>
      </w:tr>
      <w:tr w:rsidR="008C463A" w:rsidRPr="008C463A" w14:paraId="59134902" w14:textId="77777777" w:rsidTr="008C463A">
        <w:tc>
          <w:tcPr>
            <w:tcW w:w="2412" w:type="dxa"/>
            <w:tcMar>
              <w:top w:w="45" w:type="dxa"/>
              <w:left w:w="45" w:type="dxa"/>
              <w:bottom w:w="45" w:type="dxa"/>
              <w:right w:w="45" w:type="dxa"/>
            </w:tcMar>
            <w:hideMark/>
          </w:tcPr>
          <w:p w14:paraId="578A116F" w14:textId="77777777" w:rsidR="008C463A" w:rsidRPr="008C463A" w:rsidRDefault="008C463A">
            <w:pPr>
              <w:rPr>
                <w:rFonts w:cstheme="minorHAnsi"/>
                <w:b/>
                <w:bCs/>
                <w:color w:val="767676"/>
                <w:sz w:val="22"/>
                <w:szCs w:val="22"/>
              </w:rPr>
            </w:pPr>
            <w:r w:rsidRPr="008C463A">
              <w:rPr>
                <w:rFonts w:cstheme="minorHAnsi"/>
                <w:b/>
                <w:bCs/>
                <w:color w:val="767676"/>
                <w:sz w:val="22"/>
                <w:szCs w:val="22"/>
              </w:rPr>
              <w:t>Answer</w:t>
            </w:r>
          </w:p>
        </w:tc>
        <w:tc>
          <w:tcPr>
            <w:tcW w:w="12154" w:type="dxa"/>
            <w:tcMar>
              <w:top w:w="45" w:type="dxa"/>
              <w:left w:w="45" w:type="dxa"/>
              <w:bottom w:w="45" w:type="dxa"/>
              <w:right w:w="45" w:type="dxa"/>
            </w:tcMar>
            <w:hideMark/>
          </w:tcPr>
          <w:p w14:paraId="66CBA9FC" w14:textId="5D9A411B" w:rsidR="008C463A" w:rsidRPr="008C463A" w:rsidRDefault="008C463A" w:rsidP="008C463A">
            <w:pPr>
              <w:rPr>
                <w:rFonts w:cstheme="minorHAnsi"/>
                <w:color w:val="333333"/>
                <w:sz w:val="22"/>
                <w:szCs w:val="22"/>
              </w:rPr>
            </w:pPr>
            <w:r w:rsidRPr="008C463A">
              <w:rPr>
                <w:rFonts w:cstheme="minorHAnsi"/>
                <w:color w:val="333333"/>
                <w:sz w:val="22"/>
                <w:szCs w:val="22"/>
              </w:rPr>
              <w:fldChar w:fldCharType="begin"/>
            </w:r>
            <w:r w:rsidRPr="008C463A">
              <w:rPr>
                <w:rFonts w:cstheme="minorHAnsi"/>
                <w:color w:val="333333"/>
                <w:sz w:val="22"/>
                <w:szCs w:val="22"/>
              </w:rPr>
              <w:instrText xml:space="preserve"> INCLUDEPICTURE "/var/folders/6j/30745zrs4_lc08vcl4sw_cp00000gp/T/com.microsoft.Word/WebArchiveCopyPasteTempFiles/check.gif" \* MERGEFORMATINET </w:instrText>
            </w:r>
            <w:r w:rsidRPr="008C463A">
              <w:rPr>
                <w:rFonts w:cstheme="minorHAnsi"/>
                <w:color w:val="333333"/>
                <w:sz w:val="22"/>
                <w:szCs w:val="22"/>
              </w:rPr>
              <w:fldChar w:fldCharType="separate"/>
            </w:r>
            <w:r w:rsidRPr="008C463A">
              <w:rPr>
                <w:rFonts w:cstheme="minorHAnsi"/>
                <w:noProof/>
                <w:color w:val="333333"/>
                <w:sz w:val="22"/>
                <w:szCs w:val="22"/>
              </w:rPr>
              <w:drawing>
                <wp:inline distT="0" distB="0" distL="0" distR="0" wp14:anchorId="321F143A" wp14:editId="1E9F3AAA">
                  <wp:extent cx="179070" cy="179070"/>
                  <wp:effectExtent l="0" t="0" r="0" b="0"/>
                  <wp:docPr id="144" name="Picture 144" descr="Question 3 - Correct 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1" descr="Question 3 - Correct Answer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8C463A">
              <w:rPr>
                <w:rFonts w:cstheme="minorHAnsi"/>
                <w:color w:val="333333"/>
                <w:sz w:val="22"/>
                <w:szCs w:val="22"/>
              </w:rPr>
              <w:fldChar w:fldCharType="end"/>
            </w:r>
          </w:p>
          <w:p w14:paraId="2E452082" w14:textId="77777777" w:rsidR="008C463A" w:rsidRPr="008C463A" w:rsidRDefault="008C463A" w:rsidP="008C463A">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t>a.</w:t>
            </w:r>
          </w:p>
          <w:p w14:paraId="2CFCEDA6" w14:textId="77777777" w:rsidR="008C463A" w:rsidRPr="008C463A" w:rsidRDefault="008C463A" w:rsidP="008C463A">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True</w:t>
            </w:r>
          </w:p>
          <w:p w14:paraId="7E35CBA6" w14:textId="77777777" w:rsidR="008C463A" w:rsidRPr="008C463A" w:rsidRDefault="008C463A" w:rsidP="008C463A">
            <w:pPr>
              <w:pStyle w:val="answer-label"/>
              <w:spacing w:before="75" w:beforeAutospacing="0" w:after="75" w:afterAutospacing="0"/>
              <w:ind w:right="75"/>
              <w:rPr>
                <w:rFonts w:asciiTheme="minorHAnsi" w:hAnsiTheme="minorHAnsi" w:cstheme="minorHAnsi"/>
                <w:color w:val="333333"/>
                <w:sz w:val="22"/>
                <w:szCs w:val="22"/>
              </w:rPr>
            </w:pPr>
            <w:r w:rsidRPr="008C463A">
              <w:rPr>
                <w:rFonts w:asciiTheme="minorHAnsi" w:hAnsiTheme="minorHAnsi" w:cstheme="minorHAnsi"/>
                <w:color w:val="333333"/>
                <w:sz w:val="22"/>
                <w:szCs w:val="22"/>
              </w:rPr>
              <w:lastRenderedPageBreak/>
              <w:t>b.</w:t>
            </w:r>
          </w:p>
          <w:p w14:paraId="70D2910B" w14:textId="77777777" w:rsidR="008C463A" w:rsidRPr="008C463A" w:rsidRDefault="008C463A" w:rsidP="008C463A">
            <w:pPr>
              <w:pStyle w:val="NormalWeb"/>
              <w:spacing w:before="75" w:beforeAutospacing="0" w:after="75" w:afterAutospacing="0"/>
              <w:rPr>
                <w:rFonts w:asciiTheme="minorHAnsi" w:hAnsiTheme="minorHAnsi" w:cstheme="minorHAnsi"/>
                <w:color w:val="333333"/>
                <w:sz w:val="22"/>
                <w:szCs w:val="22"/>
              </w:rPr>
            </w:pPr>
            <w:r w:rsidRPr="008C463A">
              <w:rPr>
                <w:rFonts w:asciiTheme="minorHAnsi" w:hAnsiTheme="minorHAnsi" w:cstheme="minorHAnsi"/>
                <w:color w:val="333333"/>
                <w:sz w:val="22"/>
                <w:szCs w:val="22"/>
              </w:rPr>
              <w:t>False</w:t>
            </w:r>
          </w:p>
        </w:tc>
      </w:tr>
    </w:tbl>
    <w:p w14:paraId="6686D202" w14:textId="77777777" w:rsidR="00617A1B" w:rsidRPr="008C463A" w:rsidRDefault="00617A1B" w:rsidP="00562183">
      <w:pPr>
        <w:rPr>
          <w:rFonts w:cstheme="minorHAnsi"/>
          <w:sz w:val="22"/>
          <w:szCs w:val="22"/>
        </w:rPr>
      </w:pPr>
    </w:p>
    <w:sectPr w:rsidR="00617A1B" w:rsidRPr="008C463A" w:rsidSect="00C1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C06333"/>
    <w:multiLevelType w:val="multilevel"/>
    <w:tmpl w:val="BFB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D06408"/>
    <w:multiLevelType w:val="multilevel"/>
    <w:tmpl w:val="C432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25603"/>
    <w:multiLevelType w:val="multilevel"/>
    <w:tmpl w:val="DA06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733B2"/>
    <w:multiLevelType w:val="multilevel"/>
    <w:tmpl w:val="BD20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155BA"/>
    <w:multiLevelType w:val="multilevel"/>
    <w:tmpl w:val="2A48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C16D4"/>
    <w:multiLevelType w:val="multilevel"/>
    <w:tmpl w:val="DD9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E6BA9"/>
    <w:multiLevelType w:val="multilevel"/>
    <w:tmpl w:val="056A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D0D92"/>
    <w:multiLevelType w:val="multilevel"/>
    <w:tmpl w:val="8244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7A5360"/>
    <w:multiLevelType w:val="hybridMultilevel"/>
    <w:tmpl w:val="0CC8D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05A54"/>
    <w:multiLevelType w:val="multilevel"/>
    <w:tmpl w:val="06B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C2186"/>
    <w:multiLevelType w:val="multilevel"/>
    <w:tmpl w:val="9A3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A312CF"/>
    <w:multiLevelType w:val="multilevel"/>
    <w:tmpl w:val="8622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5C5AE6"/>
    <w:multiLevelType w:val="multilevel"/>
    <w:tmpl w:val="C8D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E52F1"/>
    <w:multiLevelType w:val="multilevel"/>
    <w:tmpl w:val="55C0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5"/>
  </w:num>
  <w:num w:numId="12">
    <w:abstractNumId w:val="20"/>
  </w:num>
  <w:num w:numId="13">
    <w:abstractNumId w:val="18"/>
  </w:num>
  <w:num w:numId="14">
    <w:abstractNumId w:val="19"/>
  </w:num>
  <w:num w:numId="15">
    <w:abstractNumId w:val="22"/>
  </w:num>
  <w:num w:numId="16">
    <w:abstractNumId w:val="21"/>
  </w:num>
  <w:num w:numId="17">
    <w:abstractNumId w:val="10"/>
  </w:num>
  <w:num w:numId="18">
    <w:abstractNumId w:val="14"/>
  </w:num>
  <w:num w:numId="19">
    <w:abstractNumId w:val="12"/>
  </w:num>
  <w:num w:numId="20">
    <w:abstractNumId w:val="11"/>
  </w:num>
  <w:num w:numId="21">
    <w:abstractNumId w:val="13"/>
  </w:num>
  <w:num w:numId="22">
    <w:abstractNumId w:val="1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12"/>
    <w:rsid w:val="00045812"/>
    <w:rsid w:val="00562183"/>
    <w:rsid w:val="00617A1B"/>
    <w:rsid w:val="00666A90"/>
    <w:rsid w:val="006A408C"/>
    <w:rsid w:val="0080591F"/>
    <w:rsid w:val="008C463A"/>
    <w:rsid w:val="00C17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88D1"/>
  <w15:chartTrackingRefBased/>
  <w15:docId w15:val="{B6084F59-F546-FB44-B0A0-A8499DB7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91F"/>
    <w:pPr>
      <w:spacing w:after="120"/>
    </w:pPr>
    <w:rPr>
      <w:rFonts w:cs="Times New Roman (Body CS)"/>
    </w:rPr>
  </w:style>
  <w:style w:type="paragraph" w:styleId="Heading1">
    <w:name w:val="heading 1"/>
    <w:basedOn w:val="Normal"/>
    <w:next w:val="Normal"/>
    <w:link w:val="Heading1Char"/>
    <w:autoRedefine/>
    <w:uiPriority w:val="9"/>
    <w:qFormat/>
    <w:rsid w:val="008C463A"/>
    <w:pPr>
      <w:keepNext/>
      <w:keepLines/>
      <w:shd w:val="clear" w:color="auto" w:fill="F8F8F8"/>
      <w:spacing w:after="0"/>
      <w:jc w:val="center"/>
      <w:outlineLvl w:val="0"/>
    </w:pPr>
    <w:rPr>
      <w:rFonts w:ascii="inherit" w:eastAsiaTheme="majorEastAsia" w:hAnsi="inherit" w:cstheme="majorBidi"/>
      <w:b/>
      <w:color w:val="000000"/>
      <w:sz w:val="28"/>
      <w:szCs w:val="36"/>
      <w:bdr w:val="none" w:sz="0" w:space="0" w:color="auto" w:frame="1"/>
    </w:rPr>
  </w:style>
  <w:style w:type="paragraph" w:styleId="Heading2">
    <w:name w:val="heading 2"/>
    <w:basedOn w:val="Normal"/>
    <w:next w:val="Normal"/>
    <w:link w:val="Heading2Char"/>
    <w:autoRedefine/>
    <w:uiPriority w:val="9"/>
    <w:semiHidden/>
    <w:unhideWhenUsed/>
    <w:qFormat/>
    <w:rsid w:val="0080591F"/>
    <w:pPr>
      <w:keepNext/>
      <w:keepLines/>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6A408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A40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3A"/>
    <w:rPr>
      <w:rFonts w:ascii="inherit" w:eastAsiaTheme="majorEastAsia" w:hAnsi="inherit" w:cstheme="majorBidi"/>
      <w:b/>
      <w:color w:val="000000"/>
      <w:sz w:val="28"/>
      <w:szCs w:val="36"/>
      <w:bdr w:val="none" w:sz="0" w:space="0" w:color="auto" w:frame="1"/>
      <w:shd w:val="clear" w:color="auto" w:fill="F8F8F8"/>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semiHidden/>
    <w:rsid w:val="0080591F"/>
    <w:rPr>
      <w:rFonts w:asciiTheme="majorHAnsi" w:eastAsiaTheme="majorEastAsia" w:hAnsiTheme="majorHAnsi" w:cstheme="majorBidi"/>
      <w:b/>
      <w:color w:val="000000" w:themeColor="text1"/>
      <w:szCs w:val="26"/>
    </w:rPr>
  </w:style>
  <w:style w:type="paragraph" w:styleId="NormalWeb">
    <w:name w:val="Normal (Web)"/>
    <w:basedOn w:val="Normal"/>
    <w:uiPriority w:val="99"/>
    <w:semiHidden/>
    <w:unhideWhenUsed/>
    <w:rsid w:val="0004581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45812"/>
  </w:style>
  <w:style w:type="character" w:customStyle="1" w:styleId="mceitemhiddenspellword">
    <w:name w:val="mceitemhiddenspellword"/>
    <w:basedOn w:val="DefaultParagraphFont"/>
    <w:rsid w:val="00045812"/>
  </w:style>
  <w:style w:type="character" w:styleId="Hyperlink">
    <w:name w:val="Hyperlink"/>
    <w:basedOn w:val="DefaultParagraphFont"/>
    <w:uiPriority w:val="99"/>
    <w:unhideWhenUsed/>
    <w:rsid w:val="00562183"/>
    <w:rPr>
      <w:color w:val="0563C1" w:themeColor="hyperlink"/>
      <w:u w:val="single"/>
    </w:rPr>
  </w:style>
  <w:style w:type="character" w:customStyle="1" w:styleId="Heading3Char">
    <w:name w:val="Heading 3 Char"/>
    <w:basedOn w:val="DefaultParagraphFont"/>
    <w:link w:val="Heading3"/>
    <w:uiPriority w:val="9"/>
    <w:rsid w:val="006A408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A408C"/>
    <w:rPr>
      <w:rFonts w:asciiTheme="majorHAnsi" w:eastAsiaTheme="majorEastAsia" w:hAnsiTheme="majorHAnsi" w:cstheme="majorBidi"/>
      <w:i/>
      <w:iCs/>
      <w:color w:val="2F5496" w:themeColor="accent1" w:themeShade="BF"/>
    </w:rPr>
  </w:style>
  <w:style w:type="character" w:customStyle="1" w:styleId="hideoff">
    <w:name w:val="hideoff"/>
    <w:basedOn w:val="DefaultParagraphFont"/>
    <w:rsid w:val="006A408C"/>
  </w:style>
  <w:style w:type="character" w:customStyle="1" w:styleId="badge">
    <w:name w:val="badge"/>
    <w:basedOn w:val="DefaultParagraphFont"/>
    <w:rsid w:val="006A408C"/>
  </w:style>
  <w:style w:type="paragraph" w:styleId="z-TopofForm">
    <w:name w:val="HTML Top of Form"/>
    <w:basedOn w:val="Normal"/>
    <w:next w:val="Normal"/>
    <w:link w:val="z-TopofFormChar"/>
    <w:hidden/>
    <w:uiPriority w:val="99"/>
    <w:semiHidden/>
    <w:unhideWhenUsed/>
    <w:rsid w:val="006A408C"/>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408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A408C"/>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A408C"/>
    <w:rPr>
      <w:rFonts w:ascii="Arial" w:eastAsia="Times New Roman" w:hAnsi="Arial" w:cs="Arial"/>
      <w:vanish/>
      <w:sz w:val="16"/>
      <w:szCs w:val="16"/>
    </w:rPr>
  </w:style>
  <w:style w:type="paragraph" w:customStyle="1" w:styleId="mainbuttontype">
    <w:name w:val="mainbuttontype"/>
    <w:basedOn w:val="Normal"/>
    <w:rsid w:val="006A408C"/>
    <w:pPr>
      <w:spacing w:before="100" w:beforeAutospacing="1" w:after="100" w:afterAutospacing="1"/>
    </w:pPr>
    <w:rPr>
      <w:rFonts w:ascii="Times New Roman" w:eastAsia="Times New Roman" w:hAnsi="Times New Roman" w:cs="Times New Roman"/>
    </w:rPr>
  </w:style>
  <w:style w:type="character" w:customStyle="1" w:styleId="switcherlabel">
    <w:name w:val="switcherlabel"/>
    <w:basedOn w:val="DefaultParagraphFont"/>
    <w:rsid w:val="006A408C"/>
  </w:style>
  <w:style w:type="paragraph" w:customStyle="1" w:styleId="root">
    <w:name w:val="root"/>
    <w:basedOn w:val="Normal"/>
    <w:rsid w:val="006A408C"/>
    <w:pPr>
      <w:spacing w:before="100" w:beforeAutospacing="1" w:after="100" w:afterAutospacing="1"/>
    </w:pPr>
    <w:rPr>
      <w:rFonts w:ascii="Times New Roman" w:eastAsia="Times New Roman" w:hAnsi="Times New Roman" w:cs="Times New Roman"/>
    </w:rPr>
  </w:style>
  <w:style w:type="character" w:customStyle="1" w:styleId="contextmenucontainer">
    <w:name w:val="contextmenucontainer"/>
    <w:basedOn w:val="DefaultParagraphFont"/>
    <w:rsid w:val="006A408C"/>
  </w:style>
  <w:style w:type="paragraph" w:customStyle="1" w:styleId="placeholder">
    <w:name w:val="placeholder"/>
    <w:basedOn w:val="Normal"/>
    <w:rsid w:val="006A408C"/>
    <w:pPr>
      <w:spacing w:before="100" w:beforeAutospacing="1" w:after="100" w:afterAutospacing="1"/>
    </w:pPr>
    <w:rPr>
      <w:rFonts w:ascii="Times New Roman" w:eastAsia="Times New Roman" w:hAnsi="Times New Roman" w:cs="Times New Roman"/>
    </w:rPr>
  </w:style>
  <w:style w:type="paragraph" w:customStyle="1" w:styleId="mainbutton">
    <w:name w:val="mainbutton"/>
    <w:basedOn w:val="Normal"/>
    <w:rsid w:val="006A408C"/>
    <w:pPr>
      <w:spacing w:before="100" w:beforeAutospacing="1" w:after="100" w:afterAutospacing="1"/>
    </w:pPr>
    <w:rPr>
      <w:rFonts w:ascii="Times New Roman" w:eastAsia="Times New Roman" w:hAnsi="Times New Roman" w:cs="Times New Roman"/>
    </w:rPr>
  </w:style>
  <w:style w:type="paragraph" w:customStyle="1" w:styleId="secondarybutton">
    <w:name w:val="secondarybutton"/>
    <w:basedOn w:val="Normal"/>
    <w:rsid w:val="006A408C"/>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6A408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A408C"/>
    <w:rPr>
      <w:b/>
      <w:bCs/>
    </w:rPr>
  </w:style>
  <w:style w:type="paragraph" w:customStyle="1" w:styleId="helphelp">
    <w:name w:val="helphelp"/>
    <w:basedOn w:val="Normal"/>
    <w:rsid w:val="006A408C"/>
    <w:pPr>
      <w:spacing w:before="100" w:beforeAutospacing="1" w:after="100" w:afterAutospacing="1"/>
    </w:pPr>
    <w:rPr>
      <w:rFonts w:ascii="Times New Roman" w:eastAsia="Times New Roman" w:hAnsi="Times New Roman" w:cs="Times New Roman"/>
    </w:rPr>
  </w:style>
  <w:style w:type="paragraph" w:customStyle="1" w:styleId="listactiondivider">
    <w:name w:val="listactiondivider"/>
    <w:basedOn w:val="Normal"/>
    <w:rsid w:val="006A408C"/>
    <w:pPr>
      <w:spacing w:before="100" w:beforeAutospacing="1" w:after="100" w:afterAutospacing="1"/>
    </w:pPr>
    <w:rPr>
      <w:rFonts w:ascii="Times New Roman" w:eastAsia="Times New Roman" w:hAnsi="Times New Roman" w:cs="Times New Roman"/>
    </w:rPr>
  </w:style>
  <w:style w:type="paragraph" w:customStyle="1" w:styleId="listactiongroup">
    <w:name w:val="listactiongroup"/>
    <w:basedOn w:val="Normal"/>
    <w:rsid w:val="006A408C"/>
    <w:pPr>
      <w:spacing w:before="100" w:beforeAutospacing="1" w:after="100" w:afterAutospacing="1"/>
    </w:pPr>
    <w:rPr>
      <w:rFonts w:ascii="Times New Roman" w:eastAsia="Times New Roman" w:hAnsi="Times New Roman" w:cs="Times New Roman"/>
    </w:rPr>
  </w:style>
  <w:style w:type="character" w:customStyle="1" w:styleId="questionnumber">
    <w:name w:val="questionnumber"/>
    <w:basedOn w:val="DefaultParagraphFont"/>
    <w:rsid w:val="006A408C"/>
  </w:style>
  <w:style w:type="paragraph" w:customStyle="1" w:styleId="answer-label">
    <w:name w:val="answer-label"/>
    <w:basedOn w:val="Normal"/>
    <w:rsid w:val="006A408C"/>
    <w:pPr>
      <w:spacing w:before="100" w:beforeAutospacing="1" w:after="100" w:afterAutospacing="1"/>
    </w:pPr>
    <w:rPr>
      <w:rFonts w:ascii="Times New Roman" w:eastAsia="Times New Roman" w:hAnsi="Times New Roman" w:cs="Times New Roman"/>
    </w:rPr>
  </w:style>
  <w:style w:type="paragraph" w:customStyle="1" w:styleId="backlink">
    <w:name w:val="backlink"/>
    <w:basedOn w:val="Normal"/>
    <w:rsid w:val="006A408C"/>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A4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09195">
      <w:bodyDiv w:val="1"/>
      <w:marLeft w:val="0"/>
      <w:marRight w:val="0"/>
      <w:marTop w:val="0"/>
      <w:marBottom w:val="0"/>
      <w:divBdr>
        <w:top w:val="none" w:sz="0" w:space="0" w:color="auto"/>
        <w:left w:val="none" w:sz="0" w:space="0" w:color="auto"/>
        <w:bottom w:val="none" w:sz="0" w:space="0" w:color="auto"/>
        <w:right w:val="none" w:sz="0" w:space="0" w:color="auto"/>
      </w:divBdr>
      <w:divsChild>
        <w:div w:id="581572431">
          <w:marLeft w:val="0"/>
          <w:marRight w:val="-300"/>
          <w:marTop w:val="0"/>
          <w:marBottom w:val="0"/>
          <w:divBdr>
            <w:top w:val="none" w:sz="0" w:space="0" w:color="auto"/>
            <w:left w:val="none" w:sz="0" w:space="0" w:color="auto"/>
            <w:bottom w:val="none" w:sz="0" w:space="0" w:color="auto"/>
            <w:right w:val="none" w:sz="0" w:space="0" w:color="auto"/>
          </w:divBdr>
        </w:div>
        <w:div w:id="1682585564">
          <w:marLeft w:val="0"/>
          <w:marRight w:val="0"/>
          <w:marTop w:val="0"/>
          <w:marBottom w:val="0"/>
          <w:divBdr>
            <w:top w:val="none" w:sz="0" w:space="0" w:color="auto"/>
            <w:left w:val="none" w:sz="0" w:space="0" w:color="auto"/>
            <w:bottom w:val="none" w:sz="0" w:space="0" w:color="auto"/>
            <w:right w:val="none" w:sz="0" w:space="0" w:color="auto"/>
          </w:divBdr>
          <w:divsChild>
            <w:div w:id="915433936">
              <w:marLeft w:val="45"/>
              <w:marRight w:val="0"/>
              <w:marTop w:val="0"/>
              <w:marBottom w:val="0"/>
              <w:divBdr>
                <w:top w:val="none" w:sz="0" w:space="0" w:color="auto"/>
                <w:left w:val="none" w:sz="0" w:space="0" w:color="auto"/>
                <w:bottom w:val="none" w:sz="0" w:space="0" w:color="auto"/>
                <w:right w:val="none" w:sz="0" w:space="0" w:color="auto"/>
              </w:divBdr>
            </w:div>
            <w:div w:id="1716156090">
              <w:marLeft w:val="45"/>
              <w:marRight w:val="0"/>
              <w:marTop w:val="0"/>
              <w:marBottom w:val="0"/>
              <w:divBdr>
                <w:top w:val="none" w:sz="0" w:space="0" w:color="auto"/>
                <w:left w:val="none" w:sz="0" w:space="0" w:color="auto"/>
                <w:bottom w:val="none" w:sz="0" w:space="0" w:color="auto"/>
                <w:right w:val="none" w:sz="0" w:space="0" w:color="auto"/>
              </w:divBdr>
            </w:div>
          </w:divsChild>
        </w:div>
        <w:div w:id="8799356">
          <w:marLeft w:val="0"/>
          <w:marRight w:val="0"/>
          <w:marTop w:val="0"/>
          <w:marBottom w:val="0"/>
          <w:divBdr>
            <w:top w:val="none" w:sz="0" w:space="0" w:color="auto"/>
            <w:left w:val="none" w:sz="0" w:space="0" w:color="auto"/>
            <w:bottom w:val="none" w:sz="0" w:space="0" w:color="auto"/>
            <w:right w:val="none" w:sz="0" w:space="0" w:color="auto"/>
          </w:divBdr>
          <w:divsChild>
            <w:div w:id="148252084">
              <w:marLeft w:val="0"/>
              <w:marRight w:val="0"/>
              <w:marTop w:val="0"/>
              <w:marBottom w:val="0"/>
              <w:divBdr>
                <w:top w:val="none" w:sz="0" w:space="0" w:color="FFFFFF"/>
                <w:left w:val="none" w:sz="0" w:space="0" w:color="FFFFFF"/>
                <w:bottom w:val="none" w:sz="0" w:space="0" w:color="FFFFFF"/>
                <w:right w:val="none" w:sz="0" w:space="0" w:color="FFFFFF"/>
              </w:divBdr>
              <w:divsChild>
                <w:div w:id="359015691">
                  <w:marLeft w:val="0"/>
                  <w:marRight w:val="0"/>
                  <w:marTop w:val="0"/>
                  <w:marBottom w:val="0"/>
                  <w:divBdr>
                    <w:top w:val="none" w:sz="0" w:space="0" w:color="auto"/>
                    <w:left w:val="none" w:sz="0" w:space="0" w:color="auto"/>
                    <w:bottom w:val="none" w:sz="0" w:space="0" w:color="auto"/>
                    <w:right w:val="none" w:sz="0" w:space="0" w:color="auto"/>
                  </w:divBdr>
                </w:div>
                <w:div w:id="7737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8726">
          <w:marLeft w:val="0"/>
          <w:marRight w:val="0"/>
          <w:marTop w:val="0"/>
          <w:marBottom w:val="0"/>
          <w:divBdr>
            <w:top w:val="none" w:sz="0" w:space="0" w:color="auto"/>
            <w:left w:val="none" w:sz="0" w:space="0" w:color="auto"/>
            <w:bottom w:val="none" w:sz="0" w:space="0" w:color="auto"/>
            <w:right w:val="none" w:sz="0" w:space="0" w:color="auto"/>
          </w:divBdr>
          <w:divsChild>
            <w:div w:id="1970819787">
              <w:marLeft w:val="180"/>
              <w:marRight w:val="180"/>
              <w:marTop w:val="0"/>
              <w:marBottom w:val="0"/>
              <w:divBdr>
                <w:top w:val="none" w:sz="0" w:space="9" w:color="4D4D4D"/>
                <w:left w:val="single" w:sz="6" w:space="9" w:color="4D4D4D"/>
                <w:bottom w:val="single" w:sz="6" w:space="9" w:color="4D4D4D"/>
                <w:right w:val="single" w:sz="6" w:space="7" w:color="4D4D4D"/>
              </w:divBdr>
              <w:divsChild>
                <w:div w:id="1729064891">
                  <w:marLeft w:val="0"/>
                  <w:marRight w:val="0"/>
                  <w:marTop w:val="0"/>
                  <w:marBottom w:val="0"/>
                  <w:divBdr>
                    <w:top w:val="none" w:sz="0" w:space="0" w:color="auto"/>
                    <w:left w:val="none" w:sz="0" w:space="0" w:color="auto"/>
                    <w:bottom w:val="none" w:sz="0" w:space="0" w:color="auto"/>
                    <w:right w:val="none" w:sz="0" w:space="0" w:color="auto"/>
                  </w:divBdr>
                  <w:divsChild>
                    <w:div w:id="2108189346">
                      <w:marLeft w:val="0"/>
                      <w:marRight w:val="0"/>
                      <w:marTop w:val="0"/>
                      <w:marBottom w:val="0"/>
                      <w:divBdr>
                        <w:top w:val="none" w:sz="0" w:space="0" w:color="auto"/>
                        <w:left w:val="none" w:sz="0" w:space="0" w:color="auto"/>
                        <w:bottom w:val="none" w:sz="0" w:space="0" w:color="auto"/>
                        <w:right w:val="none" w:sz="0" w:space="0" w:color="auto"/>
                      </w:divBdr>
                      <w:divsChild>
                        <w:div w:id="1457866984">
                          <w:marLeft w:val="0"/>
                          <w:marRight w:val="0"/>
                          <w:marTop w:val="0"/>
                          <w:marBottom w:val="0"/>
                          <w:divBdr>
                            <w:top w:val="none" w:sz="0" w:space="0" w:color="auto"/>
                            <w:left w:val="none" w:sz="0" w:space="0" w:color="auto"/>
                            <w:bottom w:val="none" w:sz="0" w:space="0" w:color="auto"/>
                            <w:right w:val="single" w:sz="6" w:space="0" w:color="4D4D4D"/>
                          </w:divBdr>
                        </w:div>
                      </w:divsChild>
                    </w:div>
                    <w:div w:id="398485347">
                      <w:marLeft w:val="135"/>
                      <w:marRight w:val="0"/>
                      <w:marTop w:val="0"/>
                      <w:marBottom w:val="0"/>
                      <w:divBdr>
                        <w:top w:val="none" w:sz="0" w:space="0" w:color="auto"/>
                        <w:left w:val="none" w:sz="0" w:space="0" w:color="auto"/>
                        <w:bottom w:val="none" w:sz="0" w:space="0" w:color="auto"/>
                        <w:right w:val="dotted" w:sz="6" w:space="0" w:color="auto"/>
                      </w:divBdr>
                      <w:divsChild>
                        <w:div w:id="524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6348">
                  <w:marLeft w:val="0"/>
                  <w:marRight w:val="0"/>
                  <w:marTop w:val="0"/>
                  <w:marBottom w:val="0"/>
                  <w:divBdr>
                    <w:top w:val="none" w:sz="0" w:space="0" w:color="auto"/>
                    <w:left w:val="none" w:sz="0" w:space="0" w:color="auto"/>
                    <w:bottom w:val="none" w:sz="0" w:space="0" w:color="auto"/>
                    <w:right w:val="none" w:sz="0" w:space="0" w:color="auto"/>
                  </w:divBdr>
                  <w:divsChild>
                    <w:div w:id="10795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9296">
              <w:marLeft w:val="0"/>
              <w:marRight w:val="0"/>
              <w:marTop w:val="180"/>
              <w:marBottom w:val="0"/>
              <w:divBdr>
                <w:top w:val="none" w:sz="0" w:space="0" w:color="auto"/>
                <w:left w:val="none" w:sz="0" w:space="0" w:color="auto"/>
                <w:bottom w:val="none" w:sz="0" w:space="0" w:color="auto"/>
                <w:right w:val="none" w:sz="0" w:space="0" w:color="auto"/>
              </w:divBdr>
              <w:divsChild>
                <w:div w:id="587275307">
                  <w:marLeft w:val="0"/>
                  <w:marRight w:val="0"/>
                  <w:marTop w:val="0"/>
                  <w:marBottom w:val="180"/>
                  <w:divBdr>
                    <w:top w:val="single" w:sz="6" w:space="0" w:color="999999"/>
                    <w:left w:val="single" w:sz="2" w:space="0" w:color="999999"/>
                    <w:bottom w:val="single" w:sz="6" w:space="0" w:color="444444"/>
                    <w:right w:val="single" w:sz="6" w:space="0" w:color="999999"/>
                  </w:divBdr>
                  <w:divsChild>
                    <w:div w:id="1823305016">
                      <w:marLeft w:val="0"/>
                      <w:marRight w:val="0"/>
                      <w:marTop w:val="0"/>
                      <w:marBottom w:val="0"/>
                      <w:divBdr>
                        <w:top w:val="none" w:sz="0" w:space="0" w:color="auto"/>
                        <w:left w:val="none" w:sz="0" w:space="0" w:color="auto"/>
                        <w:bottom w:val="none" w:sz="0" w:space="0" w:color="auto"/>
                        <w:right w:val="none" w:sz="0" w:space="0" w:color="auto"/>
                      </w:divBdr>
                      <w:divsChild>
                        <w:div w:id="1843470623">
                          <w:marLeft w:val="0"/>
                          <w:marRight w:val="0"/>
                          <w:marTop w:val="0"/>
                          <w:marBottom w:val="0"/>
                          <w:divBdr>
                            <w:top w:val="none" w:sz="0" w:space="0" w:color="auto"/>
                            <w:left w:val="none" w:sz="0" w:space="0" w:color="auto"/>
                            <w:bottom w:val="none" w:sz="0" w:space="0" w:color="auto"/>
                            <w:right w:val="none" w:sz="0" w:space="0" w:color="auto"/>
                          </w:divBdr>
                          <w:divsChild>
                            <w:div w:id="311179574">
                              <w:marLeft w:val="0"/>
                              <w:marRight w:val="0"/>
                              <w:marTop w:val="0"/>
                              <w:marBottom w:val="0"/>
                              <w:divBdr>
                                <w:top w:val="none" w:sz="0" w:space="0" w:color="B3B3B3"/>
                                <w:left w:val="none" w:sz="0" w:space="0" w:color="B3B3B3"/>
                                <w:bottom w:val="none" w:sz="0" w:space="0" w:color="B3B3B3"/>
                                <w:right w:val="none" w:sz="0" w:space="0" w:color="B3B3B3"/>
                              </w:divBdr>
                            </w:div>
                            <w:div w:id="961151890">
                              <w:marLeft w:val="0"/>
                              <w:marRight w:val="0"/>
                              <w:marTop w:val="0"/>
                              <w:marBottom w:val="0"/>
                              <w:divBdr>
                                <w:top w:val="none" w:sz="0" w:space="0" w:color="auto"/>
                                <w:left w:val="none" w:sz="0" w:space="0" w:color="auto"/>
                                <w:bottom w:val="none" w:sz="0" w:space="11" w:color="auto"/>
                                <w:right w:val="none" w:sz="0" w:space="0" w:color="auto"/>
                              </w:divBdr>
                              <w:divsChild>
                                <w:div w:id="1738894900">
                                  <w:marLeft w:val="0"/>
                                  <w:marRight w:val="0"/>
                                  <w:marTop w:val="0"/>
                                  <w:marBottom w:val="0"/>
                                  <w:divBdr>
                                    <w:top w:val="none" w:sz="0" w:space="0" w:color="auto"/>
                                    <w:left w:val="none" w:sz="0" w:space="0" w:color="auto"/>
                                    <w:bottom w:val="none" w:sz="0" w:space="0" w:color="auto"/>
                                    <w:right w:val="none" w:sz="0" w:space="0" w:color="auto"/>
                                  </w:divBdr>
                                  <w:divsChild>
                                    <w:div w:id="18257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91299">
                          <w:marLeft w:val="0"/>
                          <w:marRight w:val="0"/>
                          <w:marTop w:val="0"/>
                          <w:marBottom w:val="90"/>
                          <w:divBdr>
                            <w:top w:val="none" w:sz="0" w:space="0" w:color="auto"/>
                            <w:left w:val="none" w:sz="0" w:space="0" w:color="auto"/>
                            <w:bottom w:val="none" w:sz="0" w:space="0" w:color="auto"/>
                            <w:right w:val="none" w:sz="0" w:space="0" w:color="auto"/>
                          </w:divBdr>
                          <w:divsChild>
                            <w:div w:id="442306713">
                              <w:marLeft w:val="0"/>
                              <w:marRight w:val="0"/>
                              <w:marTop w:val="0"/>
                              <w:marBottom w:val="0"/>
                              <w:divBdr>
                                <w:top w:val="none" w:sz="0" w:space="0" w:color="auto"/>
                                <w:left w:val="none" w:sz="0" w:space="0" w:color="auto"/>
                                <w:bottom w:val="none" w:sz="0" w:space="0" w:color="auto"/>
                                <w:right w:val="none" w:sz="0" w:space="0" w:color="auto"/>
                              </w:divBdr>
                              <w:divsChild>
                                <w:div w:id="899823823">
                                  <w:marLeft w:val="0"/>
                                  <w:marRight w:val="0"/>
                                  <w:marTop w:val="0"/>
                                  <w:marBottom w:val="0"/>
                                  <w:divBdr>
                                    <w:top w:val="none" w:sz="0" w:space="0" w:color="auto"/>
                                    <w:left w:val="none" w:sz="0" w:space="0" w:color="auto"/>
                                    <w:bottom w:val="none" w:sz="0" w:space="0" w:color="auto"/>
                                    <w:right w:val="none" w:sz="0" w:space="0" w:color="auto"/>
                                  </w:divBdr>
                                  <w:divsChild>
                                    <w:div w:id="7357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634236">
                  <w:marLeft w:val="0"/>
                  <w:marRight w:val="180"/>
                  <w:marTop w:val="0"/>
                  <w:marBottom w:val="0"/>
                  <w:divBdr>
                    <w:top w:val="none" w:sz="0" w:space="0" w:color="auto"/>
                    <w:left w:val="none" w:sz="0" w:space="0" w:color="auto"/>
                    <w:bottom w:val="none" w:sz="0" w:space="0" w:color="auto"/>
                    <w:right w:val="none" w:sz="0" w:space="0" w:color="auto"/>
                  </w:divBdr>
                  <w:divsChild>
                    <w:div w:id="1185632439">
                      <w:marLeft w:val="0"/>
                      <w:marRight w:val="0"/>
                      <w:marTop w:val="0"/>
                      <w:marBottom w:val="0"/>
                      <w:divBdr>
                        <w:top w:val="none" w:sz="0" w:space="0" w:color="auto"/>
                        <w:left w:val="none" w:sz="0" w:space="0" w:color="auto"/>
                        <w:bottom w:val="none" w:sz="0" w:space="0" w:color="auto"/>
                        <w:right w:val="none" w:sz="0" w:space="0" w:color="auto"/>
                      </w:divBdr>
                      <w:divsChild>
                        <w:div w:id="758527388">
                          <w:marLeft w:val="0"/>
                          <w:marRight w:val="0"/>
                          <w:marTop w:val="0"/>
                          <w:marBottom w:val="0"/>
                          <w:divBdr>
                            <w:top w:val="none" w:sz="0" w:space="0" w:color="auto"/>
                            <w:left w:val="none" w:sz="0" w:space="0" w:color="auto"/>
                            <w:bottom w:val="none" w:sz="0" w:space="0" w:color="auto"/>
                            <w:right w:val="none" w:sz="0" w:space="0" w:color="auto"/>
                          </w:divBdr>
                        </w:div>
                        <w:div w:id="998532752">
                          <w:marLeft w:val="0"/>
                          <w:marRight w:val="0"/>
                          <w:marTop w:val="0"/>
                          <w:marBottom w:val="0"/>
                          <w:divBdr>
                            <w:top w:val="none" w:sz="0" w:space="0" w:color="auto"/>
                            <w:left w:val="none" w:sz="0" w:space="0" w:color="auto"/>
                            <w:bottom w:val="none" w:sz="0" w:space="0" w:color="auto"/>
                            <w:right w:val="none" w:sz="0" w:space="0" w:color="auto"/>
                          </w:divBdr>
                          <w:divsChild>
                            <w:div w:id="189150253">
                              <w:marLeft w:val="0"/>
                              <w:marRight w:val="0"/>
                              <w:marTop w:val="0"/>
                              <w:marBottom w:val="0"/>
                              <w:divBdr>
                                <w:top w:val="single" w:sz="6" w:space="0" w:color="AAAAAA"/>
                                <w:left w:val="single" w:sz="6" w:space="0" w:color="AAAAAA"/>
                                <w:bottom w:val="single" w:sz="6" w:space="0" w:color="AAAAAA"/>
                                <w:right w:val="single" w:sz="6" w:space="0" w:color="AAAAAA"/>
                              </w:divBdr>
                              <w:divsChild>
                                <w:div w:id="46494698">
                                  <w:marLeft w:val="0"/>
                                  <w:marRight w:val="0"/>
                                  <w:marTop w:val="0"/>
                                  <w:marBottom w:val="0"/>
                                  <w:divBdr>
                                    <w:top w:val="none" w:sz="0" w:space="15" w:color="F8F8F8"/>
                                    <w:left w:val="none" w:sz="0" w:space="23" w:color="F8F8F8"/>
                                    <w:bottom w:val="none" w:sz="0" w:space="15" w:color="F8F8F8"/>
                                    <w:right w:val="none" w:sz="0" w:space="23" w:color="F8F8F8"/>
                                  </w:divBdr>
                                  <w:divsChild>
                                    <w:div w:id="646276300">
                                      <w:marLeft w:val="0"/>
                                      <w:marRight w:val="90"/>
                                      <w:marTop w:val="0"/>
                                      <w:marBottom w:val="0"/>
                                      <w:divBdr>
                                        <w:top w:val="none" w:sz="0" w:space="0" w:color="auto"/>
                                        <w:left w:val="none" w:sz="0" w:space="0" w:color="auto"/>
                                        <w:bottom w:val="none" w:sz="0" w:space="0" w:color="auto"/>
                                        <w:right w:val="none" w:sz="0" w:space="0" w:color="auto"/>
                                      </w:divBdr>
                                    </w:div>
                                    <w:div w:id="2128962026">
                                      <w:marLeft w:val="0"/>
                                      <w:marRight w:val="0"/>
                                      <w:marTop w:val="135"/>
                                      <w:marBottom w:val="0"/>
                                      <w:divBdr>
                                        <w:top w:val="none" w:sz="0" w:space="0" w:color="auto"/>
                                        <w:left w:val="none" w:sz="0" w:space="0" w:color="auto"/>
                                        <w:bottom w:val="none" w:sz="0" w:space="0" w:color="auto"/>
                                        <w:right w:val="none" w:sz="0" w:space="0" w:color="auto"/>
                                      </w:divBdr>
                                    </w:div>
                                  </w:divsChild>
                                </w:div>
                                <w:div w:id="43220698">
                                  <w:marLeft w:val="0"/>
                                  <w:marRight w:val="0"/>
                                  <w:marTop w:val="0"/>
                                  <w:marBottom w:val="0"/>
                                  <w:divBdr>
                                    <w:top w:val="single" w:sz="6" w:space="0" w:color="B3B3B3"/>
                                    <w:left w:val="none" w:sz="0" w:space="0" w:color="B3B3B3"/>
                                    <w:bottom w:val="none" w:sz="0" w:space="0" w:color="B3B3B3"/>
                                    <w:right w:val="none" w:sz="0" w:space="0" w:color="B3B3B3"/>
                                  </w:divBdr>
                                </w:div>
                                <w:div w:id="1807577286">
                                  <w:marLeft w:val="0"/>
                                  <w:marRight w:val="0"/>
                                  <w:marTop w:val="0"/>
                                  <w:marBottom w:val="0"/>
                                  <w:divBdr>
                                    <w:top w:val="none" w:sz="0" w:space="0" w:color="auto"/>
                                    <w:left w:val="none" w:sz="0" w:space="0" w:color="auto"/>
                                    <w:bottom w:val="none" w:sz="0" w:space="0" w:color="auto"/>
                                    <w:right w:val="none" w:sz="0" w:space="0" w:color="auto"/>
                                  </w:divBdr>
                                  <w:divsChild>
                                    <w:div w:id="361243990">
                                      <w:marLeft w:val="0"/>
                                      <w:marRight w:val="0"/>
                                      <w:marTop w:val="0"/>
                                      <w:marBottom w:val="0"/>
                                      <w:divBdr>
                                        <w:top w:val="single" w:sz="6" w:space="9" w:color="CCCCCC"/>
                                        <w:left w:val="single" w:sz="2" w:space="16" w:color="CCCCCC"/>
                                        <w:bottom w:val="single" w:sz="6" w:space="9" w:color="CCCCCC"/>
                                        <w:right w:val="single" w:sz="2" w:space="16" w:color="CCCCCC"/>
                                      </w:divBdr>
                                    </w:div>
                                  </w:divsChild>
                                </w:div>
                                <w:div w:id="858813338">
                                  <w:marLeft w:val="0"/>
                                  <w:marRight w:val="0"/>
                                  <w:marTop w:val="0"/>
                                  <w:marBottom w:val="0"/>
                                  <w:divBdr>
                                    <w:top w:val="none" w:sz="0" w:space="0" w:color="auto"/>
                                    <w:left w:val="none" w:sz="0" w:space="0" w:color="auto"/>
                                    <w:bottom w:val="none" w:sz="0" w:space="0" w:color="auto"/>
                                    <w:right w:val="none" w:sz="0" w:space="0" w:color="auto"/>
                                  </w:divBdr>
                                  <w:divsChild>
                                    <w:div w:id="886137093">
                                      <w:marLeft w:val="0"/>
                                      <w:marRight w:val="0"/>
                                      <w:marTop w:val="0"/>
                                      <w:marBottom w:val="0"/>
                                      <w:divBdr>
                                        <w:top w:val="single" w:sz="6" w:space="5" w:color="CCCCCC"/>
                                        <w:left w:val="single" w:sz="6" w:space="7" w:color="CCCCCC"/>
                                        <w:bottom w:val="single" w:sz="6" w:space="7" w:color="CCCCCC"/>
                                        <w:right w:val="single" w:sz="6" w:space="7" w:color="CCCCCC"/>
                                      </w:divBdr>
                                    </w:div>
                                    <w:div w:id="1012877297">
                                      <w:marLeft w:val="0"/>
                                      <w:marRight w:val="0"/>
                                      <w:marTop w:val="0"/>
                                      <w:marBottom w:val="0"/>
                                      <w:divBdr>
                                        <w:top w:val="none" w:sz="0" w:space="0" w:color="auto"/>
                                        <w:left w:val="none" w:sz="0" w:space="0" w:color="auto"/>
                                        <w:bottom w:val="none" w:sz="0" w:space="0" w:color="auto"/>
                                        <w:right w:val="none" w:sz="0" w:space="0" w:color="auto"/>
                                      </w:divBdr>
                                      <w:divsChild>
                                        <w:div w:id="877550666">
                                          <w:marLeft w:val="0"/>
                                          <w:marRight w:val="0"/>
                                          <w:marTop w:val="0"/>
                                          <w:marBottom w:val="60"/>
                                          <w:divBdr>
                                            <w:top w:val="none" w:sz="0" w:space="0" w:color="auto"/>
                                            <w:left w:val="none" w:sz="0" w:space="0" w:color="auto"/>
                                            <w:bottom w:val="none" w:sz="0" w:space="0" w:color="auto"/>
                                            <w:right w:val="none" w:sz="0" w:space="0" w:color="auto"/>
                                          </w:divBdr>
                                        </w:div>
                                      </w:divsChild>
                                    </w:div>
                                    <w:div w:id="71051090">
                                      <w:marLeft w:val="0"/>
                                      <w:marRight w:val="2880"/>
                                      <w:marTop w:val="0"/>
                                      <w:marBottom w:val="0"/>
                                      <w:divBdr>
                                        <w:top w:val="none" w:sz="0" w:space="0" w:color="auto"/>
                                        <w:left w:val="none" w:sz="0" w:space="0" w:color="auto"/>
                                        <w:bottom w:val="none" w:sz="0" w:space="0" w:color="auto"/>
                                        <w:right w:val="none" w:sz="0" w:space="0" w:color="auto"/>
                                      </w:divBdr>
                                    </w:div>
                                    <w:div w:id="1804274456">
                                      <w:marLeft w:val="0"/>
                                      <w:marRight w:val="0"/>
                                      <w:marTop w:val="0"/>
                                      <w:marBottom w:val="0"/>
                                      <w:divBdr>
                                        <w:top w:val="none" w:sz="0" w:space="0" w:color="auto"/>
                                        <w:left w:val="none" w:sz="0" w:space="0" w:color="auto"/>
                                        <w:bottom w:val="none" w:sz="0" w:space="0" w:color="auto"/>
                                        <w:right w:val="none" w:sz="0" w:space="0" w:color="auto"/>
                                      </w:divBdr>
                                      <w:divsChild>
                                        <w:div w:id="2003194772">
                                          <w:marLeft w:val="0"/>
                                          <w:marRight w:val="0"/>
                                          <w:marTop w:val="0"/>
                                          <w:marBottom w:val="180"/>
                                          <w:divBdr>
                                            <w:top w:val="none" w:sz="0" w:space="0" w:color="auto"/>
                                            <w:left w:val="none" w:sz="0" w:space="0" w:color="auto"/>
                                            <w:bottom w:val="dotted" w:sz="6" w:space="9" w:color="CCCCCC"/>
                                            <w:right w:val="none" w:sz="0" w:space="0" w:color="auto"/>
                                          </w:divBdr>
                                          <w:divsChild>
                                            <w:div w:id="1158963497">
                                              <w:marLeft w:val="0"/>
                                              <w:marRight w:val="0"/>
                                              <w:marTop w:val="0"/>
                                              <w:marBottom w:val="0"/>
                                              <w:divBdr>
                                                <w:top w:val="none" w:sz="0" w:space="0" w:color="auto"/>
                                                <w:left w:val="none" w:sz="0" w:space="0" w:color="auto"/>
                                                <w:bottom w:val="none" w:sz="0" w:space="0" w:color="auto"/>
                                                <w:right w:val="none" w:sz="0" w:space="0" w:color="auto"/>
                                              </w:divBdr>
                                            </w:div>
                                          </w:divsChild>
                                        </w:div>
                                        <w:div w:id="1115709732">
                                          <w:marLeft w:val="0"/>
                                          <w:marRight w:val="0"/>
                                          <w:marTop w:val="0"/>
                                          <w:marBottom w:val="180"/>
                                          <w:divBdr>
                                            <w:top w:val="none" w:sz="0" w:space="0" w:color="auto"/>
                                            <w:left w:val="none" w:sz="0" w:space="0" w:color="auto"/>
                                            <w:bottom w:val="dotted" w:sz="6" w:space="9" w:color="CCCCCC"/>
                                            <w:right w:val="none" w:sz="0" w:space="0" w:color="auto"/>
                                          </w:divBdr>
                                          <w:divsChild>
                                            <w:div w:id="1821464644">
                                              <w:marLeft w:val="0"/>
                                              <w:marRight w:val="0"/>
                                              <w:marTop w:val="0"/>
                                              <w:marBottom w:val="0"/>
                                              <w:divBdr>
                                                <w:top w:val="none" w:sz="0" w:space="0" w:color="auto"/>
                                                <w:left w:val="none" w:sz="0" w:space="0" w:color="auto"/>
                                                <w:bottom w:val="none" w:sz="0" w:space="0" w:color="auto"/>
                                                <w:right w:val="none" w:sz="0" w:space="0" w:color="auto"/>
                                              </w:divBdr>
                                            </w:div>
                                          </w:divsChild>
                                        </w:div>
                                        <w:div w:id="184251565">
                                          <w:marLeft w:val="0"/>
                                          <w:marRight w:val="0"/>
                                          <w:marTop w:val="0"/>
                                          <w:marBottom w:val="180"/>
                                          <w:divBdr>
                                            <w:top w:val="none" w:sz="0" w:space="0" w:color="auto"/>
                                            <w:left w:val="none" w:sz="0" w:space="0" w:color="auto"/>
                                            <w:bottom w:val="dotted" w:sz="6" w:space="9" w:color="CCCCCC"/>
                                            <w:right w:val="none" w:sz="0" w:space="0" w:color="auto"/>
                                          </w:divBdr>
                                          <w:divsChild>
                                            <w:div w:id="1235359556">
                                              <w:marLeft w:val="0"/>
                                              <w:marRight w:val="0"/>
                                              <w:marTop w:val="0"/>
                                              <w:marBottom w:val="0"/>
                                              <w:divBdr>
                                                <w:top w:val="none" w:sz="0" w:space="0" w:color="auto"/>
                                                <w:left w:val="none" w:sz="0" w:space="0" w:color="auto"/>
                                                <w:bottom w:val="none" w:sz="0" w:space="0" w:color="auto"/>
                                                <w:right w:val="none" w:sz="0" w:space="0" w:color="auto"/>
                                              </w:divBdr>
                                            </w:div>
                                          </w:divsChild>
                                        </w:div>
                                        <w:div w:id="1569530987">
                                          <w:marLeft w:val="0"/>
                                          <w:marRight w:val="0"/>
                                          <w:marTop w:val="0"/>
                                          <w:marBottom w:val="180"/>
                                          <w:divBdr>
                                            <w:top w:val="none" w:sz="0" w:space="0" w:color="auto"/>
                                            <w:left w:val="none" w:sz="0" w:space="0" w:color="auto"/>
                                            <w:bottom w:val="none" w:sz="0" w:space="0" w:color="auto"/>
                                            <w:right w:val="none" w:sz="0" w:space="0" w:color="auto"/>
                                          </w:divBdr>
                                          <w:divsChild>
                                            <w:div w:id="12190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1989">
                                      <w:marLeft w:val="0"/>
                                      <w:marRight w:val="2880"/>
                                      <w:marTop w:val="0"/>
                                      <w:marBottom w:val="0"/>
                                      <w:divBdr>
                                        <w:top w:val="none" w:sz="0" w:space="0" w:color="auto"/>
                                        <w:left w:val="none" w:sz="0" w:space="0" w:color="auto"/>
                                        <w:bottom w:val="none" w:sz="0" w:space="0" w:color="auto"/>
                                        <w:right w:val="none" w:sz="0" w:space="0" w:color="auto"/>
                                      </w:divBdr>
                                    </w:div>
                                    <w:div w:id="1393893204">
                                      <w:marLeft w:val="0"/>
                                      <w:marRight w:val="0"/>
                                      <w:marTop w:val="0"/>
                                      <w:marBottom w:val="0"/>
                                      <w:divBdr>
                                        <w:top w:val="none" w:sz="0" w:space="0" w:color="auto"/>
                                        <w:left w:val="none" w:sz="0" w:space="0" w:color="auto"/>
                                        <w:bottom w:val="none" w:sz="0" w:space="0" w:color="auto"/>
                                        <w:right w:val="none" w:sz="0" w:space="0" w:color="auto"/>
                                      </w:divBdr>
                                      <w:divsChild>
                                        <w:div w:id="896084476">
                                          <w:marLeft w:val="0"/>
                                          <w:marRight w:val="0"/>
                                          <w:marTop w:val="0"/>
                                          <w:marBottom w:val="180"/>
                                          <w:divBdr>
                                            <w:top w:val="none" w:sz="0" w:space="0" w:color="auto"/>
                                            <w:left w:val="none" w:sz="0" w:space="0" w:color="auto"/>
                                            <w:bottom w:val="dotted" w:sz="6" w:space="9" w:color="CCCCCC"/>
                                            <w:right w:val="none" w:sz="0" w:space="0" w:color="auto"/>
                                          </w:divBdr>
                                          <w:divsChild>
                                            <w:div w:id="1140076989">
                                              <w:marLeft w:val="0"/>
                                              <w:marRight w:val="0"/>
                                              <w:marTop w:val="0"/>
                                              <w:marBottom w:val="0"/>
                                              <w:divBdr>
                                                <w:top w:val="none" w:sz="0" w:space="0" w:color="auto"/>
                                                <w:left w:val="none" w:sz="0" w:space="0" w:color="auto"/>
                                                <w:bottom w:val="none" w:sz="0" w:space="0" w:color="auto"/>
                                                <w:right w:val="none" w:sz="0" w:space="0" w:color="auto"/>
                                              </w:divBdr>
                                            </w:div>
                                          </w:divsChild>
                                        </w:div>
                                        <w:div w:id="685257593">
                                          <w:marLeft w:val="0"/>
                                          <w:marRight w:val="0"/>
                                          <w:marTop w:val="0"/>
                                          <w:marBottom w:val="180"/>
                                          <w:divBdr>
                                            <w:top w:val="none" w:sz="0" w:space="0" w:color="auto"/>
                                            <w:left w:val="none" w:sz="0" w:space="0" w:color="auto"/>
                                            <w:bottom w:val="dotted" w:sz="6" w:space="9" w:color="CCCCCC"/>
                                            <w:right w:val="none" w:sz="0" w:space="0" w:color="auto"/>
                                          </w:divBdr>
                                          <w:divsChild>
                                            <w:div w:id="1206874071">
                                              <w:marLeft w:val="0"/>
                                              <w:marRight w:val="0"/>
                                              <w:marTop w:val="0"/>
                                              <w:marBottom w:val="0"/>
                                              <w:divBdr>
                                                <w:top w:val="none" w:sz="0" w:space="0" w:color="auto"/>
                                                <w:left w:val="none" w:sz="0" w:space="0" w:color="auto"/>
                                                <w:bottom w:val="none" w:sz="0" w:space="0" w:color="auto"/>
                                                <w:right w:val="none" w:sz="0" w:space="0" w:color="auto"/>
                                              </w:divBdr>
                                            </w:div>
                                          </w:divsChild>
                                        </w:div>
                                        <w:div w:id="812407926">
                                          <w:marLeft w:val="0"/>
                                          <w:marRight w:val="0"/>
                                          <w:marTop w:val="0"/>
                                          <w:marBottom w:val="180"/>
                                          <w:divBdr>
                                            <w:top w:val="none" w:sz="0" w:space="0" w:color="auto"/>
                                            <w:left w:val="none" w:sz="0" w:space="0" w:color="auto"/>
                                            <w:bottom w:val="dotted" w:sz="6" w:space="9" w:color="CCCCCC"/>
                                            <w:right w:val="none" w:sz="0" w:space="0" w:color="auto"/>
                                          </w:divBdr>
                                          <w:divsChild>
                                            <w:div w:id="823203883">
                                              <w:marLeft w:val="0"/>
                                              <w:marRight w:val="0"/>
                                              <w:marTop w:val="0"/>
                                              <w:marBottom w:val="0"/>
                                              <w:divBdr>
                                                <w:top w:val="none" w:sz="0" w:space="0" w:color="auto"/>
                                                <w:left w:val="none" w:sz="0" w:space="0" w:color="auto"/>
                                                <w:bottom w:val="none" w:sz="0" w:space="0" w:color="auto"/>
                                                <w:right w:val="none" w:sz="0" w:space="0" w:color="auto"/>
                                              </w:divBdr>
                                            </w:div>
                                          </w:divsChild>
                                        </w:div>
                                        <w:div w:id="2074697951">
                                          <w:marLeft w:val="0"/>
                                          <w:marRight w:val="0"/>
                                          <w:marTop w:val="0"/>
                                          <w:marBottom w:val="180"/>
                                          <w:divBdr>
                                            <w:top w:val="none" w:sz="0" w:space="0" w:color="auto"/>
                                            <w:left w:val="none" w:sz="0" w:space="0" w:color="auto"/>
                                            <w:bottom w:val="none" w:sz="0" w:space="0" w:color="auto"/>
                                            <w:right w:val="none" w:sz="0" w:space="0" w:color="auto"/>
                                          </w:divBdr>
                                          <w:divsChild>
                                            <w:div w:id="12327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769">
                                      <w:marLeft w:val="0"/>
                                      <w:marRight w:val="2880"/>
                                      <w:marTop w:val="0"/>
                                      <w:marBottom w:val="0"/>
                                      <w:divBdr>
                                        <w:top w:val="none" w:sz="0" w:space="0" w:color="auto"/>
                                        <w:left w:val="none" w:sz="0" w:space="0" w:color="auto"/>
                                        <w:bottom w:val="none" w:sz="0" w:space="0" w:color="auto"/>
                                        <w:right w:val="none" w:sz="0" w:space="0" w:color="auto"/>
                                      </w:divBdr>
                                    </w:div>
                                    <w:div w:id="1426806390">
                                      <w:marLeft w:val="0"/>
                                      <w:marRight w:val="0"/>
                                      <w:marTop w:val="0"/>
                                      <w:marBottom w:val="0"/>
                                      <w:divBdr>
                                        <w:top w:val="none" w:sz="0" w:space="0" w:color="auto"/>
                                        <w:left w:val="none" w:sz="0" w:space="0" w:color="auto"/>
                                        <w:bottom w:val="none" w:sz="0" w:space="0" w:color="auto"/>
                                        <w:right w:val="none" w:sz="0" w:space="0" w:color="auto"/>
                                      </w:divBdr>
                                      <w:divsChild>
                                        <w:div w:id="496961854">
                                          <w:marLeft w:val="0"/>
                                          <w:marRight w:val="0"/>
                                          <w:marTop w:val="0"/>
                                          <w:marBottom w:val="180"/>
                                          <w:divBdr>
                                            <w:top w:val="none" w:sz="0" w:space="0" w:color="auto"/>
                                            <w:left w:val="none" w:sz="0" w:space="0" w:color="auto"/>
                                            <w:bottom w:val="dotted" w:sz="6" w:space="9" w:color="CCCCCC"/>
                                            <w:right w:val="none" w:sz="0" w:space="0" w:color="auto"/>
                                          </w:divBdr>
                                          <w:divsChild>
                                            <w:div w:id="1412004977">
                                              <w:marLeft w:val="0"/>
                                              <w:marRight w:val="0"/>
                                              <w:marTop w:val="0"/>
                                              <w:marBottom w:val="0"/>
                                              <w:divBdr>
                                                <w:top w:val="none" w:sz="0" w:space="0" w:color="auto"/>
                                                <w:left w:val="none" w:sz="0" w:space="0" w:color="auto"/>
                                                <w:bottom w:val="none" w:sz="0" w:space="0" w:color="auto"/>
                                                <w:right w:val="none" w:sz="0" w:space="0" w:color="auto"/>
                                              </w:divBdr>
                                            </w:div>
                                          </w:divsChild>
                                        </w:div>
                                        <w:div w:id="411126292">
                                          <w:marLeft w:val="0"/>
                                          <w:marRight w:val="0"/>
                                          <w:marTop w:val="0"/>
                                          <w:marBottom w:val="180"/>
                                          <w:divBdr>
                                            <w:top w:val="none" w:sz="0" w:space="0" w:color="auto"/>
                                            <w:left w:val="none" w:sz="0" w:space="0" w:color="auto"/>
                                            <w:bottom w:val="dotted" w:sz="6" w:space="9" w:color="CCCCCC"/>
                                            <w:right w:val="none" w:sz="0" w:space="0" w:color="auto"/>
                                          </w:divBdr>
                                          <w:divsChild>
                                            <w:div w:id="175464225">
                                              <w:marLeft w:val="0"/>
                                              <w:marRight w:val="0"/>
                                              <w:marTop w:val="0"/>
                                              <w:marBottom w:val="0"/>
                                              <w:divBdr>
                                                <w:top w:val="none" w:sz="0" w:space="0" w:color="auto"/>
                                                <w:left w:val="none" w:sz="0" w:space="0" w:color="auto"/>
                                                <w:bottom w:val="none" w:sz="0" w:space="0" w:color="auto"/>
                                                <w:right w:val="none" w:sz="0" w:space="0" w:color="auto"/>
                                              </w:divBdr>
                                            </w:div>
                                          </w:divsChild>
                                        </w:div>
                                        <w:div w:id="201131998">
                                          <w:marLeft w:val="0"/>
                                          <w:marRight w:val="0"/>
                                          <w:marTop w:val="0"/>
                                          <w:marBottom w:val="180"/>
                                          <w:divBdr>
                                            <w:top w:val="none" w:sz="0" w:space="0" w:color="auto"/>
                                            <w:left w:val="none" w:sz="0" w:space="0" w:color="auto"/>
                                            <w:bottom w:val="dotted" w:sz="6" w:space="9" w:color="CCCCCC"/>
                                            <w:right w:val="none" w:sz="0" w:space="0" w:color="auto"/>
                                          </w:divBdr>
                                          <w:divsChild>
                                            <w:div w:id="79102576">
                                              <w:marLeft w:val="0"/>
                                              <w:marRight w:val="0"/>
                                              <w:marTop w:val="0"/>
                                              <w:marBottom w:val="0"/>
                                              <w:divBdr>
                                                <w:top w:val="none" w:sz="0" w:space="0" w:color="auto"/>
                                                <w:left w:val="none" w:sz="0" w:space="0" w:color="auto"/>
                                                <w:bottom w:val="none" w:sz="0" w:space="0" w:color="auto"/>
                                                <w:right w:val="none" w:sz="0" w:space="0" w:color="auto"/>
                                              </w:divBdr>
                                            </w:div>
                                          </w:divsChild>
                                        </w:div>
                                        <w:div w:id="1848474144">
                                          <w:marLeft w:val="0"/>
                                          <w:marRight w:val="0"/>
                                          <w:marTop w:val="0"/>
                                          <w:marBottom w:val="180"/>
                                          <w:divBdr>
                                            <w:top w:val="none" w:sz="0" w:space="0" w:color="auto"/>
                                            <w:left w:val="none" w:sz="0" w:space="0" w:color="auto"/>
                                            <w:bottom w:val="none" w:sz="0" w:space="0" w:color="auto"/>
                                            <w:right w:val="none" w:sz="0" w:space="0" w:color="auto"/>
                                          </w:divBdr>
                                          <w:divsChild>
                                            <w:div w:id="12976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90">
                                      <w:marLeft w:val="0"/>
                                      <w:marRight w:val="2880"/>
                                      <w:marTop w:val="0"/>
                                      <w:marBottom w:val="0"/>
                                      <w:divBdr>
                                        <w:top w:val="none" w:sz="0" w:space="0" w:color="auto"/>
                                        <w:left w:val="none" w:sz="0" w:space="0" w:color="auto"/>
                                        <w:bottom w:val="none" w:sz="0" w:space="0" w:color="auto"/>
                                        <w:right w:val="none" w:sz="0" w:space="0" w:color="auto"/>
                                      </w:divBdr>
                                    </w:div>
                                    <w:div w:id="1154299325">
                                      <w:marLeft w:val="0"/>
                                      <w:marRight w:val="0"/>
                                      <w:marTop w:val="0"/>
                                      <w:marBottom w:val="0"/>
                                      <w:divBdr>
                                        <w:top w:val="none" w:sz="0" w:space="0" w:color="auto"/>
                                        <w:left w:val="none" w:sz="0" w:space="0" w:color="auto"/>
                                        <w:bottom w:val="none" w:sz="0" w:space="0" w:color="auto"/>
                                        <w:right w:val="none" w:sz="0" w:space="0" w:color="auto"/>
                                      </w:divBdr>
                                      <w:divsChild>
                                        <w:div w:id="218051083">
                                          <w:marLeft w:val="0"/>
                                          <w:marRight w:val="0"/>
                                          <w:marTop w:val="0"/>
                                          <w:marBottom w:val="180"/>
                                          <w:divBdr>
                                            <w:top w:val="none" w:sz="0" w:space="0" w:color="auto"/>
                                            <w:left w:val="none" w:sz="0" w:space="0" w:color="auto"/>
                                            <w:bottom w:val="dotted" w:sz="6" w:space="9" w:color="CCCCCC"/>
                                            <w:right w:val="none" w:sz="0" w:space="0" w:color="auto"/>
                                          </w:divBdr>
                                          <w:divsChild>
                                            <w:div w:id="903830394">
                                              <w:marLeft w:val="0"/>
                                              <w:marRight w:val="0"/>
                                              <w:marTop w:val="0"/>
                                              <w:marBottom w:val="0"/>
                                              <w:divBdr>
                                                <w:top w:val="none" w:sz="0" w:space="0" w:color="auto"/>
                                                <w:left w:val="none" w:sz="0" w:space="0" w:color="auto"/>
                                                <w:bottom w:val="none" w:sz="0" w:space="0" w:color="auto"/>
                                                <w:right w:val="none" w:sz="0" w:space="0" w:color="auto"/>
                                              </w:divBdr>
                                            </w:div>
                                          </w:divsChild>
                                        </w:div>
                                        <w:div w:id="1745298309">
                                          <w:marLeft w:val="0"/>
                                          <w:marRight w:val="0"/>
                                          <w:marTop w:val="0"/>
                                          <w:marBottom w:val="180"/>
                                          <w:divBdr>
                                            <w:top w:val="none" w:sz="0" w:space="0" w:color="auto"/>
                                            <w:left w:val="none" w:sz="0" w:space="0" w:color="auto"/>
                                            <w:bottom w:val="dotted" w:sz="6" w:space="9" w:color="CCCCCC"/>
                                            <w:right w:val="none" w:sz="0" w:space="0" w:color="auto"/>
                                          </w:divBdr>
                                          <w:divsChild>
                                            <w:div w:id="1414821085">
                                              <w:marLeft w:val="0"/>
                                              <w:marRight w:val="0"/>
                                              <w:marTop w:val="0"/>
                                              <w:marBottom w:val="0"/>
                                              <w:divBdr>
                                                <w:top w:val="none" w:sz="0" w:space="0" w:color="auto"/>
                                                <w:left w:val="none" w:sz="0" w:space="0" w:color="auto"/>
                                                <w:bottom w:val="none" w:sz="0" w:space="0" w:color="auto"/>
                                                <w:right w:val="none" w:sz="0" w:space="0" w:color="auto"/>
                                              </w:divBdr>
                                            </w:div>
                                          </w:divsChild>
                                        </w:div>
                                        <w:div w:id="1620986174">
                                          <w:marLeft w:val="0"/>
                                          <w:marRight w:val="0"/>
                                          <w:marTop w:val="0"/>
                                          <w:marBottom w:val="180"/>
                                          <w:divBdr>
                                            <w:top w:val="none" w:sz="0" w:space="0" w:color="auto"/>
                                            <w:left w:val="none" w:sz="0" w:space="0" w:color="auto"/>
                                            <w:bottom w:val="dotted" w:sz="6" w:space="9" w:color="CCCCCC"/>
                                            <w:right w:val="none" w:sz="0" w:space="0" w:color="auto"/>
                                          </w:divBdr>
                                          <w:divsChild>
                                            <w:div w:id="1145852055">
                                              <w:marLeft w:val="0"/>
                                              <w:marRight w:val="0"/>
                                              <w:marTop w:val="0"/>
                                              <w:marBottom w:val="0"/>
                                              <w:divBdr>
                                                <w:top w:val="none" w:sz="0" w:space="0" w:color="auto"/>
                                                <w:left w:val="none" w:sz="0" w:space="0" w:color="auto"/>
                                                <w:bottom w:val="none" w:sz="0" w:space="0" w:color="auto"/>
                                                <w:right w:val="none" w:sz="0" w:space="0" w:color="auto"/>
                                              </w:divBdr>
                                            </w:div>
                                          </w:divsChild>
                                        </w:div>
                                        <w:div w:id="573858684">
                                          <w:marLeft w:val="0"/>
                                          <w:marRight w:val="0"/>
                                          <w:marTop w:val="0"/>
                                          <w:marBottom w:val="180"/>
                                          <w:divBdr>
                                            <w:top w:val="none" w:sz="0" w:space="0" w:color="auto"/>
                                            <w:left w:val="none" w:sz="0" w:space="0" w:color="auto"/>
                                            <w:bottom w:val="none" w:sz="0" w:space="0" w:color="auto"/>
                                            <w:right w:val="none" w:sz="0" w:space="0" w:color="auto"/>
                                          </w:divBdr>
                                          <w:divsChild>
                                            <w:div w:id="19715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5613">
                                      <w:marLeft w:val="0"/>
                                      <w:marRight w:val="0"/>
                                      <w:marTop w:val="0"/>
                                      <w:marBottom w:val="0"/>
                                      <w:divBdr>
                                        <w:top w:val="none" w:sz="0" w:space="0" w:color="auto"/>
                                        <w:left w:val="none" w:sz="0" w:space="0" w:color="auto"/>
                                        <w:bottom w:val="none" w:sz="0" w:space="0" w:color="auto"/>
                                        <w:right w:val="none" w:sz="0" w:space="0" w:color="auto"/>
                                      </w:divBdr>
                                      <w:divsChild>
                                        <w:div w:id="7754905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185743">
      <w:bodyDiv w:val="1"/>
      <w:marLeft w:val="0"/>
      <w:marRight w:val="0"/>
      <w:marTop w:val="0"/>
      <w:marBottom w:val="0"/>
      <w:divBdr>
        <w:top w:val="none" w:sz="0" w:space="0" w:color="auto"/>
        <w:left w:val="none" w:sz="0" w:space="0" w:color="auto"/>
        <w:bottom w:val="none" w:sz="0" w:space="0" w:color="auto"/>
        <w:right w:val="none" w:sz="0" w:space="0" w:color="auto"/>
      </w:divBdr>
      <w:divsChild>
        <w:div w:id="1828981338">
          <w:marLeft w:val="0"/>
          <w:marRight w:val="-300"/>
          <w:marTop w:val="0"/>
          <w:marBottom w:val="0"/>
          <w:divBdr>
            <w:top w:val="none" w:sz="0" w:space="0" w:color="auto"/>
            <w:left w:val="none" w:sz="0" w:space="0" w:color="auto"/>
            <w:bottom w:val="none" w:sz="0" w:space="0" w:color="auto"/>
            <w:right w:val="none" w:sz="0" w:space="0" w:color="auto"/>
          </w:divBdr>
        </w:div>
        <w:div w:id="305093156">
          <w:marLeft w:val="0"/>
          <w:marRight w:val="0"/>
          <w:marTop w:val="0"/>
          <w:marBottom w:val="0"/>
          <w:divBdr>
            <w:top w:val="none" w:sz="0" w:space="0" w:color="auto"/>
            <w:left w:val="none" w:sz="0" w:space="0" w:color="auto"/>
            <w:bottom w:val="none" w:sz="0" w:space="0" w:color="auto"/>
            <w:right w:val="none" w:sz="0" w:space="0" w:color="auto"/>
          </w:divBdr>
          <w:divsChild>
            <w:div w:id="611086647">
              <w:marLeft w:val="45"/>
              <w:marRight w:val="0"/>
              <w:marTop w:val="0"/>
              <w:marBottom w:val="0"/>
              <w:divBdr>
                <w:top w:val="none" w:sz="0" w:space="0" w:color="auto"/>
                <w:left w:val="none" w:sz="0" w:space="0" w:color="auto"/>
                <w:bottom w:val="none" w:sz="0" w:space="0" w:color="auto"/>
                <w:right w:val="none" w:sz="0" w:space="0" w:color="auto"/>
              </w:divBdr>
            </w:div>
            <w:div w:id="1853101845">
              <w:marLeft w:val="45"/>
              <w:marRight w:val="0"/>
              <w:marTop w:val="0"/>
              <w:marBottom w:val="0"/>
              <w:divBdr>
                <w:top w:val="none" w:sz="0" w:space="0" w:color="auto"/>
                <w:left w:val="none" w:sz="0" w:space="0" w:color="auto"/>
                <w:bottom w:val="none" w:sz="0" w:space="0" w:color="auto"/>
                <w:right w:val="none" w:sz="0" w:space="0" w:color="auto"/>
              </w:divBdr>
            </w:div>
          </w:divsChild>
        </w:div>
        <w:div w:id="1134788206">
          <w:marLeft w:val="0"/>
          <w:marRight w:val="0"/>
          <w:marTop w:val="0"/>
          <w:marBottom w:val="0"/>
          <w:divBdr>
            <w:top w:val="none" w:sz="0" w:space="0" w:color="auto"/>
            <w:left w:val="none" w:sz="0" w:space="0" w:color="auto"/>
            <w:bottom w:val="none" w:sz="0" w:space="0" w:color="auto"/>
            <w:right w:val="none" w:sz="0" w:space="0" w:color="auto"/>
          </w:divBdr>
          <w:divsChild>
            <w:div w:id="1062755642">
              <w:marLeft w:val="0"/>
              <w:marRight w:val="0"/>
              <w:marTop w:val="0"/>
              <w:marBottom w:val="0"/>
              <w:divBdr>
                <w:top w:val="none" w:sz="0" w:space="0" w:color="FFFFFF"/>
                <w:left w:val="none" w:sz="0" w:space="0" w:color="FFFFFF"/>
                <w:bottom w:val="none" w:sz="0" w:space="0" w:color="FFFFFF"/>
                <w:right w:val="none" w:sz="0" w:space="0" w:color="FFFFFF"/>
              </w:divBdr>
              <w:divsChild>
                <w:div w:id="1238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9547">
          <w:marLeft w:val="0"/>
          <w:marRight w:val="0"/>
          <w:marTop w:val="0"/>
          <w:marBottom w:val="0"/>
          <w:divBdr>
            <w:top w:val="none" w:sz="0" w:space="0" w:color="auto"/>
            <w:left w:val="none" w:sz="0" w:space="0" w:color="auto"/>
            <w:bottom w:val="none" w:sz="0" w:space="0" w:color="auto"/>
            <w:right w:val="none" w:sz="0" w:space="0" w:color="auto"/>
          </w:divBdr>
          <w:divsChild>
            <w:div w:id="494421383">
              <w:marLeft w:val="180"/>
              <w:marRight w:val="180"/>
              <w:marTop w:val="0"/>
              <w:marBottom w:val="0"/>
              <w:divBdr>
                <w:top w:val="none" w:sz="0" w:space="9" w:color="4D4D4D"/>
                <w:left w:val="single" w:sz="6" w:space="9" w:color="4D4D4D"/>
                <w:bottom w:val="single" w:sz="6" w:space="9" w:color="4D4D4D"/>
                <w:right w:val="single" w:sz="6" w:space="7" w:color="4D4D4D"/>
              </w:divBdr>
              <w:divsChild>
                <w:div w:id="1577859050">
                  <w:marLeft w:val="0"/>
                  <w:marRight w:val="0"/>
                  <w:marTop w:val="0"/>
                  <w:marBottom w:val="0"/>
                  <w:divBdr>
                    <w:top w:val="none" w:sz="0" w:space="0" w:color="auto"/>
                    <w:left w:val="none" w:sz="0" w:space="0" w:color="auto"/>
                    <w:bottom w:val="none" w:sz="0" w:space="0" w:color="auto"/>
                    <w:right w:val="none" w:sz="0" w:space="0" w:color="auto"/>
                  </w:divBdr>
                  <w:divsChild>
                    <w:div w:id="248656570">
                      <w:marLeft w:val="0"/>
                      <w:marRight w:val="0"/>
                      <w:marTop w:val="0"/>
                      <w:marBottom w:val="0"/>
                      <w:divBdr>
                        <w:top w:val="none" w:sz="0" w:space="0" w:color="auto"/>
                        <w:left w:val="none" w:sz="0" w:space="0" w:color="auto"/>
                        <w:bottom w:val="none" w:sz="0" w:space="0" w:color="auto"/>
                        <w:right w:val="none" w:sz="0" w:space="0" w:color="auto"/>
                      </w:divBdr>
                      <w:divsChild>
                        <w:div w:id="2095543551">
                          <w:marLeft w:val="0"/>
                          <w:marRight w:val="0"/>
                          <w:marTop w:val="0"/>
                          <w:marBottom w:val="0"/>
                          <w:divBdr>
                            <w:top w:val="none" w:sz="0" w:space="0" w:color="auto"/>
                            <w:left w:val="none" w:sz="0" w:space="0" w:color="auto"/>
                            <w:bottom w:val="none" w:sz="0" w:space="0" w:color="auto"/>
                            <w:right w:val="single" w:sz="6" w:space="0" w:color="4D4D4D"/>
                          </w:divBdr>
                        </w:div>
                      </w:divsChild>
                    </w:div>
                    <w:div w:id="1891728779">
                      <w:marLeft w:val="135"/>
                      <w:marRight w:val="0"/>
                      <w:marTop w:val="0"/>
                      <w:marBottom w:val="0"/>
                      <w:divBdr>
                        <w:top w:val="none" w:sz="0" w:space="0" w:color="auto"/>
                        <w:left w:val="none" w:sz="0" w:space="0" w:color="auto"/>
                        <w:bottom w:val="none" w:sz="0" w:space="0" w:color="auto"/>
                        <w:right w:val="dotted" w:sz="6" w:space="0" w:color="auto"/>
                      </w:divBdr>
                      <w:divsChild>
                        <w:div w:id="7024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523">
                  <w:marLeft w:val="0"/>
                  <w:marRight w:val="0"/>
                  <w:marTop w:val="0"/>
                  <w:marBottom w:val="0"/>
                  <w:divBdr>
                    <w:top w:val="none" w:sz="0" w:space="0" w:color="auto"/>
                    <w:left w:val="none" w:sz="0" w:space="0" w:color="auto"/>
                    <w:bottom w:val="none" w:sz="0" w:space="0" w:color="auto"/>
                    <w:right w:val="none" w:sz="0" w:space="0" w:color="auto"/>
                  </w:divBdr>
                  <w:divsChild>
                    <w:div w:id="15861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5555">
              <w:marLeft w:val="0"/>
              <w:marRight w:val="0"/>
              <w:marTop w:val="180"/>
              <w:marBottom w:val="0"/>
              <w:divBdr>
                <w:top w:val="none" w:sz="0" w:space="0" w:color="auto"/>
                <w:left w:val="none" w:sz="0" w:space="0" w:color="auto"/>
                <w:bottom w:val="none" w:sz="0" w:space="0" w:color="auto"/>
                <w:right w:val="none" w:sz="0" w:space="0" w:color="auto"/>
              </w:divBdr>
              <w:divsChild>
                <w:div w:id="1651668537">
                  <w:marLeft w:val="0"/>
                  <w:marRight w:val="0"/>
                  <w:marTop w:val="0"/>
                  <w:marBottom w:val="180"/>
                  <w:divBdr>
                    <w:top w:val="single" w:sz="6" w:space="0" w:color="999999"/>
                    <w:left w:val="single" w:sz="2" w:space="0" w:color="999999"/>
                    <w:bottom w:val="single" w:sz="6" w:space="0" w:color="444444"/>
                    <w:right w:val="single" w:sz="6" w:space="0" w:color="999999"/>
                  </w:divBdr>
                  <w:divsChild>
                    <w:div w:id="651638774">
                      <w:marLeft w:val="0"/>
                      <w:marRight w:val="0"/>
                      <w:marTop w:val="0"/>
                      <w:marBottom w:val="0"/>
                      <w:divBdr>
                        <w:top w:val="none" w:sz="0" w:space="0" w:color="auto"/>
                        <w:left w:val="none" w:sz="0" w:space="0" w:color="auto"/>
                        <w:bottom w:val="none" w:sz="0" w:space="0" w:color="auto"/>
                        <w:right w:val="none" w:sz="0" w:space="0" w:color="auto"/>
                      </w:divBdr>
                      <w:divsChild>
                        <w:div w:id="1342471847">
                          <w:marLeft w:val="0"/>
                          <w:marRight w:val="0"/>
                          <w:marTop w:val="0"/>
                          <w:marBottom w:val="0"/>
                          <w:divBdr>
                            <w:top w:val="none" w:sz="0" w:space="0" w:color="auto"/>
                            <w:left w:val="none" w:sz="0" w:space="0" w:color="auto"/>
                            <w:bottom w:val="none" w:sz="0" w:space="0" w:color="auto"/>
                            <w:right w:val="none" w:sz="0" w:space="0" w:color="auto"/>
                          </w:divBdr>
                          <w:divsChild>
                            <w:div w:id="536163106">
                              <w:marLeft w:val="0"/>
                              <w:marRight w:val="0"/>
                              <w:marTop w:val="0"/>
                              <w:marBottom w:val="0"/>
                              <w:divBdr>
                                <w:top w:val="none" w:sz="0" w:space="0" w:color="B3B3B3"/>
                                <w:left w:val="none" w:sz="0" w:space="0" w:color="B3B3B3"/>
                                <w:bottom w:val="none" w:sz="0" w:space="0" w:color="B3B3B3"/>
                                <w:right w:val="none" w:sz="0" w:space="0" w:color="B3B3B3"/>
                              </w:divBdr>
                            </w:div>
                            <w:div w:id="241139199">
                              <w:marLeft w:val="0"/>
                              <w:marRight w:val="0"/>
                              <w:marTop w:val="0"/>
                              <w:marBottom w:val="0"/>
                              <w:divBdr>
                                <w:top w:val="none" w:sz="0" w:space="0" w:color="auto"/>
                                <w:left w:val="none" w:sz="0" w:space="0" w:color="auto"/>
                                <w:bottom w:val="none" w:sz="0" w:space="11" w:color="auto"/>
                                <w:right w:val="none" w:sz="0" w:space="0" w:color="auto"/>
                              </w:divBdr>
                              <w:divsChild>
                                <w:div w:id="137306680">
                                  <w:marLeft w:val="0"/>
                                  <w:marRight w:val="0"/>
                                  <w:marTop w:val="0"/>
                                  <w:marBottom w:val="0"/>
                                  <w:divBdr>
                                    <w:top w:val="none" w:sz="0" w:space="0" w:color="auto"/>
                                    <w:left w:val="none" w:sz="0" w:space="0" w:color="auto"/>
                                    <w:bottom w:val="none" w:sz="0" w:space="0" w:color="auto"/>
                                    <w:right w:val="none" w:sz="0" w:space="0" w:color="auto"/>
                                  </w:divBdr>
                                  <w:divsChild>
                                    <w:div w:id="11461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04516">
                          <w:marLeft w:val="0"/>
                          <w:marRight w:val="0"/>
                          <w:marTop w:val="0"/>
                          <w:marBottom w:val="90"/>
                          <w:divBdr>
                            <w:top w:val="none" w:sz="0" w:space="0" w:color="auto"/>
                            <w:left w:val="none" w:sz="0" w:space="0" w:color="auto"/>
                            <w:bottom w:val="none" w:sz="0" w:space="0" w:color="auto"/>
                            <w:right w:val="none" w:sz="0" w:space="0" w:color="auto"/>
                          </w:divBdr>
                          <w:divsChild>
                            <w:div w:id="177550763">
                              <w:marLeft w:val="0"/>
                              <w:marRight w:val="0"/>
                              <w:marTop w:val="0"/>
                              <w:marBottom w:val="0"/>
                              <w:divBdr>
                                <w:top w:val="none" w:sz="0" w:space="0" w:color="auto"/>
                                <w:left w:val="none" w:sz="0" w:space="0" w:color="auto"/>
                                <w:bottom w:val="none" w:sz="0" w:space="0" w:color="auto"/>
                                <w:right w:val="none" w:sz="0" w:space="0" w:color="auto"/>
                              </w:divBdr>
                              <w:divsChild>
                                <w:div w:id="2060745749">
                                  <w:marLeft w:val="0"/>
                                  <w:marRight w:val="0"/>
                                  <w:marTop w:val="0"/>
                                  <w:marBottom w:val="0"/>
                                  <w:divBdr>
                                    <w:top w:val="none" w:sz="0" w:space="0" w:color="auto"/>
                                    <w:left w:val="none" w:sz="0" w:space="0" w:color="auto"/>
                                    <w:bottom w:val="none" w:sz="0" w:space="0" w:color="auto"/>
                                    <w:right w:val="none" w:sz="0" w:space="0" w:color="auto"/>
                                  </w:divBdr>
                                  <w:divsChild>
                                    <w:div w:id="19411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873356">
                  <w:marLeft w:val="0"/>
                  <w:marRight w:val="180"/>
                  <w:marTop w:val="0"/>
                  <w:marBottom w:val="0"/>
                  <w:divBdr>
                    <w:top w:val="none" w:sz="0" w:space="0" w:color="auto"/>
                    <w:left w:val="none" w:sz="0" w:space="0" w:color="auto"/>
                    <w:bottom w:val="none" w:sz="0" w:space="0" w:color="auto"/>
                    <w:right w:val="none" w:sz="0" w:space="0" w:color="auto"/>
                  </w:divBdr>
                  <w:divsChild>
                    <w:div w:id="1789734706">
                      <w:marLeft w:val="0"/>
                      <w:marRight w:val="0"/>
                      <w:marTop w:val="0"/>
                      <w:marBottom w:val="0"/>
                      <w:divBdr>
                        <w:top w:val="none" w:sz="0" w:space="0" w:color="auto"/>
                        <w:left w:val="none" w:sz="0" w:space="0" w:color="auto"/>
                        <w:bottom w:val="none" w:sz="0" w:space="0" w:color="auto"/>
                        <w:right w:val="none" w:sz="0" w:space="0" w:color="auto"/>
                      </w:divBdr>
                      <w:divsChild>
                        <w:div w:id="284310088">
                          <w:marLeft w:val="0"/>
                          <w:marRight w:val="0"/>
                          <w:marTop w:val="0"/>
                          <w:marBottom w:val="0"/>
                          <w:divBdr>
                            <w:top w:val="none" w:sz="0" w:space="0" w:color="auto"/>
                            <w:left w:val="none" w:sz="0" w:space="0" w:color="auto"/>
                            <w:bottom w:val="none" w:sz="0" w:space="0" w:color="auto"/>
                            <w:right w:val="none" w:sz="0" w:space="0" w:color="auto"/>
                          </w:divBdr>
                        </w:div>
                        <w:div w:id="689182584">
                          <w:marLeft w:val="0"/>
                          <w:marRight w:val="0"/>
                          <w:marTop w:val="0"/>
                          <w:marBottom w:val="0"/>
                          <w:divBdr>
                            <w:top w:val="none" w:sz="0" w:space="0" w:color="auto"/>
                            <w:left w:val="none" w:sz="0" w:space="0" w:color="auto"/>
                            <w:bottom w:val="none" w:sz="0" w:space="0" w:color="auto"/>
                            <w:right w:val="none" w:sz="0" w:space="0" w:color="auto"/>
                          </w:divBdr>
                          <w:divsChild>
                            <w:div w:id="1892034824">
                              <w:marLeft w:val="0"/>
                              <w:marRight w:val="0"/>
                              <w:marTop w:val="0"/>
                              <w:marBottom w:val="0"/>
                              <w:divBdr>
                                <w:top w:val="single" w:sz="6" w:space="0" w:color="AAAAAA"/>
                                <w:left w:val="single" w:sz="6" w:space="0" w:color="AAAAAA"/>
                                <w:bottom w:val="single" w:sz="6" w:space="0" w:color="AAAAAA"/>
                                <w:right w:val="single" w:sz="6" w:space="0" w:color="AAAAAA"/>
                              </w:divBdr>
                              <w:divsChild>
                                <w:div w:id="687099936">
                                  <w:marLeft w:val="0"/>
                                  <w:marRight w:val="0"/>
                                  <w:marTop w:val="0"/>
                                  <w:marBottom w:val="0"/>
                                  <w:divBdr>
                                    <w:top w:val="none" w:sz="0" w:space="15" w:color="F8F8F8"/>
                                    <w:left w:val="none" w:sz="0" w:space="23" w:color="F8F8F8"/>
                                    <w:bottom w:val="none" w:sz="0" w:space="15" w:color="F8F8F8"/>
                                    <w:right w:val="none" w:sz="0" w:space="23" w:color="F8F8F8"/>
                                  </w:divBdr>
                                  <w:divsChild>
                                    <w:div w:id="2092464494">
                                      <w:marLeft w:val="0"/>
                                      <w:marRight w:val="90"/>
                                      <w:marTop w:val="0"/>
                                      <w:marBottom w:val="0"/>
                                      <w:divBdr>
                                        <w:top w:val="none" w:sz="0" w:space="0" w:color="auto"/>
                                        <w:left w:val="none" w:sz="0" w:space="0" w:color="auto"/>
                                        <w:bottom w:val="none" w:sz="0" w:space="0" w:color="auto"/>
                                        <w:right w:val="none" w:sz="0" w:space="0" w:color="auto"/>
                                      </w:divBdr>
                                    </w:div>
                                    <w:div w:id="523250131">
                                      <w:marLeft w:val="0"/>
                                      <w:marRight w:val="0"/>
                                      <w:marTop w:val="135"/>
                                      <w:marBottom w:val="0"/>
                                      <w:divBdr>
                                        <w:top w:val="none" w:sz="0" w:space="0" w:color="auto"/>
                                        <w:left w:val="none" w:sz="0" w:space="0" w:color="auto"/>
                                        <w:bottom w:val="none" w:sz="0" w:space="0" w:color="auto"/>
                                        <w:right w:val="none" w:sz="0" w:space="0" w:color="auto"/>
                                      </w:divBdr>
                                    </w:div>
                                  </w:divsChild>
                                </w:div>
                                <w:div w:id="749424487">
                                  <w:marLeft w:val="0"/>
                                  <w:marRight w:val="0"/>
                                  <w:marTop w:val="0"/>
                                  <w:marBottom w:val="0"/>
                                  <w:divBdr>
                                    <w:top w:val="single" w:sz="6" w:space="0" w:color="B3B3B3"/>
                                    <w:left w:val="none" w:sz="0" w:space="0" w:color="B3B3B3"/>
                                    <w:bottom w:val="none" w:sz="0" w:space="0" w:color="B3B3B3"/>
                                    <w:right w:val="none" w:sz="0" w:space="0" w:color="B3B3B3"/>
                                  </w:divBdr>
                                </w:div>
                                <w:div w:id="1865822144">
                                  <w:marLeft w:val="0"/>
                                  <w:marRight w:val="0"/>
                                  <w:marTop w:val="0"/>
                                  <w:marBottom w:val="0"/>
                                  <w:divBdr>
                                    <w:top w:val="none" w:sz="0" w:space="0" w:color="auto"/>
                                    <w:left w:val="none" w:sz="0" w:space="0" w:color="auto"/>
                                    <w:bottom w:val="none" w:sz="0" w:space="0" w:color="auto"/>
                                    <w:right w:val="none" w:sz="0" w:space="0" w:color="auto"/>
                                  </w:divBdr>
                                  <w:divsChild>
                                    <w:div w:id="1400208242">
                                      <w:marLeft w:val="0"/>
                                      <w:marRight w:val="0"/>
                                      <w:marTop w:val="0"/>
                                      <w:marBottom w:val="0"/>
                                      <w:divBdr>
                                        <w:top w:val="single" w:sz="6" w:space="9" w:color="CCCCCC"/>
                                        <w:left w:val="single" w:sz="2" w:space="16" w:color="CCCCCC"/>
                                        <w:bottom w:val="single" w:sz="6" w:space="9" w:color="CCCCCC"/>
                                        <w:right w:val="single" w:sz="2" w:space="16" w:color="CCCCCC"/>
                                      </w:divBdr>
                                    </w:div>
                                  </w:divsChild>
                                </w:div>
                                <w:div w:id="704404202">
                                  <w:marLeft w:val="0"/>
                                  <w:marRight w:val="0"/>
                                  <w:marTop w:val="0"/>
                                  <w:marBottom w:val="0"/>
                                  <w:divBdr>
                                    <w:top w:val="none" w:sz="0" w:space="0" w:color="auto"/>
                                    <w:left w:val="none" w:sz="0" w:space="0" w:color="auto"/>
                                    <w:bottom w:val="none" w:sz="0" w:space="0" w:color="auto"/>
                                    <w:right w:val="none" w:sz="0" w:space="0" w:color="auto"/>
                                  </w:divBdr>
                                  <w:divsChild>
                                    <w:div w:id="326055230">
                                      <w:marLeft w:val="0"/>
                                      <w:marRight w:val="0"/>
                                      <w:marTop w:val="0"/>
                                      <w:marBottom w:val="0"/>
                                      <w:divBdr>
                                        <w:top w:val="single" w:sz="6" w:space="5" w:color="CCCCCC"/>
                                        <w:left w:val="single" w:sz="6" w:space="7" w:color="CCCCCC"/>
                                        <w:bottom w:val="single" w:sz="6" w:space="7" w:color="CCCCCC"/>
                                        <w:right w:val="single" w:sz="6" w:space="7" w:color="CCCCCC"/>
                                      </w:divBdr>
                                    </w:div>
                                    <w:div w:id="286592578">
                                      <w:marLeft w:val="0"/>
                                      <w:marRight w:val="0"/>
                                      <w:marTop w:val="0"/>
                                      <w:marBottom w:val="0"/>
                                      <w:divBdr>
                                        <w:top w:val="none" w:sz="0" w:space="0" w:color="auto"/>
                                        <w:left w:val="none" w:sz="0" w:space="0" w:color="auto"/>
                                        <w:bottom w:val="none" w:sz="0" w:space="0" w:color="auto"/>
                                        <w:right w:val="none" w:sz="0" w:space="0" w:color="auto"/>
                                      </w:divBdr>
                                      <w:divsChild>
                                        <w:div w:id="277639100">
                                          <w:marLeft w:val="0"/>
                                          <w:marRight w:val="0"/>
                                          <w:marTop w:val="0"/>
                                          <w:marBottom w:val="60"/>
                                          <w:divBdr>
                                            <w:top w:val="none" w:sz="0" w:space="0" w:color="auto"/>
                                            <w:left w:val="none" w:sz="0" w:space="0" w:color="auto"/>
                                            <w:bottom w:val="none" w:sz="0" w:space="0" w:color="auto"/>
                                            <w:right w:val="none" w:sz="0" w:space="0" w:color="auto"/>
                                          </w:divBdr>
                                        </w:div>
                                      </w:divsChild>
                                    </w:div>
                                    <w:div w:id="2105609673">
                                      <w:marLeft w:val="0"/>
                                      <w:marRight w:val="2880"/>
                                      <w:marTop w:val="0"/>
                                      <w:marBottom w:val="0"/>
                                      <w:divBdr>
                                        <w:top w:val="none" w:sz="0" w:space="0" w:color="auto"/>
                                        <w:left w:val="none" w:sz="0" w:space="0" w:color="auto"/>
                                        <w:bottom w:val="none" w:sz="0" w:space="0" w:color="auto"/>
                                        <w:right w:val="none" w:sz="0" w:space="0" w:color="auto"/>
                                      </w:divBdr>
                                    </w:div>
                                    <w:div w:id="967586444">
                                      <w:marLeft w:val="0"/>
                                      <w:marRight w:val="0"/>
                                      <w:marTop w:val="0"/>
                                      <w:marBottom w:val="0"/>
                                      <w:divBdr>
                                        <w:top w:val="none" w:sz="0" w:space="0" w:color="auto"/>
                                        <w:left w:val="none" w:sz="0" w:space="0" w:color="auto"/>
                                        <w:bottom w:val="none" w:sz="0" w:space="0" w:color="auto"/>
                                        <w:right w:val="none" w:sz="0" w:space="0" w:color="auto"/>
                                      </w:divBdr>
                                      <w:divsChild>
                                        <w:div w:id="1407342236">
                                          <w:marLeft w:val="0"/>
                                          <w:marRight w:val="0"/>
                                          <w:marTop w:val="0"/>
                                          <w:marBottom w:val="0"/>
                                          <w:divBdr>
                                            <w:top w:val="none" w:sz="0" w:space="0" w:color="auto"/>
                                            <w:left w:val="none" w:sz="0" w:space="0" w:color="auto"/>
                                            <w:bottom w:val="none" w:sz="0" w:space="0" w:color="auto"/>
                                            <w:right w:val="none" w:sz="0" w:space="0" w:color="auto"/>
                                          </w:divBdr>
                                        </w:div>
                                        <w:div w:id="1257591660">
                                          <w:marLeft w:val="0"/>
                                          <w:marRight w:val="0"/>
                                          <w:marTop w:val="0"/>
                                          <w:marBottom w:val="180"/>
                                          <w:divBdr>
                                            <w:top w:val="none" w:sz="0" w:space="0" w:color="auto"/>
                                            <w:left w:val="none" w:sz="0" w:space="0" w:color="auto"/>
                                            <w:bottom w:val="dotted" w:sz="6" w:space="9" w:color="CCCCCC"/>
                                            <w:right w:val="none" w:sz="0" w:space="0" w:color="auto"/>
                                          </w:divBdr>
                                          <w:divsChild>
                                            <w:div w:id="813566875">
                                              <w:marLeft w:val="0"/>
                                              <w:marRight w:val="0"/>
                                              <w:marTop w:val="0"/>
                                              <w:marBottom w:val="0"/>
                                              <w:divBdr>
                                                <w:top w:val="none" w:sz="0" w:space="0" w:color="auto"/>
                                                <w:left w:val="none" w:sz="0" w:space="0" w:color="auto"/>
                                                <w:bottom w:val="none" w:sz="0" w:space="0" w:color="auto"/>
                                                <w:right w:val="none" w:sz="0" w:space="0" w:color="auto"/>
                                              </w:divBdr>
                                            </w:div>
                                          </w:divsChild>
                                        </w:div>
                                        <w:div w:id="1609846786">
                                          <w:marLeft w:val="0"/>
                                          <w:marRight w:val="0"/>
                                          <w:marTop w:val="0"/>
                                          <w:marBottom w:val="180"/>
                                          <w:divBdr>
                                            <w:top w:val="none" w:sz="0" w:space="0" w:color="auto"/>
                                            <w:left w:val="none" w:sz="0" w:space="0" w:color="auto"/>
                                            <w:bottom w:val="dotted" w:sz="6" w:space="9" w:color="CCCCCC"/>
                                            <w:right w:val="none" w:sz="0" w:space="0" w:color="auto"/>
                                          </w:divBdr>
                                          <w:divsChild>
                                            <w:div w:id="24912107">
                                              <w:marLeft w:val="0"/>
                                              <w:marRight w:val="0"/>
                                              <w:marTop w:val="0"/>
                                              <w:marBottom w:val="0"/>
                                              <w:divBdr>
                                                <w:top w:val="none" w:sz="0" w:space="0" w:color="auto"/>
                                                <w:left w:val="none" w:sz="0" w:space="0" w:color="auto"/>
                                                <w:bottom w:val="none" w:sz="0" w:space="0" w:color="auto"/>
                                                <w:right w:val="none" w:sz="0" w:space="0" w:color="auto"/>
                                              </w:divBdr>
                                            </w:div>
                                          </w:divsChild>
                                        </w:div>
                                        <w:div w:id="693191908">
                                          <w:marLeft w:val="0"/>
                                          <w:marRight w:val="0"/>
                                          <w:marTop w:val="0"/>
                                          <w:marBottom w:val="180"/>
                                          <w:divBdr>
                                            <w:top w:val="none" w:sz="0" w:space="0" w:color="auto"/>
                                            <w:left w:val="none" w:sz="0" w:space="0" w:color="auto"/>
                                            <w:bottom w:val="dotted" w:sz="6" w:space="9" w:color="CCCCCC"/>
                                            <w:right w:val="none" w:sz="0" w:space="0" w:color="auto"/>
                                          </w:divBdr>
                                          <w:divsChild>
                                            <w:div w:id="1954625464">
                                              <w:marLeft w:val="0"/>
                                              <w:marRight w:val="0"/>
                                              <w:marTop w:val="0"/>
                                              <w:marBottom w:val="0"/>
                                              <w:divBdr>
                                                <w:top w:val="none" w:sz="0" w:space="0" w:color="auto"/>
                                                <w:left w:val="none" w:sz="0" w:space="0" w:color="auto"/>
                                                <w:bottom w:val="none" w:sz="0" w:space="0" w:color="auto"/>
                                                <w:right w:val="none" w:sz="0" w:space="0" w:color="auto"/>
                                              </w:divBdr>
                                            </w:div>
                                          </w:divsChild>
                                        </w:div>
                                        <w:div w:id="2147358164">
                                          <w:marLeft w:val="0"/>
                                          <w:marRight w:val="0"/>
                                          <w:marTop w:val="0"/>
                                          <w:marBottom w:val="180"/>
                                          <w:divBdr>
                                            <w:top w:val="none" w:sz="0" w:space="0" w:color="auto"/>
                                            <w:left w:val="none" w:sz="0" w:space="0" w:color="auto"/>
                                            <w:bottom w:val="none" w:sz="0" w:space="0" w:color="auto"/>
                                            <w:right w:val="none" w:sz="0" w:space="0" w:color="auto"/>
                                          </w:divBdr>
                                          <w:divsChild>
                                            <w:div w:id="20138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5359">
                                      <w:marLeft w:val="0"/>
                                      <w:marRight w:val="2880"/>
                                      <w:marTop w:val="0"/>
                                      <w:marBottom w:val="0"/>
                                      <w:divBdr>
                                        <w:top w:val="none" w:sz="0" w:space="0" w:color="auto"/>
                                        <w:left w:val="none" w:sz="0" w:space="0" w:color="auto"/>
                                        <w:bottom w:val="none" w:sz="0" w:space="0" w:color="auto"/>
                                        <w:right w:val="none" w:sz="0" w:space="0" w:color="auto"/>
                                      </w:divBdr>
                                    </w:div>
                                    <w:div w:id="539363294">
                                      <w:marLeft w:val="0"/>
                                      <w:marRight w:val="0"/>
                                      <w:marTop w:val="0"/>
                                      <w:marBottom w:val="0"/>
                                      <w:divBdr>
                                        <w:top w:val="none" w:sz="0" w:space="0" w:color="auto"/>
                                        <w:left w:val="none" w:sz="0" w:space="0" w:color="auto"/>
                                        <w:bottom w:val="none" w:sz="0" w:space="0" w:color="auto"/>
                                        <w:right w:val="none" w:sz="0" w:space="0" w:color="auto"/>
                                      </w:divBdr>
                                      <w:divsChild>
                                        <w:div w:id="104272494">
                                          <w:marLeft w:val="0"/>
                                          <w:marRight w:val="0"/>
                                          <w:marTop w:val="0"/>
                                          <w:marBottom w:val="0"/>
                                          <w:divBdr>
                                            <w:top w:val="none" w:sz="0" w:space="0" w:color="auto"/>
                                            <w:left w:val="none" w:sz="0" w:space="0" w:color="auto"/>
                                            <w:bottom w:val="none" w:sz="0" w:space="0" w:color="auto"/>
                                            <w:right w:val="none" w:sz="0" w:space="0" w:color="auto"/>
                                          </w:divBdr>
                                        </w:div>
                                        <w:div w:id="1254708473">
                                          <w:marLeft w:val="0"/>
                                          <w:marRight w:val="0"/>
                                          <w:marTop w:val="0"/>
                                          <w:marBottom w:val="180"/>
                                          <w:divBdr>
                                            <w:top w:val="none" w:sz="0" w:space="0" w:color="auto"/>
                                            <w:left w:val="none" w:sz="0" w:space="0" w:color="auto"/>
                                            <w:bottom w:val="dotted" w:sz="6" w:space="9" w:color="CCCCCC"/>
                                            <w:right w:val="none" w:sz="0" w:space="0" w:color="auto"/>
                                          </w:divBdr>
                                          <w:divsChild>
                                            <w:div w:id="44254011">
                                              <w:marLeft w:val="0"/>
                                              <w:marRight w:val="0"/>
                                              <w:marTop w:val="0"/>
                                              <w:marBottom w:val="0"/>
                                              <w:divBdr>
                                                <w:top w:val="none" w:sz="0" w:space="0" w:color="auto"/>
                                                <w:left w:val="none" w:sz="0" w:space="0" w:color="auto"/>
                                                <w:bottom w:val="none" w:sz="0" w:space="0" w:color="auto"/>
                                                <w:right w:val="none" w:sz="0" w:space="0" w:color="auto"/>
                                              </w:divBdr>
                                            </w:div>
                                          </w:divsChild>
                                        </w:div>
                                        <w:div w:id="1590655439">
                                          <w:marLeft w:val="0"/>
                                          <w:marRight w:val="0"/>
                                          <w:marTop w:val="0"/>
                                          <w:marBottom w:val="180"/>
                                          <w:divBdr>
                                            <w:top w:val="none" w:sz="0" w:space="0" w:color="auto"/>
                                            <w:left w:val="none" w:sz="0" w:space="0" w:color="auto"/>
                                            <w:bottom w:val="dotted" w:sz="6" w:space="9" w:color="CCCCCC"/>
                                            <w:right w:val="none" w:sz="0" w:space="0" w:color="auto"/>
                                          </w:divBdr>
                                          <w:divsChild>
                                            <w:div w:id="2038846279">
                                              <w:marLeft w:val="0"/>
                                              <w:marRight w:val="0"/>
                                              <w:marTop w:val="0"/>
                                              <w:marBottom w:val="0"/>
                                              <w:divBdr>
                                                <w:top w:val="none" w:sz="0" w:space="0" w:color="auto"/>
                                                <w:left w:val="none" w:sz="0" w:space="0" w:color="auto"/>
                                                <w:bottom w:val="none" w:sz="0" w:space="0" w:color="auto"/>
                                                <w:right w:val="none" w:sz="0" w:space="0" w:color="auto"/>
                                              </w:divBdr>
                                            </w:div>
                                          </w:divsChild>
                                        </w:div>
                                        <w:div w:id="1769083640">
                                          <w:marLeft w:val="0"/>
                                          <w:marRight w:val="0"/>
                                          <w:marTop w:val="0"/>
                                          <w:marBottom w:val="180"/>
                                          <w:divBdr>
                                            <w:top w:val="none" w:sz="0" w:space="0" w:color="auto"/>
                                            <w:left w:val="none" w:sz="0" w:space="0" w:color="auto"/>
                                            <w:bottom w:val="dotted" w:sz="6" w:space="9" w:color="CCCCCC"/>
                                            <w:right w:val="none" w:sz="0" w:space="0" w:color="auto"/>
                                          </w:divBdr>
                                          <w:divsChild>
                                            <w:div w:id="556476405">
                                              <w:marLeft w:val="0"/>
                                              <w:marRight w:val="0"/>
                                              <w:marTop w:val="0"/>
                                              <w:marBottom w:val="0"/>
                                              <w:divBdr>
                                                <w:top w:val="none" w:sz="0" w:space="0" w:color="auto"/>
                                                <w:left w:val="none" w:sz="0" w:space="0" w:color="auto"/>
                                                <w:bottom w:val="none" w:sz="0" w:space="0" w:color="auto"/>
                                                <w:right w:val="none" w:sz="0" w:space="0" w:color="auto"/>
                                              </w:divBdr>
                                            </w:div>
                                          </w:divsChild>
                                        </w:div>
                                        <w:div w:id="764037432">
                                          <w:marLeft w:val="0"/>
                                          <w:marRight w:val="0"/>
                                          <w:marTop w:val="0"/>
                                          <w:marBottom w:val="180"/>
                                          <w:divBdr>
                                            <w:top w:val="none" w:sz="0" w:space="0" w:color="auto"/>
                                            <w:left w:val="none" w:sz="0" w:space="0" w:color="auto"/>
                                            <w:bottom w:val="none" w:sz="0" w:space="0" w:color="auto"/>
                                            <w:right w:val="none" w:sz="0" w:space="0" w:color="auto"/>
                                          </w:divBdr>
                                          <w:divsChild>
                                            <w:div w:id="11458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0251">
                                      <w:marLeft w:val="0"/>
                                      <w:marRight w:val="2880"/>
                                      <w:marTop w:val="0"/>
                                      <w:marBottom w:val="0"/>
                                      <w:divBdr>
                                        <w:top w:val="none" w:sz="0" w:space="0" w:color="auto"/>
                                        <w:left w:val="none" w:sz="0" w:space="0" w:color="auto"/>
                                        <w:bottom w:val="none" w:sz="0" w:space="0" w:color="auto"/>
                                        <w:right w:val="none" w:sz="0" w:space="0" w:color="auto"/>
                                      </w:divBdr>
                                    </w:div>
                                    <w:div w:id="479352194">
                                      <w:marLeft w:val="0"/>
                                      <w:marRight w:val="0"/>
                                      <w:marTop w:val="0"/>
                                      <w:marBottom w:val="0"/>
                                      <w:divBdr>
                                        <w:top w:val="none" w:sz="0" w:space="0" w:color="auto"/>
                                        <w:left w:val="none" w:sz="0" w:space="0" w:color="auto"/>
                                        <w:bottom w:val="none" w:sz="0" w:space="0" w:color="auto"/>
                                        <w:right w:val="none" w:sz="0" w:space="0" w:color="auto"/>
                                      </w:divBdr>
                                      <w:divsChild>
                                        <w:div w:id="1445346457">
                                          <w:marLeft w:val="0"/>
                                          <w:marRight w:val="0"/>
                                          <w:marTop w:val="0"/>
                                          <w:marBottom w:val="0"/>
                                          <w:divBdr>
                                            <w:top w:val="none" w:sz="0" w:space="0" w:color="auto"/>
                                            <w:left w:val="none" w:sz="0" w:space="0" w:color="auto"/>
                                            <w:bottom w:val="none" w:sz="0" w:space="0" w:color="auto"/>
                                            <w:right w:val="none" w:sz="0" w:space="0" w:color="auto"/>
                                          </w:divBdr>
                                        </w:div>
                                        <w:div w:id="1007637638">
                                          <w:marLeft w:val="0"/>
                                          <w:marRight w:val="0"/>
                                          <w:marTop w:val="0"/>
                                          <w:marBottom w:val="180"/>
                                          <w:divBdr>
                                            <w:top w:val="none" w:sz="0" w:space="0" w:color="auto"/>
                                            <w:left w:val="none" w:sz="0" w:space="0" w:color="auto"/>
                                            <w:bottom w:val="dotted" w:sz="6" w:space="9" w:color="CCCCCC"/>
                                            <w:right w:val="none" w:sz="0" w:space="0" w:color="auto"/>
                                          </w:divBdr>
                                          <w:divsChild>
                                            <w:div w:id="1132554943">
                                              <w:marLeft w:val="0"/>
                                              <w:marRight w:val="0"/>
                                              <w:marTop w:val="0"/>
                                              <w:marBottom w:val="0"/>
                                              <w:divBdr>
                                                <w:top w:val="none" w:sz="0" w:space="0" w:color="auto"/>
                                                <w:left w:val="none" w:sz="0" w:space="0" w:color="auto"/>
                                                <w:bottom w:val="none" w:sz="0" w:space="0" w:color="auto"/>
                                                <w:right w:val="none" w:sz="0" w:space="0" w:color="auto"/>
                                              </w:divBdr>
                                            </w:div>
                                          </w:divsChild>
                                        </w:div>
                                        <w:div w:id="1299455030">
                                          <w:marLeft w:val="0"/>
                                          <w:marRight w:val="0"/>
                                          <w:marTop w:val="0"/>
                                          <w:marBottom w:val="180"/>
                                          <w:divBdr>
                                            <w:top w:val="none" w:sz="0" w:space="0" w:color="auto"/>
                                            <w:left w:val="none" w:sz="0" w:space="0" w:color="auto"/>
                                            <w:bottom w:val="dotted" w:sz="6" w:space="9" w:color="CCCCCC"/>
                                            <w:right w:val="none" w:sz="0" w:space="0" w:color="auto"/>
                                          </w:divBdr>
                                          <w:divsChild>
                                            <w:div w:id="1005405561">
                                              <w:marLeft w:val="0"/>
                                              <w:marRight w:val="0"/>
                                              <w:marTop w:val="0"/>
                                              <w:marBottom w:val="0"/>
                                              <w:divBdr>
                                                <w:top w:val="none" w:sz="0" w:space="0" w:color="auto"/>
                                                <w:left w:val="none" w:sz="0" w:space="0" w:color="auto"/>
                                                <w:bottom w:val="none" w:sz="0" w:space="0" w:color="auto"/>
                                                <w:right w:val="none" w:sz="0" w:space="0" w:color="auto"/>
                                              </w:divBdr>
                                            </w:div>
                                          </w:divsChild>
                                        </w:div>
                                        <w:div w:id="646788103">
                                          <w:marLeft w:val="0"/>
                                          <w:marRight w:val="0"/>
                                          <w:marTop w:val="0"/>
                                          <w:marBottom w:val="180"/>
                                          <w:divBdr>
                                            <w:top w:val="none" w:sz="0" w:space="0" w:color="auto"/>
                                            <w:left w:val="none" w:sz="0" w:space="0" w:color="auto"/>
                                            <w:bottom w:val="dotted" w:sz="6" w:space="9" w:color="CCCCCC"/>
                                            <w:right w:val="none" w:sz="0" w:space="0" w:color="auto"/>
                                          </w:divBdr>
                                          <w:divsChild>
                                            <w:div w:id="1423260924">
                                              <w:marLeft w:val="0"/>
                                              <w:marRight w:val="0"/>
                                              <w:marTop w:val="0"/>
                                              <w:marBottom w:val="0"/>
                                              <w:divBdr>
                                                <w:top w:val="none" w:sz="0" w:space="0" w:color="auto"/>
                                                <w:left w:val="none" w:sz="0" w:space="0" w:color="auto"/>
                                                <w:bottom w:val="none" w:sz="0" w:space="0" w:color="auto"/>
                                                <w:right w:val="none" w:sz="0" w:space="0" w:color="auto"/>
                                              </w:divBdr>
                                            </w:div>
                                          </w:divsChild>
                                        </w:div>
                                        <w:div w:id="1353996977">
                                          <w:marLeft w:val="0"/>
                                          <w:marRight w:val="0"/>
                                          <w:marTop w:val="0"/>
                                          <w:marBottom w:val="180"/>
                                          <w:divBdr>
                                            <w:top w:val="none" w:sz="0" w:space="0" w:color="auto"/>
                                            <w:left w:val="none" w:sz="0" w:space="0" w:color="auto"/>
                                            <w:bottom w:val="none" w:sz="0" w:space="0" w:color="auto"/>
                                            <w:right w:val="none" w:sz="0" w:space="0" w:color="auto"/>
                                          </w:divBdr>
                                          <w:divsChild>
                                            <w:div w:id="2687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014">
                                      <w:marLeft w:val="0"/>
                                      <w:marRight w:val="2880"/>
                                      <w:marTop w:val="0"/>
                                      <w:marBottom w:val="0"/>
                                      <w:divBdr>
                                        <w:top w:val="none" w:sz="0" w:space="0" w:color="auto"/>
                                        <w:left w:val="none" w:sz="0" w:space="0" w:color="auto"/>
                                        <w:bottom w:val="none" w:sz="0" w:space="0" w:color="auto"/>
                                        <w:right w:val="none" w:sz="0" w:space="0" w:color="auto"/>
                                      </w:divBdr>
                                    </w:div>
                                    <w:div w:id="595947633">
                                      <w:marLeft w:val="0"/>
                                      <w:marRight w:val="0"/>
                                      <w:marTop w:val="0"/>
                                      <w:marBottom w:val="0"/>
                                      <w:divBdr>
                                        <w:top w:val="none" w:sz="0" w:space="0" w:color="auto"/>
                                        <w:left w:val="none" w:sz="0" w:space="0" w:color="auto"/>
                                        <w:bottom w:val="none" w:sz="0" w:space="0" w:color="auto"/>
                                        <w:right w:val="none" w:sz="0" w:space="0" w:color="auto"/>
                                      </w:divBdr>
                                      <w:divsChild>
                                        <w:div w:id="99884086">
                                          <w:marLeft w:val="0"/>
                                          <w:marRight w:val="0"/>
                                          <w:marTop w:val="0"/>
                                          <w:marBottom w:val="0"/>
                                          <w:divBdr>
                                            <w:top w:val="none" w:sz="0" w:space="0" w:color="auto"/>
                                            <w:left w:val="none" w:sz="0" w:space="0" w:color="auto"/>
                                            <w:bottom w:val="none" w:sz="0" w:space="0" w:color="auto"/>
                                            <w:right w:val="none" w:sz="0" w:space="0" w:color="auto"/>
                                          </w:divBdr>
                                        </w:div>
                                        <w:div w:id="2074621811">
                                          <w:marLeft w:val="0"/>
                                          <w:marRight w:val="0"/>
                                          <w:marTop w:val="0"/>
                                          <w:marBottom w:val="180"/>
                                          <w:divBdr>
                                            <w:top w:val="none" w:sz="0" w:space="0" w:color="auto"/>
                                            <w:left w:val="none" w:sz="0" w:space="0" w:color="auto"/>
                                            <w:bottom w:val="dotted" w:sz="6" w:space="9" w:color="CCCCCC"/>
                                            <w:right w:val="none" w:sz="0" w:space="0" w:color="auto"/>
                                          </w:divBdr>
                                          <w:divsChild>
                                            <w:div w:id="1299846192">
                                              <w:marLeft w:val="0"/>
                                              <w:marRight w:val="0"/>
                                              <w:marTop w:val="0"/>
                                              <w:marBottom w:val="0"/>
                                              <w:divBdr>
                                                <w:top w:val="none" w:sz="0" w:space="0" w:color="auto"/>
                                                <w:left w:val="none" w:sz="0" w:space="0" w:color="auto"/>
                                                <w:bottom w:val="none" w:sz="0" w:space="0" w:color="auto"/>
                                                <w:right w:val="none" w:sz="0" w:space="0" w:color="auto"/>
                                              </w:divBdr>
                                            </w:div>
                                          </w:divsChild>
                                        </w:div>
                                        <w:div w:id="605692982">
                                          <w:marLeft w:val="0"/>
                                          <w:marRight w:val="0"/>
                                          <w:marTop w:val="0"/>
                                          <w:marBottom w:val="180"/>
                                          <w:divBdr>
                                            <w:top w:val="none" w:sz="0" w:space="0" w:color="auto"/>
                                            <w:left w:val="none" w:sz="0" w:space="0" w:color="auto"/>
                                            <w:bottom w:val="dotted" w:sz="6" w:space="9" w:color="CCCCCC"/>
                                            <w:right w:val="none" w:sz="0" w:space="0" w:color="auto"/>
                                          </w:divBdr>
                                          <w:divsChild>
                                            <w:div w:id="1018852881">
                                              <w:marLeft w:val="0"/>
                                              <w:marRight w:val="0"/>
                                              <w:marTop w:val="0"/>
                                              <w:marBottom w:val="0"/>
                                              <w:divBdr>
                                                <w:top w:val="none" w:sz="0" w:space="0" w:color="auto"/>
                                                <w:left w:val="none" w:sz="0" w:space="0" w:color="auto"/>
                                                <w:bottom w:val="none" w:sz="0" w:space="0" w:color="auto"/>
                                                <w:right w:val="none" w:sz="0" w:space="0" w:color="auto"/>
                                              </w:divBdr>
                                            </w:div>
                                          </w:divsChild>
                                        </w:div>
                                        <w:div w:id="2130586194">
                                          <w:marLeft w:val="0"/>
                                          <w:marRight w:val="0"/>
                                          <w:marTop w:val="0"/>
                                          <w:marBottom w:val="180"/>
                                          <w:divBdr>
                                            <w:top w:val="none" w:sz="0" w:space="0" w:color="auto"/>
                                            <w:left w:val="none" w:sz="0" w:space="0" w:color="auto"/>
                                            <w:bottom w:val="dotted" w:sz="6" w:space="9" w:color="CCCCCC"/>
                                            <w:right w:val="none" w:sz="0" w:space="0" w:color="auto"/>
                                          </w:divBdr>
                                          <w:divsChild>
                                            <w:div w:id="1114249504">
                                              <w:marLeft w:val="0"/>
                                              <w:marRight w:val="0"/>
                                              <w:marTop w:val="0"/>
                                              <w:marBottom w:val="0"/>
                                              <w:divBdr>
                                                <w:top w:val="none" w:sz="0" w:space="0" w:color="auto"/>
                                                <w:left w:val="none" w:sz="0" w:space="0" w:color="auto"/>
                                                <w:bottom w:val="none" w:sz="0" w:space="0" w:color="auto"/>
                                                <w:right w:val="none" w:sz="0" w:space="0" w:color="auto"/>
                                              </w:divBdr>
                                            </w:div>
                                          </w:divsChild>
                                        </w:div>
                                        <w:div w:id="32462945">
                                          <w:marLeft w:val="0"/>
                                          <w:marRight w:val="0"/>
                                          <w:marTop w:val="0"/>
                                          <w:marBottom w:val="180"/>
                                          <w:divBdr>
                                            <w:top w:val="none" w:sz="0" w:space="0" w:color="auto"/>
                                            <w:left w:val="none" w:sz="0" w:space="0" w:color="auto"/>
                                            <w:bottom w:val="none" w:sz="0" w:space="0" w:color="auto"/>
                                            <w:right w:val="none" w:sz="0" w:space="0" w:color="auto"/>
                                          </w:divBdr>
                                          <w:divsChild>
                                            <w:div w:id="5251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70774">
                                      <w:marLeft w:val="0"/>
                                      <w:marRight w:val="0"/>
                                      <w:marTop w:val="0"/>
                                      <w:marBottom w:val="0"/>
                                      <w:divBdr>
                                        <w:top w:val="none" w:sz="0" w:space="0" w:color="auto"/>
                                        <w:left w:val="none" w:sz="0" w:space="0" w:color="auto"/>
                                        <w:bottom w:val="none" w:sz="0" w:space="0" w:color="auto"/>
                                        <w:right w:val="none" w:sz="0" w:space="0" w:color="auto"/>
                                      </w:divBdr>
                                      <w:divsChild>
                                        <w:div w:id="11443462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431710">
      <w:bodyDiv w:val="1"/>
      <w:marLeft w:val="0"/>
      <w:marRight w:val="0"/>
      <w:marTop w:val="0"/>
      <w:marBottom w:val="0"/>
      <w:divBdr>
        <w:top w:val="none" w:sz="0" w:space="0" w:color="auto"/>
        <w:left w:val="none" w:sz="0" w:space="0" w:color="auto"/>
        <w:bottom w:val="none" w:sz="0" w:space="0" w:color="auto"/>
        <w:right w:val="none" w:sz="0" w:space="0" w:color="auto"/>
      </w:divBdr>
      <w:divsChild>
        <w:div w:id="536819418">
          <w:marLeft w:val="0"/>
          <w:marRight w:val="2880"/>
          <w:marTop w:val="0"/>
          <w:marBottom w:val="0"/>
          <w:divBdr>
            <w:top w:val="none" w:sz="0" w:space="0" w:color="auto"/>
            <w:left w:val="none" w:sz="0" w:space="0" w:color="auto"/>
            <w:bottom w:val="none" w:sz="0" w:space="0" w:color="auto"/>
            <w:right w:val="none" w:sz="0" w:space="0" w:color="auto"/>
          </w:divBdr>
        </w:div>
        <w:div w:id="13658246">
          <w:marLeft w:val="0"/>
          <w:marRight w:val="0"/>
          <w:marTop w:val="0"/>
          <w:marBottom w:val="0"/>
          <w:divBdr>
            <w:top w:val="none" w:sz="0" w:space="0" w:color="auto"/>
            <w:left w:val="none" w:sz="0" w:space="0" w:color="auto"/>
            <w:bottom w:val="none" w:sz="0" w:space="0" w:color="auto"/>
            <w:right w:val="none" w:sz="0" w:space="0" w:color="auto"/>
          </w:divBdr>
          <w:divsChild>
            <w:div w:id="1347438576">
              <w:marLeft w:val="0"/>
              <w:marRight w:val="0"/>
              <w:marTop w:val="0"/>
              <w:marBottom w:val="0"/>
              <w:divBdr>
                <w:top w:val="none" w:sz="0" w:space="0" w:color="auto"/>
                <w:left w:val="none" w:sz="0" w:space="0" w:color="auto"/>
                <w:bottom w:val="none" w:sz="0" w:space="0" w:color="auto"/>
                <w:right w:val="none" w:sz="0" w:space="0" w:color="auto"/>
              </w:divBdr>
            </w:div>
            <w:div w:id="1624311858">
              <w:marLeft w:val="0"/>
              <w:marRight w:val="0"/>
              <w:marTop w:val="0"/>
              <w:marBottom w:val="180"/>
              <w:divBdr>
                <w:top w:val="none" w:sz="0" w:space="0" w:color="auto"/>
                <w:left w:val="none" w:sz="0" w:space="0" w:color="auto"/>
                <w:bottom w:val="dotted" w:sz="6" w:space="9" w:color="CCCCCC"/>
                <w:right w:val="none" w:sz="0" w:space="0" w:color="auto"/>
              </w:divBdr>
              <w:divsChild>
                <w:div w:id="1522478169">
                  <w:marLeft w:val="0"/>
                  <w:marRight w:val="0"/>
                  <w:marTop w:val="0"/>
                  <w:marBottom w:val="0"/>
                  <w:divBdr>
                    <w:top w:val="none" w:sz="0" w:space="0" w:color="auto"/>
                    <w:left w:val="none" w:sz="0" w:space="0" w:color="auto"/>
                    <w:bottom w:val="none" w:sz="0" w:space="0" w:color="auto"/>
                    <w:right w:val="none" w:sz="0" w:space="0" w:color="auto"/>
                  </w:divBdr>
                </w:div>
              </w:divsChild>
            </w:div>
            <w:div w:id="1840073123">
              <w:marLeft w:val="0"/>
              <w:marRight w:val="0"/>
              <w:marTop w:val="0"/>
              <w:marBottom w:val="180"/>
              <w:divBdr>
                <w:top w:val="none" w:sz="0" w:space="0" w:color="auto"/>
                <w:left w:val="none" w:sz="0" w:space="0" w:color="auto"/>
                <w:bottom w:val="dotted" w:sz="6" w:space="9" w:color="CCCCCC"/>
                <w:right w:val="none" w:sz="0" w:space="0" w:color="auto"/>
              </w:divBdr>
              <w:divsChild>
                <w:div w:id="4600575">
                  <w:marLeft w:val="0"/>
                  <w:marRight w:val="0"/>
                  <w:marTop w:val="0"/>
                  <w:marBottom w:val="0"/>
                  <w:divBdr>
                    <w:top w:val="none" w:sz="0" w:space="0" w:color="auto"/>
                    <w:left w:val="none" w:sz="0" w:space="0" w:color="auto"/>
                    <w:bottom w:val="none" w:sz="0" w:space="0" w:color="auto"/>
                    <w:right w:val="none" w:sz="0" w:space="0" w:color="auto"/>
                  </w:divBdr>
                </w:div>
              </w:divsChild>
            </w:div>
            <w:div w:id="1575702889">
              <w:marLeft w:val="0"/>
              <w:marRight w:val="0"/>
              <w:marTop w:val="0"/>
              <w:marBottom w:val="180"/>
              <w:divBdr>
                <w:top w:val="none" w:sz="0" w:space="0" w:color="auto"/>
                <w:left w:val="none" w:sz="0" w:space="0" w:color="auto"/>
                <w:bottom w:val="dotted" w:sz="6" w:space="9" w:color="CCCCCC"/>
                <w:right w:val="none" w:sz="0" w:space="0" w:color="auto"/>
              </w:divBdr>
              <w:divsChild>
                <w:div w:id="210581881">
                  <w:marLeft w:val="0"/>
                  <w:marRight w:val="0"/>
                  <w:marTop w:val="0"/>
                  <w:marBottom w:val="0"/>
                  <w:divBdr>
                    <w:top w:val="none" w:sz="0" w:space="0" w:color="auto"/>
                    <w:left w:val="none" w:sz="0" w:space="0" w:color="auto"/>
                    <w:bottom w:val="none" w:sz="0" w:space="0" w:color="auto"/>
                    <w:right w:val="none" w:sz="0" w:space="0" w:color="auto"/>
                  </w:divBdr>
                </w:div>
              </w:divsChild>
            </w:div>
            <w:div w:id="908345003">
              <w:marLeft w:val="0"/>
              <w:marRight w:val="0"/>
              <w:marTop w:val="0"/>
              <w:marBottom w:val="180"/>
              <w:divBdr>
                <w:top w:val="none" w:sz="0" w:space="0" w:color="auto"/>
                <w:left w:val="none" w:sz="0" w:space="0" w:color="auto"/>
                <w:bottom w:val="none" w:sz="0" w:space="0" w:color="auto"/>
                <w:right w:val="none" w:sz="0" w:space="0" w:color="auto"/>
              </w:divBdr>
              <w:divsChild>
                <w:div w:id="12906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136">
          <w:marLeft w:val="0"/>
          <w:marRight w:val="2880"/>
          <w:marTop w:val="0"/>
          <w:marBottom w:val="0"/>
          <w:divBdr>
            <w:top w:val="none" w:sz="0" w:space="0" w:color="auto"/>
            <w:left w:val="none" w:sz="0" w:space="0" w:color="auto"/>
            <w:bottom w:val="none" w:sz="0" w:space="0" w:color="auto"/>
            <w:right w:val="none" w:sz="0" w:space="0" w:color="auto"/>
          </w:divBdr>
        </w:div>
        <w:div w:id="608706061">
          <w:marLeft w:val="0"/>
          <w:marRight w:val="0"/>
          <w:marTop w:val="0"/>
          <w:marBottom w:val="0"/>
          <w:divBdr>
            <w:top w:val="none" w:sz="0" w:space="0" w:color="auto"/>
            <w:left w:val="none" w:sz="0" w:space="0" w:color="auto"/>
            <w:bottom w:val="none" w:sz="0" w:space="0" w:color="auto"/>
            <w:right w:val="none" w:sz="0" w:space="0" w:color="auto"/>
          </w:divBdr>
          <w:divsChild>
            <w:div w:id="1376730913">
              <w:marLeft w:val="0"/>
              <w:marRight w:val="0"/>
              <w:marTop w:val="0"/>
              <w:marBottom w:val="180"/>
              <w:divBdr>
                <w:top w:val="none" w:sz="0" w:space="0" w:color="auto"/>
                <w:left w:val="none" w:sz="0" w:space="0" w:color="auto"/>
                <w:bottom w:val="dotted" w:sz="6" w:space="9" w:color="CCCCCC"/>
                <w:right w:val="none" w:sz="0" w:space="0" w:color="auto"/>
              </w:divBdr>
              <w:divsChild>
                <w:div w:id="440491984">
                  <w:marLeft w:val="0"/>
                  <w:marRight w:val="0"/>
                  <w:marTop w:val="0"/>
                  <w:marBottom w:val="0"/>
                  <w:divBdr>
                    <w:top w:val="none" w:sz="0" w:space="0" w:color="auto"/>
                    <w:left w:val="none" w:sz="0" w:space="0" w:color="auto"/>
                    <w:bottom w:val="none" w:sz="0" w:space="0" w:color="auto"/>
                    <w:right w:val="none" w:sz="0" w:space="0" w:color="auto"/>
                  </w:divBdr>
                </w:div>
              </w:divsChild>
            </w:div>
            <w:div w:id="57099512">
              <w:marLeft w:val="0"/>
              <w:marRight w:val="0"/>
              <w:marTop w:val="0"/>
              <w:marBottom w:val="180"/>
              <w:divBdr>
                <w:top w:val="none" w:sz="0" w:space="0" w:color="auto"/>
                <w:left w:val="none" w:sz="0" w:space="0" w:color="auto"/>
                <w:bottom w:val="dotted" w:sz="6" w:space="9" w:color="CCCCCC"/>
                <w:right w:val="none" w:sz="0" w:space="0" w:color="auto"/>
              </w:divBdr>
              <w:divsChild>
                <w:div w:id="14041052">
                  <w:marLeft w:val="0"/>
                  <w:marRight w:val="0"/>
                  <w:marTop w:val="0"/>
                  <w:marBottom w:val="0"/>
                  <w:divBdr>
                    <w:top w:val="none" w:sz="0" w:space="0" w:color="auto"/>
                    <w:left w:val="none" w:sz="0" w:space="0" w:color="auto"/>
                    <w:bottom w:val="none" w:sz="0" w:space="0" w:color="auto"/>
                    <w:right w:val="none" w:sz="0" w:space="0" w:color="auto"/>
                  </w:divBdr>
                </w:div>
              </w:divsChild>
            </w:div>
            <w:div w:id="1492866954">
              <w:marLeft w:val="0"/>
              <w:marRight w:val="0"/>
              <w:marTop w:val="0"/>
              <w:marBottom w:val="180"/>
              <w:divBdr>
                <w:top w:val="none" w:sz="0" w:space="0" w:color="auto"/>
                <w:left w:val="none" w:sz="0" w:space="0" w:color="auto"/>
                <w:bottom w:val="dotted" w:sz="6" w:space="9" w:color="CCCCCC"/>
                <w:right w:val="none" w:sz="0" w:space="0" w:color="auto"/>
              </w:divBdr>
              <w:divsChild>
                <w:div w:id="22441827">
                  <w:marLeft w:val="0"/>
                  <w:marRight w:val="0"/>
                  <w:marTop w:val="0"/>
                  <w:marBottom w:val="0"/>
                  <w:divBdr>
                    <w:top w:val="none" w:sz="0" w:space="0" w:color="auto"/>
                    <w:left w:val="none" w:sz="0" w:space="0" w:color="auto"/>
                    <w:bottom w:val="none" w:sz="0" w:space="0" w:color="auto"/>
                    <w:right w:val="none" w:sz="0" w:space="0" w:color="auto"/>
                  </w:divBdr>
                </w:div>
              </w:divsChild>
            </w:div>
            <w:div w:id="2078044109">
              <w:marLeft w:val="0"/>
              <w:marRight w:val="0"/>
              <w:marTop w:val="0"/>
              <w:marBottom w:val="180"/>
              <w:divBdr>
                <w:top w:val="none" w:sz="0" w:space="0" w:color="auto"/>
                <w:left w:val="none" w:sz="0" w:space="0" w:color="auto"/>
                <w:bottom w:val="none" w:sz="0" w:space="0" w:color="auto"/>
                <w:right w:val="none" w:sz="0" w:space="0" w:color="auto"/>
              </w:divBdr>
              <w:divsChild>
                <w:div w:id="19851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7518">
          <w:marLeft w:val="0"/>
          <w:marRight w:val="2880"/>
          <w:marTop w:val="0"/>
          <w:marBottom w:val="0"/>
          <w:divBdr>
            <w:top w:val="none" w:sz="0" w:space="0" w:color="auto"/>
            <w:left w:val="none" w:sz="0" w:space="0" w:color="auto"/>
            <w:bottom w:val="none" w:sz="0" w:space="0" w:color="auto"/>
            <w:right w:val="none" w:sz="0" w:space="0" w:color="auto"/>
          </w:divBdr>
        </w:div>
        <w:div w:id="1358240112">
          <w:marLeft w:val="0"/>
          <w:marRight w:val="0"/>
          <w:marTop w:val="0"/>
          <w:marBottom w:val="0"/>
          <w:divBdr>
            <w:top w:val="none" w:sz="0" w:space="0" w:color="auto"/>
            <w:left w:val="none" w:sz="0" w:space="0" w:color="auto"/>
            <w:bottom w:val="none" w:sz="0" w:space="0" w:color="auto"/>
            <w:right w:val="none" w:sz="0" w:space="0" w:color="auto"/>
          </w:divBdr>
          <w:divsChild>
            <w:div w:id="34551577">
              <w:marLeft w:val="0"/>
              <w:marRight w:val="0"/>
              <w:marTop w:val="0"/>
              <w:marBottom w:val="180"/>
              <w:divBdr>
                <w:top w:val="none" w:sz="0" w:space="0" w:color="auto"/>
                <w:left w:val="none" w:sz="0" w:space="0" w:color="auto"/>
                <w:bottom w:val="dotted" w:sz="6" w:space="9" w:color="CCCCCC"/>
                <w:right w:val="none" w:sz="0" w:space="0" w:color="auto"/>
              </w:divBdr>
              <w:divsChild>
                <w:div w:id="1842230532">
                  <w:marLeft w:val="0"/>
                  <w:marRight w:val="0"/>
                  <w:marTop w:val="0"/>
                  <w:marBottom w:val="0"/>
                  <w:divBdr>
                    <w:top w:val="none" w:sz="0" w:space="0" w:color="auto"/>
                    <w:left w:val="none" w:sz="0" w:space="0" w:color="auto"/>
                    <w:bottom w:val="none" w:sz="0" w:space="0" w:color="auto"/>
                    <w:right w:val="none" w:sz="0" w:space="0" w:color="auto"/>
                  </w:divBdr>
                </w:div>
              </w:divsChild>
            </w:div>
            <w:div w:id="908806065">
              <w:marLeft w:val="0"/>
              <w:marRight w:val="0"/>
              <w:marTop w:val="0"/>
              <w:marBottom w:val="180"/>
              <w:divBdr>
                <w:top w:val="none" w:sz="0" w:space="0" w:color="auto"/>
                <w:left w:val="none" w:sz="0" w:space="0" w:color="auto"/>
                <w:bottom w:val="none" w:sz="0" w:space="0" w:color="auto"/>
                <w:right w:val="none" w:sz="0" w:space="0" w:color="auto"/>
              </w:divBdr>
              <w:divsChild>
                <w:div w:id="12399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054">
          <w:marLeft w:val="0"/>
          <w:marRight w:val="0"/>
          <w:marTop w:val="0"/>
          <w:marBottom w:val="0"/>
          <w:divBdr>
            <w:top w:val="none" w:sz="0" w:space="0" w:color="auto"/>
            <w:left w:val="none" w:sz="0" w:space="0" w:color="auto"/>
            <w:bottom w:val="none" w:sz="0" w:space="0" w:color="auto"/>
            <w:right w:val="none" w:sz="0" w:space="0" w:color="auto"/>
          </w:divBdr>
          <w:divsChild>
            <w:div w:id="19850449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6664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mu.blackboard.com/bbcswebdav/pid-4756647-dt-content-rid-35429538_1/xid-35429538_1" TargetMode="External"/><Relationship Id="rId18" Type="http://schemas.openxmlformats.org/officeDocument/2006/relationships/hyperlink" Target="https://tamu.blackboard.com/webapps/blackboard/content/launchAssessment.jsp?course_id=_124315_1&amp;content_id=_4731015_1&amp;mode=cpview" TargetMode="External"/><Relationship Id="rId26" Type="http://schemas.openxmlformats.org/officeDocument/2006/relationships/hyperlink" Target="https://tamu.blackboard.com/bbcswebdav/pid-4756798-dt-content-rid-35429539_1/xid-35429539_1" TargetMode="External"/><Relationship Id="rId21" Type="http://schemas.openxmlformats.org/officeDocument/2006/relationships/hyperlink" Target="https://goo.gl/forms/ZGbv7NMeyw5oWQrq1" TargetMode="External"/><Relationship Id="rId34" Type="http://schemas.openxmlformats.org/officeDocument/2006/relationships/hyperlink" Target="https://tamu.blackboard.com/bbcswebdav/pid-4757513-dt-content-rid-35429543_1/xid-35429543_1" TargetMode="External"/><Relationship Id="rId7" Type="http://schemas.openxmlformats.org/officeDocument/2006/relationships/hyperlink" Target="https://tamu.blackboard.com/bbcswebdav/pid-4756188-dt-content-rid-35429545_1/xid-35429545_1" TargetMode="External"/><Relationship Id="rId12" Type="http://schemas.openxmlformats.org/officeDocument/2006/relationships/hyperlink" Target="https://tamu.blackboard.com/webapps/scor-scormengine-BBLEARN/delivery?action=launchPackage&amp;course_id=_124315_1&amp;content_id=_4756647_1" TargetMode="External"/><Relationship Id="rId17" Type="http://schemas.openxmlformats.org/officeDocument/2006/relationships/hyperlink" Target="https://tamu.blackboard.com/bbcswebdav/pid-4756732-dt-content-rid-35429542_1/xid-35429542_1" TargetMode="External"/><Relationship Id="rId25" Type="http://schemas.openxmlformats.org/officeDocument/2006/relationships/hyperlink" Target="https://tamu.blackboard.com/webapps/scor-scormengine-BBLEARN/delivery?action=launchPackage&amp;course_id=_124315_1&amp;content_id=_4756798_1" TargetMode="External"/><Relationship Id="rId33" Type="http://schemas.openxmlformats.org/officeDocument/2006/relationships/hyperlink" Target="https://tamu.blackboard.com/webapps/scor-scormengine-BBLEARN/delivery?action=launchPackage&amp;course_id=_124315_1&amp;content_id=_4757513_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mu.blackboard.com/webapps/scor-scormengine-BBLEARN/delivery?action=launchPackage&amp;course_id=_124315_1&amp;content_id=_4756732_1" TargetMode="External"/><Relationship Id="rId20" Type="http://schemas.openxmlformats.org/officeDocument/2006/relationships/hyperlink" Target="https://tamu.blackboard.com/bbcswebdav/pid-4756751-dt-content-rid-35429534_1/xid-35429534_1" TargetMode="External"/><Relationship Id="rId29" Type="http://schemas.openxmlformats.org/officeDocument/2006/relationships/hyperlink" Target="https://tamu.blackboard.com/webapps/scor-scormengine-BBLEARN/delivery?action=launchPackage&amp;course_id=_124315_1&amp;content_id=_4757359_1" TargetMode="External"/><Relationship Id="rId1" Type="http://schemas.openxmlformats.org/officeDocument/2006/relationships/numbering" Target="numbering.xml"/><Relationship Id="rId6" Type="http://schemas.openxmlformats.org/officeDocument/2006/relationships/hyperlink" Target="https://tamu.blackboard.com/webapps/scor-scormengine-BBLEARN/delivery?action=launchPackage&amp;course_id=_124315_1&amp;content_id=_4756188_1" TargetMode="External"/><Relationship Id="rId11" Type="http://schemas.openxmlformats.org/officeDocument/2006/relationships/hyperlink" Target="https://tamu.blackboard.com/bbcswebdav/pid-4877719-dt-content-rid-35517264_1/xid-35517264_1" TargetMode="External"/><Relationship Id="rId24" Type="http://schemas.openxmlformats.org/officeDocument/2006/relationships/hyperlink" Target="https://tamu.blackboard.com/bbcswebdav/pid-4756777-dt-content-rid-35429536_1/xid-35429536_1" TargetMode="External"/><Relationship Id="rId32" Type="http://schemas.openxmlformats.org/officeDocument/2006/relationships/hyperlink" Target="https://tamu.blackboard.com/bbcswebdav/pid-4757390-dt-content-rid-35429547_1/xid-35429547_1" TargetMode="External"/><Relationship Id="rId37" Type="http://schemas.openxmlformats.org/officeDocument/2006/relationships/fontTable" Target="fontTable.xml"/><Relationship Id="rId5" Type="http://schemas.openxmlformats.org/officeDocument/2006/relationships/hyperlink" Target="https://tamu.blackboard.com/bbcswebdav/pid-4756157-dt-content-rid-35429540_1/xid-35429540_1" TargetMode="External"/><Relationship Id="rId15" Type="http://schemas.openxmlformats.org/officeDocument/2006/relationships/hyperlink" Target="https://tamu.blackboard.com/bbcswebdav/pid-4881531-dt-content-rid-35583962_1/xid-35583962_1" TargetMode="External"/><Relationship Id="rId23" Type="http://schemas.openxmlformats.org/officeDocument/2006/relationships/hyperlink" Target="https://tamu.blackboard.com/webapps/scor-scormengine-BBLEARN/delivery?action=launchPackage&amp;course_id=_124315_1&amp;content_id=_4756777_1" TargetMode="External"/><Relationship Id="rId28" Type="http://schemas.openxmlformats.org/officeDocument/2006/relationships/hyperlink" Target="https://tamu.blackboard.com/bbcswebdav/pid-4756999-dt-content-rid-35429541_1/xid-35429541_1" TargetMode="External"/><Relationship Id="rId36" Type="http://schemas.openxmlformats.org/officeDocument/2006/relationships/image" Target="media/image1.gif"/><Relationship Id="rId10" Type="http://schemas.openxmlformats.org/officeDocument/2006/relationships/hyperlink" Target="https://tamu.blackboard.com/webapps/scor-scormengine-BBLEARN/delivery?action=launchPackage&amp;course_id=_124315_1&amp;content_id=_4877719_1" TargetMode="External"/><Relationship Id="rId19" Type="http://schemas.openxmlformats.org/officeDocument/2006/relationships/hyperlink" Target="https://tamu.blackboard.com/webapps/scor-scormengine-BBLEARN/delivery?action=launchPackage&amp;course_id=_124315_1&amp;content_id=_4756751_1" TargetMode="External"/><Relationship Id="rId31" Type="http://schemas.openxmlformats.org/officeDocument/2006/relationships/hyperlink" Target="https://tamu.blackboard.com/webapps/scor-scormengine-BBLEARN/delivery?action=launchPackage&amp;course_id=_124315_1&amp;content_id=_4757390_1" TargetMode="External"/><Relationship Id="rId4" Type="http://schemas.openxmlformats.org/officeDocument/2006/relationships/webSettings" Target="webSettings.xml"/><Relationship Id="rId9" Type="http://schemas.openxmlformats.org/officeDocument/2006/relationships/hyperlink" Target="https://tamu.blackboard.com/bbcswebdav/pid-4756586-dt-content-rid-35429537_1/xid-35429537_1" TargetMode="External"/><Relationship Id="rId14" Type="http://schemas.openxmlformats.org/officeDocument/2006/relationships/hyperlink" Target="https://tamu.blackboard.com/webapps/scor-scormengine-BBLEARN/delivery?action=launchPackage&amp;course_id=_124315_1&amp;content_id=_4881531_1" TargetMode="External"/><Relationship Id="rId22" Type="http://schemas.openxmlformats.org/officeDocument/2006/relationships/hyperlink" Target="https://goo.gl/forms/ZGbv7NMeyw5oWQrq1" TargetMode="External"/><Relationship Id="rId27" Type="http://schemas.openxmlformats.org/officeDocument/2006/relationships/hyperlink" Target="https://tamu.blackboard.com/webapps/scor-scormengine-BBLEARN/delivery?action=launchPackage&amp;course_id=_124315_1&amp;content_id=_4756999_1" TargetMode="External"/><Relationship Id="rId30" Type="http://schemas.openxmlformats.org/officeDocument/2006/relationships/hyperlink" Target="https://tamu.blackboard.com/bbcswebdav/pid-4757359-dt-content-rid-35429546_1/xid-35429546_1" TargetMode="External"/><Relationship Id="rId35" Type="http://schemas.openxmlformats.org/officeDocument/2006/relationships/hyperlink" Target="https://tamu.blackboard.com/webapps/blackboard/content/launchAssessment.jsp?course_id=_124315_1&amp;content_id=_4767821_1&amp;mode=cpview" TargetMode="External"/><Relationship Id="rId8" Type="http://schemas.openxmlformats.org/officeDocument/2006/relationships/hyperlink" Target="https://tamu.blackboard.com/webapps/scor-scormengine-BBLEARN/delivery?action=launchPackage&amp;course_id=_124315_1&amp;content_id=_4756586_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3</cp:revision>
  <dcterms:created xsi:type="dcterms:W3CDTF">2018-11-23T07:24:00Z</dcterms:created>
  <dcterms:modified xsi:type="dcterms:W3CDTF">2018-11-24T12:12:00Z</dcterms:modified>
</cp:coreProperties>
</file>